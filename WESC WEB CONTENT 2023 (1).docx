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47C" w:rsidRDefault="009A087D">
      <w:r>
        <w:t>MENU</w:t>
      </w:r>
    </w:p>
    <w:p w:rsidR="0096047C" w:rsidRDefault="009A087D">
      <w:r>
        <w:t>WESC Logo</w:t>
      </w:r>
    </w:p>
    <w:p w:rsidR="0096047C" w:rsidRDefault="009A087D">
      <w:pPr>
        <w:rPr>
          <w:b/>
          <w:bCs/>
          <w:color w:val="FF0000"/>
        </w:rPr>
      </w:pPr>
      <w:r>
        <w:rPr>
          <w:b/>
          <w:bCs/>
          <w:color w:val="FF0000"/>
        </w:rPr>
        <w:t>HOME PAGE</w:t>
      </w:r>
    </w:p>
    <w:p w:rsidR="0096047C" w:rsidRDefault="009A087D">
      <w:pPr>
        <w:rPr>
          <w:color w:val="000000"/>
        </w:rPr>
      </w:pPr>
      <w:r>
        <w:rPr>
          <w:color w:val="000000"/>
        </w:rPr>
        <w:t xml:space="preserve">✓ Welcome! We've been waiting for you.- image as background </w:t>
      </w:r>
    </w:p>
    <w:p w:rsidR="0096047C" w:rsidRDefault="009A087D">
      <w:pPr>
        <w:rPr>
          <w:color w:val="000000"/>
        </w:rPr>
      </w:pPr>
      <w:r>
        <w:rPr>
          <w:color w:val="000000"/>
        </w:rPr>
        <w:t xml:space="preserve">✓ Your journey to a brighter future begins from here. image as background </w:t>
      </w:r>
    </w:p>
    <w:p w:rsidR="0096047C" w:rsidRDefault="009A087D">
      <w:pPr>
        <w:rPr>
          <w:color w:val="000000"/>
        </w:rPr>
      </w:pPr>
      <w:r>
        <w:rPr>
          <w:color w:val="000000"/>
        </w:rPr>
        <w:t xml:space="preserve">✓ With WESC, you can never get it wrong- image as background </w:t>
      </w:r>
    </w:p>
    <w:p w:rsidR="0096047C" w:rsidRDefault="009A087D">
      <w:pPr>
        <w:rPr>
          <w:color w:val="000000"/>
        </w:rPr>
      </w:pPr>
      <w:r>
        <w:rPr>
          <w:color w:val="000000"/>
        </w:rPr>
        <w:t xml:space="preserve">✓ We are with you from start to finish- image as background </w:t>
      </w:r>
    </w:p>
    <w:p w:rsidR="0096047C" w:rsidRDefault="009A087D">
      <w:pPr>
        <w:rPr>
          <w:color w:val="000000"/>
        </w:rPr>
      </w:pPr>
      <w:r>
        <w:rPr>
          <w:color w:val="000000"/>
        </w:rPr>
        <w:t xml:space="preserve">✓ Connect with our counselors today to get started- image as background </w:t>
      </w:r>
    </w:p>
    <w:p w:rsidR="0096047C" w:rsidRDefault="009A087D">
      <w:pPr>
        <w:rPr>
          <w:color w:val="000000"/>
        </w:rPr>
      </w:pPr>
      <w:r>
        <w:rPr>
          <w:color w:val="000000"/>
        </w:rPr>
        <w:t xml:space="preserve">✓ Our Unique Preposition </w:t>
      </w:r>
    </w:p>
    <w:p w:rsidR="0096047C" w:rsidRDefault="009A087D">
      <w:pPr>
        <w:rPr>
          <w:color w:val="000000"/>
        </w:rPr>
      </w:pPr>
      <w:r>
        <w:rPr>
          <w:color w:val="000000"/>
        </w:rPr>
        <w:t xml:space="preserve">+2500  Colleges and Universities </w:t>
      </w:r>
    </w:p>
    <w:p w:rsidR="0096047C" w:rsidRDefault="009A087D">
      <w:pPr>
        <w:rPr>
          <w:color w:val="000000"/>
        </w:rPr>
      </w:pPr>
      <w:r>
        <w:rPr>
          <w:color w:val="000000"/>
        </w:rPr>
        <w:t>+12      Countries &amp; Europe</w:t>
      </w:r>
    </w:p>
    <w:p w:rsidR="0096047C" w:rsidRDefault="009A087D">
      <w:pPr>
        <w:rPr>
          <w:color w:val="000000"/>
        </w:rPr>
      </w:pPr>
      <w:r>
        <w:rPr>
          <w:color w:val="000000"/>
        </w:rPr>
        <w:t>+1567  Clients</w:t>
      </w:r>
    </w:p>
    <w:p w:rsidR="0096047C" w:rsidRDefault="009A087D">
      <w:pPr>
        <w:rPr>
          <w:b/>
          <w:bCs/>
          <w:color w:val="000000"/>
        </w:rPr>
      </w:pPr>
      <w:r>
        <w:rPr>
          <w:color w:val="000000"/>
        </w:rPr>
        <w:t xml:space="preserve"> </w:t>
      </w:r>
      <w:r>
        <w:rPr>
          <w:b/>
          <w:bCs/>
          <w:color w:val="000000"/>
        </w:rPr>
        <w:t>About WESC</w:t>
      </w:r>
    </w:p>
    <w:p w:rsidR="0096047C" w:rsidRDefault="009A087D">
      <w:pPr>
        <w:rPr>
          <w:color w:val="000000"/>
        </w:rPr>
      </w:pPr>
      <w:r>
        <w:rPr>
          <w:color w:val="000000"/>
        </w:rPr>
        <w:t xml:space="preserve">WESC is short for World Education Service Centre. WESC is a leading technology driven education service provider and Overseas Education Consultant for over 12 years. We are in the business of helping Institutions, Consultants and Students to meet their respective international goals and career aspirations. At WESC, we offer a free advisory and support service for </w:t>
      </w:r>
    </w:p>
    <w:p w:rsidR="0096047C" w:rsidRDefault="009A087D">
      <w:pPr>
        <w:rPr>
          <w:b/>
          <w:bCs/>
          <w:color w:val="6600CC"/>
        </w:rPr>
      </w:pPr>
      <w:r>
        <w:rPr>
          <w:b/>
          <w:bCs/>
          <w:color w:val="6600CC"/>
        </w:rPr>
        <w:t>Link to link About Us</w:t>
      </w:r>
    </w:p>
    <w:p w:rsidR="0096047C" w:rsidRDefault="009A087D">
      <w:pPr>
        <w:rPr>
          <w:color w:val="000000"/>
        </w:rPr>
      </w:pPr>
      <w:r>
        <w:rPr>
          <w:color w:val="000000"/>
        </w:rPr>
        <w:t>To understand more on how our services helps meet your requirements, you can book a consultation session with one of our trained and Certified Relationship Managers. Your Specialist Relationship Manager will provide recommendations that will help you in making a decision based on realistic and available options.</w:t>
      </w:r>
    </w:p>
    <w:p w:rsidR="0096047C" w:rsidRDefault="009A087D">
      <w:pPr>
        <w:rPr>
          <w:b/>
          <w:bCs/>
        </w:rPr>
      </w:pPr>
      <w:r>
        <w:rPr>
          <w:b/>
          <w:bCs/>
        </w:rPr>
        <w:t xml:space="preserve">WESC PATHWAYS </w:t>
      </w:r>
    </w:p>
    <w:p w:rsidR="0096047C" w:rsidRDefault="009A087D">
      <w:r>
        <w:t>Depending on your desire and goal, this form enables WESC to assist you with any of the following:</w:t>
      </w:r>
    </w:p>
    <w:p w:rsidR="0096047C" w:rsidRDefault="009A087D">
      <w:pPr>
        <w:pStyle w:val="ListParagraph"/>
        <w:numPr>
          <w:ilvl w:val="0"/>
          <w:numId w:val="1"/>
        </w:numPr>
      </w:pPr>
      <w:r>
        <w:t xml:space="preserve">Study permit </w:t>
      </w:r>
    </w:p>
    <w:p w:rsidR="0096047C" w:rsidRDefault="009A087D">
      <w:pPr>
        <w:pStyle w:val="ListParagraph"/>
        <w:numPr>
          <w:ilvl w:val="0"/>
          <w:numId w:val="1"/>
        </w:numPr>
      </w:pPr>
      <w:r>
        <w:t xml:space="preserve">Work Permit </w:t>
      </w:r>
    </w:p>
    <w:p w:rsidR="0096047C" w:rsidRDefault="009A087D">
      <w:pPr>
        <w:pStyle w:val="ListParagraph"/>
        <w:numPr>
          <w:ilvl w:val="0"/>
          <w:numId w:val="1"/>
        </w:numPr>
      </w:pPr>
      <w:r>
        <w:t>Changing Your Study Permit</w:t>
      </w:r>
    </w:p>
    <w:p w:rsidR="0096047C" w:rsidRDefault="009A087D">
      <w:pPr>
        <w:pStyle w:val="ListParagraph"/>
        <w:numPr>
          <w:ilvl w:val="0"/>
          <w:numId w:val="1"/>
        </w:numPr>
      </w:pPr>
      <w:r>
        <w:t>Changing Your Visitor Permit</w:t>
      </w:r>
    </w:p>
    <w:p w:rsidR="0096047C" w:rsidRDefault="009A087D">
      <w:pPr>
        <w:pStyle w:val="ListParagraph"/>
        <w:numPr>
          <w:ilvl w:val="0"/>
          <w:numId w:val="1"/>
        </w:numPr>
      </w:pPr>
      <w:r>
        <w:t xml:space="preserve">Immigration </w:t>
      </w:r>
    </w:p>
    <w:p w:rsidR="0096047C" w:rsidRDefault="009A087D">
      <w:pPr>
        <w:pStyle w:val="ListParagraph"/>
        <w:numPr>
          <w:ilvl w:val="0"/>
          <w:numId w:val="1"/>
        </w:numPr>
      </w:pPr>
      <w:r>
        <w:t>Transitioning to permanent resident status</w:t>
      </w:r>
    </w:p>
    <w:p w:rsidR="0096047C" w:rsidRDefault="009A087D">
      <w:pPr>
        <w:pStyle w:val="ListParagraph"/>
        <w:numPr>
          <w:ilvl w:val="0"/>
          <w:numId w:val="1"/>
        </w:numPr>
      </w:pPr>
      <w:r>
        <w:lastRenderedPageBreak/>
        <w:t xml:space="preserve">Bringing your family </w:t>
      </w:r>
    </w:p>
    <w:p w:rsidR="0096047C" w:rsidRDefault="009A087D">
      <w:pPr>
        <w:rPr>
          <w:b/>
          <w:bCs/>
        </w:rPr>
      </w:pPr>
      <w:r>
        <w:rPr>
          <w:b/>
          <w:bCs/>
        </w:rPr>
        <w:t>WESC QUICK FORM</w:t>
      </w:r>
    </w:p>
    <w:p w:rsidR="0096047C" w:rsidRDefault="009A087D">
      <w:r>
        <w:t>✓ Name</w:t>
      </w:r>
    </w:p>
    <w:p w:rsidR="0096047C" w:rsidRDefault="009A087D">
      <w:r>
        <w:t>✓ Email Address</w:t>
      </w:r>
    </w:p>
    <w:p w:rsidR="0096047C" w:rsidRDefault="009A087D">
      <w:r>
        <w:t>✓ WhatsApp Contact</w:t>
      </w:r>
    </w:p>
    <w:p w:rsidR="0096047C" w:rsidRDefault="009A087D">
      <w:r>
        <w:t xml:space="preserve">✓ Location </w:t>
      </w:r>
    </w:p>
    <w:p w:rsidR="0096047C" w:rsidRDefault="009A087D">
      <w:r>
        <w:t>✓Explore Your Options</w:t>
      </w:r>
    </w:p>
    <w:p w:rsidR="0096047C" w:rsidRDefault="009A087D">
      <w:r>
        <w:t>I want to IMMIGRATE</w:t>
      </w:r>
    </w:p>
    <w:p w:rsidR="0096047C" w:rsidRDefault="009A087D">
      <w:r>
        <w:t>I want a WORK PERMIT</w:t>
      </w:r>
    </w:p>
    <w:p w:rsidR="0096047C" w:rsidRDefault="009A087D">
      <w:r>
        <w:t xml:space="preserve">I want to VISIT OR ATTEND A CONFERENCE </w:t>
      </w:r>
    </w:p>
    <w:p w:rsidR="0096047C" w:rsidRDefault="009A087D">
      <w:r>
        <w:t>I want to STUDY</w:t>
      </w:r>
    </w:p>
    <w:p w:rsidR="0096047C" w:rsidRDefault="009A087D">
      <w:r>
        <w:t>I want to STUDY &amp; WORK</w:t>
      </w:r>
    </w:p>
    <w:p w:rsidR="0096047C" w:rsidRDefault="009A087D">
      <w:r>
        <w:t xml:space="preserve">I want A SCHOLARSHIP </w:t>
      </w:r>
    </w:p>
    <w:p w:rsidR="0096047C" w:rsidRDefault="009A087D">
      <w:r>
        <w:t>I want a Short-Time Course</w:t>
      </w:r>
    </w:p>
    <w:p w:rsidR="0096047C" w:rsidRDefault="009A087D">
      <w:pPr>
        <w:rPr>
          <w:color w:val="C00000"/>
        </w:rPr>
      </w:pPr>
      <w:r>
        <w:rPr>
          <w:color w:val="C00000"/>
        </w:rPr>
        <w:t>Submit</w:t>
      </w:r>
    </w:p>
    <w:p w:rsidR="0096047C" w:rsidRDefault="0096047C"/>
    <w:p w:rsidR="0096047C" w:rsidRDefault="009A087D">
      <w:pPr>
        <w:rPr>
          <w:b/>
          <w:bCs/>
          <w:color w:val="000000"/>
          <w:sz w:val="24"/>
          <w:szCs w:val="24"/>
        </w:rPr>
      </w:pPr>
      <w:r>
        <w:rPr>
          <w:b/>
          <w:bCs/>
          <w:color w:val="000000"/>
          <w:sz w:val="24"/>
          <w:szCs w:val="24"/>
        </w:rPr>
        <w:t>Our Market</w:t>
      </w:r>
    </w:p>
    <w:p w:rsidR="0096047C" w:rsidRDefault="009A087D">
      <w:pPr>
        <w:rPr>
          <w:color w:val="000000"/>
        </w:rPr>
      </w:pPr>
      <w:r>
        <w:rPr>
          <w:color w:val="000000"/>
        </w:rPr>
        <w:t>✓ UNITED KINGDOM - Explore</w:t>
      </w:r>
    </w:p>
    <w:p w:rsidR="0096047C" w:rsidRDefault="009A087D">
      <w:pPr>
        <w:rPr>
          <w:color w:val="000000"/>
        </w:rPr>
      </w:pPr>
      <w:r>
        <w:rPr>
          <w:color w:val="000000"/>
        </w:rPr>
        <w:t>✓ USA</w:t>
      </w:r>
    </w:p>
    <w:p w:rsidR="0096047C" w:rsidRDefault="009A087D">
      <w:pPr>
        <w:rPr>
          <w:color w:val="000000"/>
        </w:rPr>
      </w:pPr>
      <w:r>
        <w:rPr>
          <w:color w:val="000000"/>
        </w:rPr>
        <w:t xml:space="preserve">✓ Canada </w:t>
      </w:r>
    </w:p>
    <w:p w:rsidR="0096047C" w:rsidRDefault="009A087D">
      <w:pPr>
        <w:rPr>
          <w:color w:val="000000"/>
        </w:rPr>
      </w:pPr>
      <w:r>
        <w:rPr>
          <w:color w:val="000000"/>
        </w:rPr>
        <w:t>✓ Ireland</w:t>
      </w:r>
    </w:p>
    <w:p w:rsidR="0096047C" w:rsidRDefault="009A087D">
      <w:pPr>
        <w:rPr>
          <w:color w:val="000000"/>
        </w:rPr>
      </w:pPr>
      <w:r>
        <w:rPr>
          <w:color w:val="000000"/>
        </w:rPr>
        <w:t>✓ Australia</w:t>
      </w:r>
    </w:p>
    <w:p w:rsidR="0096047C" w:rsidRDefault="009A087D">
      <w:pPr>
        <w:rPr>
          <w:color w:val="000000"/>
        </w:rPr>
      </w:pPr>
      <w:r>
        <w:rPr>
          <w:color w:val="000000"/>
        </w:rPr>
        <w:t>✓ France</w:t>
      </w:r>
    </w:p>
    <w:p w:rsidR="0096047C" w:rsidRDefault="009A087D">
      <w:pPr>
        <w:rPr>
          <w:color w:val="000000"/>
        </w:rPr>
      </w:pPr>
      <w:r>
        <w:rPr>
          <w:color w:val="000000"/>
        </w:rPr>
        <w:t xml:space="preserve">✓ Netherlands </w:t>
      </w:r>
    </w:p>
    <w:p w:rsidR="0096047C" w:rsidRDefault="009A087D">
      <w:pPr>
        <w:rPr>
          <w:color w:val="000000"/>
        </w:rPr>
      </w:pPr>
      <w:r>
        <w:rPr>
          <w:color w:val="000000"/>
        </w:rPr>
        <w:t>✓ Cyprus</w:t>
      </w:r>
    </w:p>
    <w:p w:rsidR="0096047C" w:rsidRDefault="009A087D">
      <w:pPr>
        <w:rPr>
          <w:color w:val="000000"/>
        </w:rPr>
      </w:pPr>
      <w:r>
        <w:rPr>
          <w:color w:val="000000"/>
        </w:rPr>
        <w:lastRenderedPageBreak/>
        <w:t>✓ Germany</w:t>
      </w:r>
    </w:p>
    <w:p w:rsidR="0096047C" w:rsidRDefault="009A087D">
      <w:pPr>
        <w:rPr>
          <w:color w:val="000000"/>
        </w:rPr>
      </w:pPr>
      <w:r>
        <w:rPr>
          <w:color w:val="000000"/>
        </w:rPr>
        <w:t xml:space="preserve">✓ New Zealand </w:t>
      </w:r>
    </w:p>
    <w:p w:rsidR="0096047C" w:rsidRDefault="009A087D">
      <w:pPr>
        <w:rPr>
          <w:color w:val="000000"/>
        </w:rPr>
      </w:pPr>
      <w:r>
        <w:rPr>
          <w:color w:val="000000"/>
        </w:rPr>
        <w:t>✓ Europe</w:t>
      </w:r>
    </w:p>
    <w:p w:rsidR="0096047C" w:rsidRDefault="0096047C">
      <w:pPr>
        <w:rPr>
          <w:color w:val="000000"/>
        </w:rPr>
      </w:pPr>
    </w:p>
    <w:p w:rsidR="0096047C" w:rsidRDefault="0096047C"/>
    <w:p w:rsidR="0096047C" w:rsidRDefault="009A087D">
      <w:pPr>
        <w:rPr>
          <w:b/>
          <w:bCs/>
        </w:rPr>
      </w:pPr>
      <w:r>
        <w:rPr>
          <w:b/>
          <w:bCs/>
        </w:rPr>
        <w:t>What our Students are Saying:</w:t>
      </w:r>
    </w:p>
    <w:p w:rsidR="0096047C" w:rsidRDefault="009A087D">
      <w:r>
        <w:t xml:space="preserve">Stephanie.         Amara.      Abimbola  Biodun    Kenechukwu </w:t>
      </w:r>
    </w:p>
    <w:p w:rsidR="0096047C" w:rsidRDefault="009A087D">
      <w:r>
        <w:t>Comment</w:t>
      </w:r>
    </w:p>
    <w:p w:rsidR="0096047C" w:rsidRDefault="009A087D">
      <w:r>
        <w:t>School</w:t>
      </w:r>
    </w:p>
    <w:p w:rsidR="0096047C" w:rsidRDefault="009A087D">
      <w:r>
        <w:t>Program</w:t>
      </w:r>
    </w:p>
    <w:p w:rsidR="0096047C" w:rsidRDefault="009A087D">
      <w:pPr>
        <w:rPr>
          <w:b/>
          <w:bCs/>
          <w:sz w:val="24"/>
          <w:szCs w:val="24"/>
        </w:rPr>
      </w:pPr>
      <w:r>
        <w:rPr>
          <w:b/>
          <w:bCs/>
          <w:sz w:val="24"/>
          <w:szCs w:val="24"/>
        </w:rPr>
        <w:t>Our Services at a Glance:</w:t>
      </w:r>
    </w:p>
    <w:p w:rsidR="0096047C" w:rsidRDefault="009A087D">
      <w:r>
        <w:t>✓ Education Counseling</w:t>
      </w:r>
    </w:p>
    <w:p w:rsidR="0096047C" w:rsidRDefault="009A087D">
      <w:r>
        <w:t>✓ Course Selection</w:t>
      </w:r>
    </w:p>
    <w:p w:rsidR="0096047C" w:rsidRDefault="009A087D">
      <w:r>
        <w:t>✓ University Selection</w:t>
      </w:r>
    </w:p>
    <w:p w:rsidR="0096047C" w:rsidRDefault="009A087D">
      <w:r>
        <w:t>✓ Admission Placement</w:t>
      </w:r>
    </w:p>
    <w:p w:rsidR="0096047C" w:rsidRDefault="009A087D">
      <w:r>
        <w:t>✓ VISA Assistant ( Student, Work and Visitor)</w:t>
      </w:r>
    </w:p>
    <w:p w:rsidR="0096047C" w:rsidRDefault="009A087D">
      <w:r>
        <w:t>✓ Scholarship Assistant</w:t>
      </w:r>
    </w:p>
    <w:p w:rsidR="0096047C" w:rsidRDefault="009A087D">
      <w:r>
        <w:t xml:space="preserve">✓ Study Abroad loans Assistant </w:t>
      </w:r>
    </w:p>
    <w:p w:rsidR="0096047C" w:rsidRDefault="009A087D">
      <w:r>
        <w:t>✓ Pre Departure and Post- Arrival Services</w:t>
      </w:r>
    </w:p>
    <w:p w:rsidR="0096047C" w:rsidRDefault="009A087D">
      <w:r>
        <w:t>✓ Accomodation Services</w:t>
      </w:r>
    </w:p>
    <w:p w:rsidR="0096047C" w:rsidRDefault="009A087D">
      <w:r>
        <w:t>✓ Education Support Services</w:t>
      </w:r>
    </w:p>
    <w:p w:rsidR="0096047C" w:rsidRDefault="009A087D">
      <w:r>
        <w:t>✓ Student Loan</w:t>
      </w:r>
    </w:p>
    <w:p w:rsidR="0096047C" w:rsidRDefault="009A087D">
      <w:r>
        <w:t xml:space="preserve">✓ Flight Booking </w:t>
      </w:r>
    </w:p>
    <w:p w:rsidR="0096047C" w:rsidRDefault="009A087D">
      <w:r>
        <w:t>✓ Travel  &amp; Tour</w:t>
      </w:r>
    </w:p>
    <w:p w:rsidR="0096047C" w:rsidRDefault="009A087D">
      <w:r>
        <w:t xml:space="preserve">✓ International Bank Account Opening </w:t>
      </w:r>
    </w:p>
    <w:p w:rsidR="0096047C" w:rsidRDefault="009A087D">
      <w:r>
        <w:lastRenderedPageBreak/>
        <w:t>Subscribe to our Newsletter</w:t>
      </w:r>
    </w:p>
    <w:p w:rsidR="0096047C" w:rsidRDefault="009A087D">
      <w:r>
        <w:t>.......................Email</w:t>
      </w:r>
    </w:p>
    <w:p w:rsidR="0096047C" w:rsidRDefault="009A087D">
      <w:r>
        <w:t>Submit</w:t>
      </w:r>
    </w:p>
    <w:p w:rsidR="0096047C" w:rsidRDefault="009A087D">
      <w:r>
        <w:t>Do you need assistance on your study/ work / Tourist Visa/ medical? WESC is here to help. We offer you over 12 years of immigration expertise. Contact WESC for your VISA/Immigration Assistance</w:t>
      </w:r>
    </w:p>
    <w:p w:rsidR="0096047C" w:rsidRDefault="009A087D">
      <w:r>
        <w:t>✓ +2348025631112, +234 811 188 2608 (WhatsApp)</w:t>
      </w:r>
    </w:p>
    <w:p w:rsidR="0096047C" w:rsidRDefault="009A087D">
      <w:r>
        <w:t>✓ FOLLOW US</w:t>
      </w:r>
    </w:p>
    <w:p w:rsidR="0096047C" w:rsidRDefault="009A087D">
      <w:r>
        <w:t>Find out about the latest on</w:t>
      </w:r>
    </w:p>
    <w:p w:rsidR="0096047C" w:rsidRDefault="009A087D">
      <w:r>
        <w:t xml:space="preserve">Facebook Instagram Twitter </w:t>
      </w:r>
    </w:p>
    <w:p w:rsidR="0096047C" w:rsidRDefault="0096047C"/>
    <w:p w:rsidR="0096047C" w:rsidRDefault="009A087D">
      <w:pPr>
        <w:rPr>
          <w:b/>
          <w:bCs/>
        </w:rPr>
      </w:pPr>
      <w:r>
        <w:t xml:space="preserve"> </w:t>
      </w:r>
      <w:r>
        <w:rPr>
          <w:b/>
          <w:bCs/>
        </w:rPr>
        <w:t>ABOUT US</w:t>
      </w:r>
    </w:p>
    <w:p w:rsidR="0096047C" w:rsidRDefault="009A087D">
      <w:pPr>
        <w:rPr>
          <w:b/>
          <w:bCs/>
        </w:rPr>
      </w:pPr>
      <w:r>
        <w:rPr>
          <w:b/>
          <w:bCs/>
        </w:rPr>
        <w:t>✓ About WESC</w:t>
      </w:r>
    </w:p>
    <w:p w:rsidR="0096047C" w:rsidRDefault="009A087D">
      <w:r>
        <w:t>WESC is short for World Education Service Centre. WESC is a leading technology driven education service provider and Overseas Education Consultant for over 12 years. We are in the business of helping Institutions, Consultants and Students to meet their respective international goals and career aspirations. At WESC, we offer a free advisory and support service for international students who wish to pursue higher education in the diaspora.</w:t>
      </w:r>
    </w:p>
    <w:p w:rsidR="0096047C" w:rsidRDefault="009A087D">
      <w:r>
        <w:t xml:space="preserve">We are known as a reliable and reputable education-based consultancy firm, specialising in helping students to gain entrance into their dream institutions anywhere around the globe. </w:t>
      </w:r>
    </w:p>
    <w:p w:rsidR="0096047C" w:rsidRDefault="009A087D">
      <w:r>
        <w:t>Our decades of experience and knowledge of the international student recruitment market makes us the go-to advisory service provider for many clients across the world looking to study in Canada, USA, United States, Australia, Ireland, Germany, France, Singapore, Netherlands, Cyprus, New Zealand, Ukraine and Others.</w:t>
      </w:r>
    </w:p>
    <w:p w:rsidR="0096047C" w:rsidRDefault="009A087D">
      <w:r>
        <w:t>Proudly operating at our permanent site in Abijo, Ibeju-Lekki LGA, Lagos. The quality of our partnerships have continued to help us expand our network of education institutes, students and alumni.</w:t>
      </w:r>
    </w:p>
    <w:p w:rsidR="0096047C" w:rsidRDefault="009A087D">
      <w:r>
        <w:t>Our growth enables us to offer a unique service to each of our students and establish further partnerships with prestigious universities, polytechnics, colleges and high schools across the world– including some of the best universities in the world for international students.</w:t>
      </w:r>
    </w:p>
    <w:p w:rsidR="0096047C" w:rsidRDefault="009A087D">
      <w:r>
        <w:t xml:space="preserve">WESC has grown to be one of its kind within the international student recruitment space and proudly partnered with 2500+ public and private colleges, polytechnics and universities in all the regions we represent, </w:t>
      </w:r>
    </w:p>
    <w:p w:rsidR="0096047C" w:rsidRDefault="009A087D">
      <w:r>
        <w:lastRenderedPageBreak/>
        <w:t>To understand more on how our services helps meet your requirements, you can book a consultation session with one of our trained and Certified Relationship Managers. Your Specialist Relationship Manager will provide recommendations that will help you in making a decision based on realistic and available options.</w:t>
      </w:r>
    </w:p>
    <w:p w:rsidR="0096047C" w:rsidRDefault="009A087D">
      <w:r>
        <w:t xml:space="preserve">✓ </w:t>
      </w:r>
      <w:r>
        <w:rPr>
          <w:b/>
          <w:bCs/>
        </w:rPr>
        <w:t>Motto</w:t>
      </w:r>
      <w:r>
        <w:t xml:space="preserve">: inspiring your career and traveling dream. </w:t>
      </w:r>
    </w:p>
    <w:p w:rsidR="0096047C" w:rsidRDefault="009A087D">
      <w:pPr>
        <w:rPr>
          <w:b/>
          <w:bCs/>
        </w:rPr>
      </w:pPr>
      <w:r>
        <w:rPr>
          <w:b/>
          <w:bCs/>
        </w:rPr>
        <w:t>✓ Our vision</w:t>
      </w:r>
    </w:p>
    <w:p w:rsidR="0096047C" w:rsidRDefault="009A087D">
      <w:r>
        <w:t>To help million of students across the world to have access to qualitative education for global relevance and competitiveness.</w:t>
      </w:r>
    </w:p>
    <w:p w:rsidR="0096047C" w:rsidRDefault="009A087D">
      <w:pPr>
        <w:rPr>
          <w:b/>
          <w:bCs/>
        </w:rPr>
      </w:pPr>
      <w:r>
        <w:rPr>
          <w:b/>
          <w:bCs/>
        </w:rPr>
        <w:t>✓ Our mission</w:t>
      </w:r>
    </w:p>
    <w:p w:rsidR="0096047C" w:rsidRDefault="009A087D">
      <w:pPr>
        <w:pStyle w:val="ListParagraph"/>
        <w:numPr>
          <w:ilvl w:val="0"/>
          <w:numId w:val="2"/>
        </w:numPr>
      </w:pPr>
      <w:r>
        <w:t>We advance best practices in enrollment management through independent consulting and staffing services.</w:t>
      </w:r>
    </w:p>
    <w:p w:rsidR="0096047C" w:rsidRDefault="009A087D">
      <w:pPr>
        <w:pStyle w:val="ListParagraph"/>
        <w:numPr>
          <w:ilvl w:val="0"/>
          <w:numId w:val="2"/>
        </w:numPr>
      </w:pPr>
      <w:r>
        <w:t>We believe that qualitative higher education is the game changer for economic development and sustainability and we are dedicated to expanding access and equity in admissions and financial aid to support inclusiveness.</w:t>
      </w:r>
    </w:p>
    <w:p w:rsidR="0096047C" w:rsidRDefault="009A087D">
      <w:pPr>
        <w:pStyle w:val="ListParagraph"/>
        <w:numPr>
          <w:ilvl w:val="0"/>
          <w:numId w:val="2"/>
        </w:numPr>
      </w:pPr>
      <w:r>
        <w:t>Our approaches are rooted in sustainable mission fulfillment, evidence-based decision making, and goal-oriented results.</w:t>
      </w:r>
    </w:p>
    <w:p w:rsidR="0096047C" w:rsidRDefault="009A087D">
      <w:pPr>
        <w:rPr>
          <w:b/>
          <w:bCs/>
        </w:rPr>
      </w:pPr>
      <w:r>
        <w:rPr>
          <w:b/>
          <w:bCs/>
        </w:rPr>
        <w:t>WHY CHOOSE WESC?</w:t>
      </w:r>
    </w:p>
    <w:p w:rsidR="0096047C" w:rsidRDefault="009A087D">
      <w:pPr>
        <w:rPr>
          <w:b/>
          <w:bCs/>
        </w:rPr>
      </w:pPr>
      <w:r>
        <w:t>As the world’s leading premium international student recruitment organisation, we make every moment of your journey with us a worthwhile. Our strong international links and partnerships allow us to make seamless what seems to be difficult for others to achieve within short possible time with cutting-edge technology and excellent workforce. We inspire our students to achieve more than they ever thought possible with our in-depth knowledge and expertise of international student recruitment and unmatched understanding of the various levels of international student support.</w:t>
      </w:r>
    </w:p>
    <w:p w:rsidR="0096047C" w:rsidRDefault="009A087D">
      <w:pPr>
        <w:rPr>
          <w:b/>
          <w:bCs/>
        </w:rPr>
      </w:pPr>
      <w:r>
        <w:rPr>
          <w:b/>
          <w:bCs/>
        </w:rPr>
        <w:t>✓ Our Commitment to Excellence</w:t>
      </w:r>
    </w:p>
    <w:p w:rsidR="0096047C" w:rsidRDefault="009A087D">
      <w:r>
        <w:t>At WESC, we recognize that the work that we do directly or indirectly affects or influences others. Therefore, we are committed to giving you an experience that is rear to find in the Industry we represent as key stakeholder.</w:t>
      </w:r>
    </w:p>
    <w:p w:rsidR="0096047C" w:rsidRDefault="009A087D">
      <w:r>
        <w:t>We regularly examine our partnerships to ensure that we have a positive impact on the communities we serve. As we work with our clients to help them reach their goals, we prioritize creating and fostering an inclusive and safe educational opportunities for all and Sundry.</w:t>
      </w:r>
    </w:p>
    <w:p w:rsidR="0096047C" w:rsidRDefault="009A087D">
      <w:pPr>
        <w:rPr>
          <w:b/>
          <w:bCs/>
        </w:rPr>
      </w:pPr>
      <w:r>
        <w:rPr>
          <w:b/>
          <w:bCs/>
        </w:rPr>
        <w:t>✓ Our Core Value</w:t>
      </w:r>
    </w:p>
    <w:p w:rsidR="0096047C" w:rsidRDefault="009A087D">
      <w:pPr>
        <w:pStyle w:val="ListParagraph"/>
        <w:numPr>
          <w:ilvl w:val="0"/>
          <w:numId w:val="3"/>
        </w:numPr>
      </w:pPr>
      <w:r>
        <w:t>Honesty</w:t>
      </w:r>
    </w:p>
    <w:p w:rsidR="0096047C" w:rsidRDefault="009A087D">
      <w:pPr>
        <w:pStyle w:val="ListParagraph"/>
        <w:numPr>
          <w:ilvl w:val="0"/>
          <w:numId w:val="3"/>
        </w:numPr>
      </w:pPr>
      <w:r>
        <w:t>Transparency</w:t>
      </w:r>
    </w:p>
    <w:p w:rsidR="0096047C" w:rsidRDefault="009A087D">
      <w:pPr>
        <w:pStyle w:val="ListParagraph"/>
        <w:numPr>
          <w:ilvl w:val="0"/>
          <w:numId w:val="3"/>
        </w:numPr>
      </w:pPr>
      <w:r>
        <w:t>Accountability</w:t>
      </w:r>
    </w:p>
    <w:p w:rsidR="0096047C" w:rsidRDefault="009A087D">
      <w:pPr>
        <w:pStyle w:val="ListParagraph"/>
        <w:numPr>
          <w:ilvl w:val="0"/>
          <w:numId w:val="3"/>
        </w:numPr>
      </w:pPr>
      <w:r>
        <w:lastRenderedPageBreak/>
        <w:t>Professionalism</w:t>
      </w:r>
    </w:p>
    <w:p w:rsidR="0096047C" w:rsidRDefault="009A087D">
      <w:pPr>
        <w:pStyle w:val="ListParagraph"/>
        <w:numPr>
          <w:ilvl w:val="0"/>
          <w:numId w:val="3"/>
        </w:numPr>
      </w:pPr>
      <w:r>
        <w:t>Result-oriented</w:t>
      </w:r>
    </w:p>
    <w:p w:rsidR="0096047C" w:rsidRDefault="009A087D">
      <w:pPr>
        <w:pStyle w:val="ListParagraph"/>
        <w:numPr>
          <w:ilvl w:val="0"/>
          <w:numId w:val="3"/>
        </w:numPr>
      </w:pPr>
      <w:r>
        <w:t xml:space="preserve">Reliability </w:t>
      </w:r>
    </w:p>
    <w:p w:rsidR="0096047C" w:rsidRDefault="0096047C"/>
    <w:p w:rsidR="0096047C" w:rsidRDefault="009A087D">
      <w:pPr>
        <w:rPr>
          <w:b/>
          <w:bCs/>
        </w:rPr>
      </w:pPr>
      <w:r>
        <w:rPr>
          <w:b/>
          <w:bCs/>
        </w:rPr>
        <w:t>✓ Our Team</w:t>
      </w:r>
    </w:p>
    <w:p w:rsidR="0096047C" w:rsidRDefault="009A087D">
      <w:r>
        <w:t>At WESC, we are blessed with some of the most beautiful beings on earth. These individuals provide you with all the necessary up to date resources and assistant to help you find the right university, share with you available scholarships' opportunities and complete all the tasks required to ensure that your transition process is stress-free.</w:t>
      </w:r>
    </w:p>
    <w:p w:rsidR="0096047C" w:rsidRDefault="009A087D">
      <w:r>
        <w:t>Image-position-short introduction (for all the staff)</w:t>
      </w:r>
    </w:p>
    <w:p w:rsidR="0096047C" w:rsidRDefault="0096047C"/>
    <w:p w:rsidR="0096047C" w:rsidRDefault="009A087D">
      <w:pPr>
        <w:rPr>
          <w:b/>
          <w:bCs/>
        </w:rPr>
      </w:pPr>
      <w:r>
        <w:rPr>
          <w:b/>
          <w:bCs/>
        </w:rPr>
        <w:t>✓ Our Uniqueness</w:t>
      </w:r>
    </w:p>
    <w:p w:rsidR="0096047C" w:rsidRDefault="009A087D">
      <w:r>
        <w:t xml:space="preserve">2500 + Colleges and Universities </w:t>
      </w:r>
    </w:p>
    <w:p w:rsidR="0096047C" w:rsidRDefault="009A087D">
      <w:r>
        <w:t>12 + Countries &amp; Europe</w:t>
      </w:r>
    </w:p>
    <w:p w:rsidR="0096047C" w:rsidRDefault="009A087D">
      <w:r>
        <w:t>1000+ Clients</w:t>
      </w:r>
    </w:p>
    <w:p w:rsidR="0096047C" w:rsidRDefault="009A087D">
      <w:pPr>
        <w:rPr>
          <w:b/>
          <w:bCs/>
        </w:rPr>
      </w:pPr>
      <w:r>
        <w:rPr>
          <w:b/>
          <w:bCs/>
        </w:rPr>
        <w:t>How we work:</w:t>
      </w:r>
    </w:p>
    <w:p w:rsidR="0096047C" w:rsidRDefault="009A087D">
      <w:r>
        <w:t>To help you achieve you goal, at WESC, we utilise an AI-powered search engine which makes it easier to match students with study programs they are eligible for. After the completion of search students are provided with arrays of program options that align with their interests and preference destinations.</w:t>
      </w:r>
    </w:p>
    <w:p w:rsidR="0096047C" w:rsidRDefault="0096047C"/>
    <w:p w:rsidR="0096047C" w:rsidRDefault="0096047C"/>
    <w:p w:rsidR="0096047C" w:rsidRDefault="0096047C"/>
    <w:p w:rsidR="0096047C" w:rsidRDefault="0096047C"/>
    <w:p w:rsidR="0096047C" w:rsidRDefault="009A087D">
      <w:pPr>
        <w:rPr>
          <w:b/>
          <w:bCs/>
          <w:color w:val="FF0000"/>
          <w:sz w:val="24"/>
          <w:szCs w:val="24"/>
        </w:rPr>
      </w:pPr>
      <w:r>
        <w:rPr>
          <w:b/>
          <w:bCs/>
          <w:color w:val="FF0000"/>
          <w:sz w:val="24"/>
          <w:szCs w:val="24"/>
        </w:rPr>
        <w:t>CONTACT US</w:t>
      </w:r>
    </w:p>
    <w:p w:rsidR="0096047C" w:rsidRDefault="009A087D">
      <w:pPr>
        <w:rPr>
          <w:b/>
          <w:bCs/>
          <w:color w:val="000000"/>
          <w:sz w:val="24"/>
          <w:szCs w:val="24"/>
        </w:rPr>
      </w:pPr>
      <w:r>
        <w:rPr>
          <w:b/>
          <w:bCs/>
          <w:color w:val="000000"/>
          <w:sz w:val="24"/>
          <w:szCs w:val="24"/>
        </w:rPr>
        <w:t xml:space="preserve">Get a free Consultation </w:t>
      </w:r>
    </w:p>
    <w:p w:rsidR="0096047C" w:rsidRDefault="009A087D">
      <w:pPr>
        <w:rPr>
          <w:color w:val="000000"/>
          <w:sz w:val="24"/>
          <w:szCs w:val="24"/>
        </w:rPr>
      </w:pPr>
      <w:r>
        <w:rPr>
          <w:color w:val="000000"/>
          <w:sz w:val="24"/>
          <w:szCs w:val="24"/>
        </w:rPr>
        <w:t>Please contact us to schedule a free telephone consultation with one of our representatives.</w:t>
      </w:r>
    </w:p>
    <w:p w:rsidR="0096047C" w:rsidRDefault="0096047C">
      <w:pPr>
        <w:rPr>
          <w:color w:val="000000"/>
          <w:sz w:val="24"/>
          <w:szCs w:val="24"/>
        </w:rPr>
      </w:pPr>
    </w:p>
    <w:p w:rsidR="0096047C" w:rsidRDefault="009A087D">
      <w:pPr>
        <w:rPr>
          <w:color w:val="000000"/>
          <w:sz w:val="24"/>
          <w:szCs w:val="24"/>
        </w:rPr>
      </w:pPr>
      <w:r>
        <w:rPr>
          <w:color w:val="000000"/>
          <w:sz w:val="24"/>
          <w:szCs w:val="24"/>
        </w:rPr>
        <w:t>✓ +2348025631112, +234 811 188 2608 (WhatsApp)</w:t>
      </w:r>
    </w:p>
    <w:p w:rsidR="0096047C" w:rsidRDefault="009A087D">
      <w:pPr>
        <w:rPr>
          <w:color w:val="000000"/>
          <w:sz w:val="24"/>
          <w:szCs w:val="24"/>
        </w:rPr>
      </w:pPr>
      <w:r>
        <w:rPr>
          <w:color w:val="000000"/>
          <w:sz w:val="24"/>
          <w:szCs w:val="24"/>
        </w:rPr>
        <w:lastRenderedPageBreak/>
        <w:t>wescng</w:t>
      </w:r>
    </w:p>
    <w:p w:rsidR="0096047C" w:rsidRDefault="009A087D">
      <w:pPr>
        <w:rPr>
          <w:color w:val="000000"/>
          <w:sz w:val="24"/>
          <w:szCs w:val="24"/>
        </w:rPr>
      </w:pPr>
      <w:r>
        <w:rPr>
          <w:color w:val="000000"/>
          <w:sz w:val="24"/>
          <w:szCs w:val="24"/>
        </w:rPr>
        <w:t>✓ Facebook | Instagram | Twitter - logos</w:t>
      </w:r>
    </w:p>
    <w:p w:rsidR="0096047C" w:rsidRDefault="0096047C">
      <w:pPr>
        <w:rPr>
          <w:b/>
          <w:bCs/>
          <w:color w:val="000000"/>
          <w:sz w:val="24"/>
          <w:szCs w:val="24"/>
        </w:rPr>
      </w:pPr>
    </w:p>
    <w:p w:rsidR="0096047C" w:rsidRDefault="009A087D">
      <w:pPr>
        <w:rPr>
          <w:b/>
          <w:bCs/>
          <w:color w:val="000000"/>
          <w:sz w:val="24"/>
          <w:szCs w:val="24"/>
        </w:rPr>
      </w:pPr>
      <w:r>
        <w:rPr>
          <w:b/>
          <w:bCs/>
          <w:color w:val="000000"/>
          <w:sz w:val="24"/>
          <w:szCs w:val="24"/>
        </w:rPr>
        <w:t>Do you have a Letter of Acceptance from a  college or university and you need help on your Visa?  Give us a call or send us a mail.</w:t>
      </w:r>
    </w:p>
    <w:p w:rsidR="0096047C" w:rsidRDefault="009A087D">
      <w:pPr>
        <w:rPr>
          <w:color w:val="000000"/>
          <w:sz w:val="24"/>
          <w:szCs w:val="24"/>
        </w:rPr>
      </w:pPr>
      <w:r>
        <w:rPr>
          <w:color w:val="000000"/>
          <w:sz w:val="24"/>
          <w:szCs w:val="24"/>
        </w:rPr>
        <w:t>Email: wescnigeria@gmail.com | Info@wescng.com | admission@wescng.com</w:t>
      </w:r>
    </w:p>
    <w:p w:rsidR="0096047C" w:rsidRDefault="0096047C">
      <w:pPr>
        <w:rPr>
          <w:b/>
          <w:bCs/>
          <w:color w:val="000000"/>
          <w:sz w:val="24"/>
          <w:szCs w:val="24"/>
        </w:rPr>
      </w:pPr>
    </w:p>
    <w:p w:rsidR="0096047C" w:rsidRDefault="009A087D">
      <w:pPr>
        <w:rPr>
          <w:b/>
          <w:bCs/>
          <w:color w:val="000000"/>
          <w:sz w:val="24"/>
          <w:szCs w:val="24"/>
        </w:rPr>
      </w:pPr>
      <w:r>
        <w:rPr>
          <w:b/>
          <w:bCs/>
          <w:color w:val="000000"/>
          <w:sz w:val="24"/>
          <w:szCs w:val="24"/>
        </w:rPr>
        <w:t>Do you want to visit us?</w:t>
      </w:r>
    </w:p>
    <w:p w:rsidR="0096047C" w:rsidRDefault="009A087D">
      <w:pPr>
        <w:rPr>
          <w:b/>
          <w:bCs/>
          <w:color w:val="00B050"/>
          <w:sz w:val="24"/>
          <w:szCs w:val="24"/>
        </w:rPr>
      </w:pPr>
      <w:r>
        <w:rPr>
          <w:b/>
          <w:bCs/>
          <w:color w:val="00B050"/>
          <w:sz w:val="24"/>
          <w:szCs w:val="24"/>
        </w:rPr>
        <w:t>Permanent Address:</w:t>
      </w:r>
    </w:p>
    <w:p w:rsidR="0096047C" w:rsidRDefault="009A087D">
      <w:pPr>
        <w:rPr>
          <w:color w:val="000000"/>
          <w:sz w:val="24"/>
          <w:szCs w:val="24"/>
        </w:rPr>
      </w:pPr>
      <w:r>
        <w:rPr>
          <w:color w:val="000000"/>
          <w:sz w:val="24"/>
          <w:szCs w:val="24"/>
        </w:rPr>
        <w:t>Km 25, Lekki-Epe Expressway, Greenwood Park Estate, Opp 2nd Abijo GRA, Ibeju-Lekki LGA, Lagos State.</w:t>
      </w:r>
    </w:p>
    <w:p w:rsidR="0096047C" w:rsidRDefault="009A087D">
      <w:pPr>
        <w:rPr>
          <w:b/>
          <w:bCs/>
          <w:color w:val="00B050"/>
          <w:sz w:val="24"/>
          <w:szCs w:val="24"/>
        </w:rPr>
      </w:pPr>
      <w:r>
        <w:rPr>
          <w:b/>
          <w:bCs/>
          <w:color w:val="00B050"/>
          <w:sz w:val="24"/>
          <w:szCs w:val="24"/>
        </w:rPr>
        <w:t>Branch Office:</w:t>
      </w:r>
    </w:p>
    <w:p w:rsidR="0096047C" w:rsidRDefault="009A087D">
      <w:pPr>
        <w:rPr>
          <w:color w:val="000000"/>
          <w:sz w:val="24"/>
          <w:szCs w:val="24"/>
        </w:rPr>
      </w:pPr>
      <w:r>
        <w:rPr>
          <w:color w:val="000000"/>
          <w:sz w:val="24"/>
          <w:szCs w:val="24"/>
        </w:rPr>
        <w:t>Shop 10, FSS Complex, University of Lagos, Akoka, Lagos.</w:t>
      </w:r>
    </w:p>
    <w:p w:rsidR="0096047C" w:rsidRDefault="0096047C">
      <w:pPr>
        <w:rPr>
          <w:b/>
          <w:bCs/>
          <w:color w:val="FF0000"/>
          <w:sz w:val="24"/>
          <w:szCs w:val="24"/>
        </w:rPr>
      </w:pPr>
    </w:p>
    <w:p w:rsidR="0096047C" w:rsidRDefault="0096047C">
      <w:pPr>
        <w:rPr>
          <w:b/>
          <w:bCs/>
          <w:color w:val="FF0000"/>
          <w:sz w:val="24"/>
          <w:szCs w:val="24"/>
        </w:rPr>
      </w:pPr>
    </w:p>
    <w:p w:rsidR="0096047C" w:rsidRDefault="0096047C">
      <w:pPr>
        <w:rPr>
          <w:b/>
          <w:bCs/>
          <w:color w:val="FF0000"/>
          <w:sz w:val="24"/>
          <w:szCs w:val="24"/>
        </w:rPr>
      </w:pPr>
    </w:p>
    <w:p w:rsidR="0096047C" w:rsidRDefault="0096047C">
      <w:pPr>
        <w:rPr>
          <w:b/>
          <w:bCs/>
          <w:color w:val="FF0000"/>
          <w:sz w:val="24"/>
          <w:szCs w:val="24"/>
        </w:rPr>
      </w:pPr>
    </w:p>
    <w:p w:rsidR="0096047C" w:rsidRDefault="0096047C">
      <w:pPr>
        <w:rPr>
          <w:b/>
          <w:bCs/>
          <w:color w:val="FF0000"/>
          <w:sz w:val="24"/>
          <w:szCs w:val="24"/>
        </w:rPr>
      </w:pPr>
    </w:p>
    <w:p w:rsidR="0096047C" w:rsidRDefault="0096047C">
      <w:pPr>
        <w:rPr>
          <w:b/>
          <w:bCs/>
          <w:color w:val="FF0000"/>
          <w:sz w:val="24"/>
          <w:szCs w:val="24"/>
        </w:rPr>
      </w:pPr>
    </w:p>
    <w:p w:rsidR="0096047C" w:rsidRDefault="0096047C">
      <w:pPr>
        <w:rPr>
          <w:b/>
          <w:bCs/>
          <w:color w:val="FF0000"/>
          <w:sz w:val="24"/>
          <w:szCs w:val="24"/>
        </w:rPr>
      </w:pPr>
    </w:p>
    <w:p w:rsidR="0096047C" w:rsidRDefault="009A087D">
      <w:pPr>
        <w:rPr>
          <w:b/>
          <w:bCs/>
          <w:color w:val="FF0000"/>
          <w:sz w:val="24"/>
          <w:szCs w:val="24"/>
        </w:rPr>
      </w:pPr>
      <w:r>
        <w:rPr>
          <w:b/>
          <w:bCs/>
          <w:color w:val="FF0000"/>
          <w:sz w:val="24"/>
          <w:szCs w:val="24"/>
        </w:rPr>
        <w:t xml:space="preserve">OUR SERVICES </w:t>
      </w:r>
    </w:p>
    <w:p w:rsidR="0096047C" w:rsidRDefault="009A087D">
      <w:pPr>
        <w:rPr>
          <w:b/>
          <w:bCs/>
          <w:sz w:val="24"/>
          <w:szCs w:val="24"/>
        </w:rPr>
      </w:pPr>
      <w:r>
        <w:rPr>
          <w:sz w:val="24"/>
          <w:szCs w:val="24"/>
        </w:rPr>
        <w:t>Our services are divided into two, namely- Pre-Offer Services and Post-Offer Services_ . For more clarity, check the list below:</w:t>
      </w:r>
    </w:p>
    <w:p w:rsidR="0096047C" w:rsidRDefault="009A087D">
      <w:pPr>
        <w:rPr>
          <w:b/>
          <w:bCs/>
          <w:color w:val="0000FF"/>
        </w:rPr>
      </w:pPr>
      <w:r>
        <w:rPr>
          <w:b/>
          <w:bCs/>
          <w:color w:val="0000FF"/>
        </w:rPr>
        <w:t>PRE-OFFER SERVICES</w:t>
      </w:r>
    </w:p>
    <w:p w:rsidR="0096047C" w:rsidRDefault="009A087D">
      <w:pPr>
        <w:rPr>
          <w:b/>
          <w:bCs/>
          <w:sz w:val="24"/>
          <w:szCs w:val="24"/>
        </w:rPr>
      </w:pPr>
      <w:r>
        <w:rPr>
          <w:b/>
          <w:bCs/>
          <w:sz w:val="24"/>
          <w:szCs w:val="24"/>
        </w:rPr>
        <w:t>✓ Free Education Counseling</w:t>
      </w:r>
    </w:p>
    <w:p w:rsidR="0096047C" w:rsidRDefault="009A087D">
      <w:pPr>
        <w:rPr>
          <w:sz w:val="24"/>
          <w:szCs w:val="24"/>
        </w:rPr>
      </w:pPr>
      <w:r>
        <w:rPr>
          <w:sz w:val="24"/>
          <w:szCs w:val="24"/>
        </w:rPr>
        <w:lastRenderedPageBreak/>
        <w:t>We provide you with free advisory services on what option is best for you for your traveling dream.</w:t>
      </w:r>
    </w:p>
    <w:p w:rsidR="0096047C" w:rsidRDefault="009A087D">
      <w:pPr>
        <w:rPr>
          <w:b/>
          <w:bCs/>
          <w:sz w:val="24"/>
          <w:szCs w:val="24"/>
        </w:rPr>
      </w:pPr>
      <w:r>
        <w:rPr>
          <w:b/>
          <w:bCs/>
          <w:sz w:val="24"/>
          <w:szCs w:val="24"/>
        </w:rPr>
        <w:t>✓ Course Selection</w:t>
      </w:r>
    </w:p>
    <w:p w:rsidR="0096047C" w:rsidRDefault="009A087D">
      <w:pPr>
        <w:rPr>
          <w:sz w:val="24"/>
          <w:szCs w:val="24"/>
        </w:rPr>
      </w:pPr>
      <w:r>
        <w:rPr>
          <w:sz w:val="24"/>
          <w:szCs w:val="24"/>
        </w:rPr>
        <w:t>We provide you with arrays of courses in your chosen field.</w:t>
      </w:r>
    </w:p>
    <w:p w:rsidR="0096047C" w:rsidRDefault="009A087D">
      <w:pPr>
        <w:rPr>
          <w:b/>
          <w:bCs/>
          <w:sz w:val="24"/>
          <w:szCs w:val="24"/>
        </w:rPr>
      </w:pPr>
      <w:r>
        <w:rPr>
          <w:b/>
          <w:bCs/>
          <w:sz w:val="24"/>
          <w:szCs w:val="24"/>
        </w:rPr>
        <w:t>✓ University Selection</w:t>
      </w:r>
    </w:p>
    <w:p w:rsidR="0096047C" w:rsidRDefault="009A087D">
      <w:pPr>
        <w:rPr>
          <w:sz w:val="24"/>
          <w:szCs w:val="24"/>
        </w:rPr>
      </w:pPr>
      <w:r>
        <w:rPr>
          <w:sz w:val="24"/>
          <w:szCs w:val="24"/>
        </w:rPr>
        <w:t>We provide you with professional advice on school that matches your expectations and budget.</w:t>
      </w:r>
    </w:p>
    <w:p w:rsidR="0096047C" w:rsidRDefault="009A087D">
      <w:pPr>
        <w:rPr>
          <w:b/>
          <w:bCs/>
          <w:sz w:val="24"/>
          <w:szCs w:val="24"/>
        </w:rPr>
      </w:pPr>
      <w:r>
        <w:rPr>
          <w:b/>
          <w:bCs/>
          <w:sz w:val="24"/>
          <w:szCs w:val="24"/>
        </w:rPr>
        <w:t>✓ Application</w:t>
      </w:r>
    </w:p>
    <w:p w:rsidR="0096047C" w:rsidRDefault="009A087D">
      <w:pPr>
        <w:rPr>
          <w:sz w:val="24"/>
          <w:szCs w:val="24"/>
        </w:rPr>
      </w:pPr>
      <w:r>
        <w:rPr>
          <w:sz w:val="24"/>
          <w:szCs w:val="24"/>
        </w:rPr>
        <w:t>We assist you with filling in all the documents you need to apply to choice college or university. All we need from you is to supply us with all required documents pertaining to you chosen destination and we will take up from there!</w:t>
      </w:r>
    </w:p>
    <w:p w:rsidR="0096047C" w:rsidRDefault="009A087D">
      <w:pPr>
        <w:rPr>
          <w:sz w:val="24"/>
          <w:szCs w:val="24"/>
        </w:rPr>
      </w:pPr>
      <w:r>
        <w:rPr>
          <w:sz w:val="24"/>
          <w:szCs w:val="24"/>
        </w:rPr>
        <w:t>It will surprise you to know that we provide you an offer at no cost.</w:t>
      </w:r>
    </w:p>
    <w:p w:rsidR="0096047C" w:rsidRDefault="009A087D">
      <w:pPr>
        <w:rPr>
          <w:b/>
          <w:bCs/>
          <w:sz w:val="24"/>
          <w:szCs w:val="24"/>
        </w:rPr>
      </w:pPr>
      <w:r>
        <w:rPr>
          <w:b/>
          <w:bCs/>
          <w:sz w:val="24"/>
          <w:szCs w:val="24"/>
        </w:rPr>
        <w:t xml:space="preserve"> ✓ Education Support Services</w:t>
      </w:r>
    </w:p>
    <w:p w:rsidR="0096047C" w:rsidRDefault="009A087D">
      <w:pPr>
        <w:rPr>
          <w:sz w:val="24"/>
          <w:szCs w:val="24"/>
        </w:rPr>
      </w:pPr>
      <w:r>
        <w:rPr>
          <w:sz w:val="24"/>
          <w:szCs w:val="24"/>
        </w:rPr>
        <w:t>Your journey to your dream school is simply not an easy ride as it requires a lot of documentations which sometimes can serve as bottlenecks to many. With us, there is simply no cause for concern.</w:t>
      </w:r>
    </w:p>
    <w:p w:rsidR="0096047C" w:rsidRDefault="009A087D">
      <w:pPr>
        <w:rPr>
          <w:b/>
          <w:bCs/>
          <w:sz w:val="24"/>
          <w:szCs w:val="24"/>
        </w:rPr>
      </w:pPr>
      <w:r>
        <w:rPr>
          <w:b/>
          <w:bCs/>
          <w:sz w:val="24"/>
          <w:szCs w:val="24"/>
        </w:rPr>
        <w:t>✓ Sholarship Assistant</w:t>
      </w:r>
    </w:p>
    <w:p w:rsidR="0096047C" w:rsidRDefault="009A087D">
      <w:pPr>
        <w:rPr>
          <w:sz w:val="24"/>
          <w:szCs w:val="24"/>
        </w:rPr>
      </w:pPr>
      <w:r>
        <w:rPr>
          <w:sz w:val="24"/>
          <w:szCs w:val="24"/>
        </w:rPr>
        <w:t>We assist you to secure a student loan once your eligibility is confirmed.</w:t>
      </w:r>
    </w:p>
    <w:p w:rsidR="0096047C" w:rsidRDefault="009A087D">
      <w:pPr>
        <w:rPr>
          <w:b/>
          <w:bCs/>
          <w:sz w:val="24"/>
          <w:szCs w:val="24"/>
        </w:rPr>
      </w:pPr>
      <w:r>
        <w:rPr>
          <w:b/>
          <w:bCs/>
          <w:sz w:val="24"/>
          <w:szCs w:val="24"/>
        </w:rPr>
        <w:t xml:space="preserve">✓ English Proficiency Classes </w:t>
      </w:r>
    </w:p>
    <w:p w:rsidR="0096047C" w:rsidRDefault="009A087D">
      <w:pPr>
        <w:rPr>
          <w:sz w:val="24"/>
          <w:szCs w:val="24"/>
        </w:rPr>
      </w:pPr>
      <w:r>
        <w:rPr>
          <w:sz w:val="24"/>
          <w:szCs w:val="24"/>
        </w:rPr>
        <w:t>Our parent company Pass4sure Concept, provides you with touch-notched and result-oriented educational support services in all international exams. Visit www.pass4sureconcept.com for more details.</w:t>
      </w:r>
    </w:p>
    <w:p w:rsidR="0096047C" w:rsidRDefault="0096047C">
      <w:pPr>
        <w:rPr>
          <w:sz w:val="24"/>
          <w:szCs w:val="24"/>
        </w:rPr>
      </w:pPr>
    </w:p>
    <w:p w:rsidR="0096047C" w:rsidRDefault="009A087D">
      <w:pPr>
        <w:rPr>
          <w:b/>
          <w:bCs/>
          <w:color w:val="6600CC"/>
          <w:sz w:val="24"/>
          <w:szCs w:val="24"/>
        </w:rPr>
      </w:pPr>
      <w:r>
        <w:rPr>
          <w:b/>
          <w:bCs/>
          <w:color w:val="6600CC"/>
          <w:sz w:val="24"/>
          <w:szCs w:val="24"/>
        </w:rPr>
        <w:t>POST-OFFER SERVICES</w:t>
      </w:r>
    </w:p>
    <w:p w:rsidR="0096047C" w:rsidRDefault="009A087D">
      <w:pPr>
        <w:rPr>
          <w:b/>
          <w:bCs/>
          <w:sz w:val="24"/>
          <w:szCs w:val="24"/>
        </w:rPr>
      </w:pPr>
      <w:r>
        <w:rPr>
          <w:b/>
          <w:bCs/>
          <w:sz w:val="24"/>
          <w:szCs w:val="24"/>
        </w:rPr>
        <w:t>✓ VISA Assistant ( Student, Work and Visitor)</w:t>
      </w:r>
    </w:p>
    <w:p w:rsidR="0096047C" w:rsidRDefault="009A087D">
      <w:pPr>
        <w:rPr>
          <w:sz w:val="24"/>
          <w:szCs w:val="24"/>
        </w:rPr>
      </w:pPr>
      <w:r>
        <w:rPr>
          <w:sz w:val="24"/>
          <w:szCs w:val="24"/>
        </w:rPr>
        <w:t>Our certified visa advisors will assist you in applying for your visa.</w:t>
      </w:r>
      <w:r>
        <w:rPr>
          <w:sz w:val="24"/>
          <w:szCs w:val="24"/>
        </w:rPr>
        <w:cr/>
      </w:r>
      <w:r>
        <w:rPr>
          <w:b/>
          <w:bCs/>
          <w:sz w:val="24"/>
          <w:szCs w:val="24"/>
        </w:rPr>
        <w:t>✓ Study Abroad Loans Assistance</w:t>
      </w:r>
    </w:p>
    <w:p w:rsidR="0096047C" w:rsidRDefault="009A087D">
      <w:pPr>
        <w:rPr>
          <w:sz w:val="24"/>
          <w:szCs w:val="24"/>
        </w:rPr>
      </w:pPr>
      <w:r>
        <w:rPr>
          <w:sz w:val="24"/>
          <w:szCs w:val="24"/>
        </w:rPr>
        <w:lastRenderedPageBreak/>
        <w:t>As part of our effort to support inclusiveness, we assist high-flying students with financial constraints to secure a fully-funded student loan that covers both tuition fee and living expenses throughout their programs only in the US and Canada only once their eligibility are confirmed.( Note: Terms and Conditions Apply)</w:t>
      </w:r>
    </w:p>
    <w:p w:rsidR="0096047C" w:rsidRDefault="009A087D">
      <w:pPr>
        <w:rPr>
          <w:b/>
          <w:bCs/>
          <w:sz w:val="24"/>
          <w:szCs w:val="24"/>
        </w:rPr>
      </w:pPr>
      <w:r>
        <w:rPr>
          <w:b/>
          <w:bCs/>
          <w:sz w:val="24"/>
          <w:szCs w:val="24"/>
        </w:rPr>
        <w:t xml:space="preserve">✓ Flight Booking </w:t>
      </w:r>
    </w:p>
    <w:p w:rsidR="0096047C" w:rsidRDefault="009A087D">
      <w:pPr>
        <w:rPr>
          <w:sz w:val="24"/>
          <w:szCs w:val="24"/>
        </w:rPr>
      </w:pPr>
      <w:r>
        <w:rPr>
          <w:sz w:val="24"/>
          <w:szCs w:val="24"/>
        </w:rPr>
        <w:t>We help to book flight with cheapest fare.</w:t>
      </w:r>
    </w:p>
    <w:p w:rsidR="0096047C" w:rsidRDefault="009A087D">
      <w:pPr>
        <w:rPr>
          <w:b/>
          <w:bCs/>
          <w:sz w:val="24"/>
          <w:szCs w:val="24"/>
        </w:rPr>
      </w:pPr>
      <w:r>
        <w:rPr>
          <w:b/>
          <w:bCs/>
          <w:sz w:val="24"/>
          <w:szCs w:val="24"/>
        </w:rPr>
        <w:t>✓ Pre Departure and Post- Arrival Services</w:t>
      </w:r>
    </w:p>
    <w:p w:rsidR="0096047C" w:rsidRDefault="009A087D">
      <w:pPr>
        <w:rPr>
          <w:b/>
          <w:bCs/>
          <w:sz w:val="24"/>
          <w:szCs w:val="24"/>
        </w:rPr>
      </w:pPr>
      <w:r>
        <w:rPr>
          <w:b/>
          <w:bCs/>
          <w:sz w:val="24"/>
          <w:szCs w:val="24"/>
        </w:rPr>
        <w:t>✓ Accomodation Services</w:t>
      </w:r>
    </w:p>
    <w:p w:rsidR="0096047C" w:rsidRDefault="009A087D">
      <w:pPr>
        <w:rPr>
          <w:sz w:val="24"/>
          <w:szCs w:val="24"/>
        </w:rPr>
      </w:pPr>
      <w:r>
        <w:rPr>
          <w:sz w:val="24"/>
          <w:szCs w:val="24"/>
        </w:rPr>
        <w:t>We assist you with finding a home in your preferred location for the duration of your studies.</w:t>
      </w:r>
    </w:p>
    <w:p w:rsidR="0096047C" w:rsidRDefault="0096047C">
      <w:pPr>
        <w:rPr>
          <w:sz w:val="24"/>
          <w:szCs w:val="24"/>
        </w:rPr>
      </w:pPr>
    </w:p>
    <w:p w:rsidR="0096047C" w:rsidRDefault="0096047C">
      <w:pPr>
        <w:rPr>
          <w:sz w:val="24"/>
          <w:szCs w:val="24"/>
        </w:rPr>
      </w:pPr>
    </w:p>
    <w:p w:rsidR="0096047C" w:rsidRDefault="0096047C">
      <w:pPr>
        <w:rPr>
          <w:sz w:val="24"/>
          <w:szCs w:val="24"/>
        </w:rPr>
      </w:pPr>
    </w:p>
    <w:p w:rsidR="0096047C" w:rsidRDefault="0096047C">
      <w:pPr>
        <w:rPr>
          <w:sz w:val="24"/>
          <w:szCs w:val="24"/>
        </w:rPr>
      </w:pPr>
    </w:p>
    <w:p w:rsidR="0096047C" w:rsidRDefault="0096047C">
      <w:pPr>
        <w:rPr>
          <w:sz w:val="24"/>
          <w:szCs w:val="24"/>
        </w:rPr>
      </w:pPr>
    </w:p>
    <w:p w:rsidR="0096047C" w:rsidRDefault="009A087D">
      <w:pPr>
        <w:rPr>
          <w:b/>
          <w:bCs/>
          <w:color w:val="FF0000"/>
          <w:sz w:val="24"/>
          <w:szCs w:val="24"/>
        </w:rPr>
      </w:pPr>
      <w:r>
        <w:rPr>
          <w:b/>
          <w:bCs/>
          <w:color w:val="FF0000"/>
          <w:sz w:val="24"/>
          <w:szCs w:val="24"/>
        </w:rPr>
        <w:t>OUR COVERAGE</w:t>
      </w:r>
    </w:p>
    <w:p w:rsidR="0096047C" w:rsidRDefault="009A087D">
      <w:pPr>
        <w:rPr>
          <w:color w:val="000000"/>
          <w:sz w:val="24"/>
          <w:szCs w:val="24"/>
        </w:rPr>
      </w:pPr>
      <w:r>
        <w:rPr>
          <w:color w:val="000000"/>
          <w:sz w:val="24"/>
          <w:szCs w:val="24"/>
        </w:rPr>
        <w:t>It will interest you to know that we offer admission placements to over 2500 schools across the US, Canada, United Kingdom, Australia, Ireland, Netherlands, France and Cyprus and others European Countries based on demands.</w:t>
      </w:r>
    </w:p>
    <w:p w:rsidR="0096047C" w:rsidRDefault="009A087D">
      <w:pPr>
        <w:rPr>
          <w:b/>
          <w:bCs/>
          <w:sz w:val="24"/>
          <w:szCs w:val="24"/>
        </w:rPr>
      </w:pPr>
      <w:r>
        <w:rPr>
          <w:b/>
          <w:bCs/>
          <w:sz w:val="24"/>
          <w:szCs w:val="24"/>
        </w:rPr>
        <w:t>✓ CANADA:</w:t>
      </w:r>
    </w:p>
    <w:p w:rsidR="0096047C" w:rsidRDefault="009A087D">
      <w:pPr>
        <w:rPr>
          <w:b/>
          <w:bCs/>
          <w:color w:val="6600CC"/>
          <w:sz w:val="24"/>
          <w:szCs w:val="24"/>
        </w:rPr>
      </w:pPr>
      <w:r>
        <w:rPr>
          <w:b/>
          <w:bCs/>
          <w:color w:val="6600CC"/>
          <w:sz w:val="24"/>
          <w:szCs w:val="24"/>
        </w:rPr>
        <w:t>Why Canada?</w:t>
      </w:r>
    </w:p>
    <w:p w:rsidR="0096047C" w:rsidRDefault="009A087D">
      <w:pPr>
        <w:rPr>
          <w:sz w:val="24"/>
          <w:szCs w:val="24"/>
        </w:rPr>
      </w:pPr>
      <w:r>
        <w:rPr>
          <w:sz w:val="24"/>
          <w:szCs w:val="24"/>
        </w:rPr>
        <w:t>Canada is a land of rich diversity, encompassing urban sophistication and abundant nature and wildlife. It is safe yet exciting; stable yet filled with adventure. It features cutting-edge technology, inspiring cultural icons, and a vibrant society that is open to everyone. Canadians tend to be modern, welcoming, and open-minded. Across Canada are examples of excellence, innovation, and beauty, all of which—along with top-notch educational institutions—make Canada one of the leading study abroad destinations in the world.</w:t>
      </w:r>
    </w:p>
    <w:p w:rsidR="0096047C" w:rsidRDefault="009A087D">
      <w:pPr>
        <w:rPr>
          <w:sz w:val="24"/>
          <w:szCs w:val="24"/>
        </w:rPr>
      </w:pPr>
      <w:r>
        <w:rPr>
          <w:sz w:val="24"/>
          <w:szCs w:val="24"/>
        </w:rPr>
        <w:t>Read more!</w:t>
      </w:r>
    </w:p>
    <w:p w:rsidR="0096047C" w:rsidRDefault="009A087D">
      <w:pPr>
        <w:rPr>
          <w:sz w:val="24"/>
          <w:szCs w:val="24"/>
        </w:rPr>
      </w:pPr>
      <w:r>
        <w:rPr>
          <w:sz w:val="24"/>
          <w:szCs w:val="24"/>
        </w:rPr>
        <w:lastRenderedPageBreak/>
        <w:t>Canadian universities consistently appear in rankings of world-class institutions. The Times 2021/22 World University Rankings placed 11 Canadian universities in the top 250 (and five of these in the top 100). As well,  Shanghai University’s 2021 Academic Ranking of World Universities placed four Canadian institutions in its top 100, and 20 in the top 500.</w:t>
      </w:r>
    </w:p>
    <w:p w:rsidR="0096047C" w:rsidRDefault="009A087D">
      <w:pPr>
        <w:rPr>
          <w:b/>
          <w:bCs/>
          <w:color w:val="6600CC"/>
          <w:sz w:val="24"/>
          <w:szCs w:val="24"/>
        </w:rPr>
      </w:pPr>
      <w:r>
        <w:rPr>
          <w:b/>
          <w:bCs/>
          <w:color w:val="6600CC"/>
          <w:sz w:val="24"/>
          <w:szCs w:val="24"/>
        </w:rPr>
        <w:t>System of Education</w:t>
      </w:r>
    </w:p>
    <w:p w:rsidR="0096047C" w:rsidRDefault="009A087D">
      <w:pPr>
        <w:rPr>
          <w:sz w:val="24"/>
          <w:szCs w:val="24"/>
        </w:rPr>
      </w:pPr>
      <w:r>
        <w:rPr>
          <w:sz w:val="24"/>
          <w:szCs w:val="24"/>
        </w:rPr>
        <w:t>The systems of education in Canada are comprehensive and recognized internationally for their high quality. They are understood as “systems” of education because each province and territory has exclusive responsibility for elementary, secondary, and post-secondary education within its borders. There is no national department of education; however, there are national mechanisms to facilitate recognition and transferability of course credits and credentials.</w:t>
      </w:r>
    </w:p>
    <w:p w:rsidR="0096047C" w:rsidRDefault="009A087D">
      <w:pPr>
        <w:rPr>
          <w:b/>
          <w:bCs/>
          <w:color w:val="6600CC"/>
          <w:sz w:val="24"/>
          <w:szCs w:val="24"/>
        </w:rPr>
      </w:pPr>
      <w:r>
        <w:rPr>
          <w:b/>
          <w:bCs/>
          <w:color w:val="6600CC"/>
          <w:sz w:val="24"/>
          <w:szCs w:val="24"/>
        </w:rPr>
        <w:t>Here are some quick facts about Canada:</w:t>
      </w:r>
    </w:p>
    <w:p w:rsidR="0096047C" w:rsidRDefault="009A087D">
      <w:pPr>
        <w:pStyle w:val="ListParagraph"/>
        <w:numPr>
          <w:ilvl w:val="0"/>
          <w:numId w:val="7"/>
        </w:numPr>
        <w:rPr>
          <w:sz w:val="24"/>
          <w:szCs w:val="24"/>
        </w:rPr>
      </w:pPr>
      <w:r>
        <w:rPr>
          <w:sz w:val="24"/>
          <w:szCs w:val="24"/>
        </w:rPr>
        <w:t xml:space="preserve">Canada Is a Wonderful Place to Live and Study: Since 2004, the United Nations has regularly ranked Canada highly in its Quality of Life Index. </w:t>
      </w:r>
    </w:p>
    <w:p w:rsidR="0096047C" w:rsidRDefault="009A087D">
      <w:pPr>
        <w:pStyle w:val="ListParagraph"/>
        <w:numPr>
          <w:ilvl w:val="0"/>
          <w:numId w:val="7"/>
        </w:numPr>
        <w:rPr>
          <w:sz w:val="24"/>
          <w:szCs w:val="24"/>
        </w:rPr>
      </w:pPr>
      <w:r>
        <w:rPr>
          <w:sz w:val="24"/>
          <w:szCs w:val="24"/>
        </w:rPr>
        <w:t xml:space="preserve">Canadian Education Is World Class: Canada is also ranked #2 by the Organization for Economic Cooperation and Development (OECD) for higher education achievement. </w:t>
      </w:r>
    </w:p>
    <w:p w:rsidR="0096047C" w:rsidRDefault="009A087D">
      <w:pPr>
        <w:pStyle w:val="ListParagraph"/>
        <w:numPr>
          <w:ilvl w:val="0"/>
          <w:numId w:val="7"/>
        </w:numPr>
        <w:rPr>
          <w:sz w:val="24"/>
          <w:szCs w:val="24"/>
        </w:rPr>
      </w:pPr>
      <w:r>
        <w:rPr>
          <w:sz w:val="24"/>
          <w:szCs w:val="24"/>
        </w:rPr>
        <w:t>Canada Is Multicultural and Open to the World: Canada is officially bilingual (English and French), and across the country, more than 200 languages are spoken</w:t>
      </w:r>
    </w:p>
    <w:p w:rsidR="0096047C" w:rsidRDefault="009A087D">
      <w:pPr>
        <w:pStyle w:val="ListParagraph"/>
        <w:numPr>
          <w:ilvl w:val="0"/>
          <w:numId w:val="7"/>
        </w:numPr>
        <w:rPr>
          <w:sz w:val="24"/>
          <w:szCs w:val="24"/>
        </w:rPr>
      </w:pPr>
      <w:r>
        <w:rPr>
          <w:sz w:val="24"/>
          <w:szCs w:val="24"/>
        </w:rPr>
        <w:t>Canadian universities are globally competitive, have a strong record of research excellence, and offer high quality education.</w:t>
      </w:r>
    </w:p>
    <w:p w:rsidR="0096047C" w:rsidRDefault="009A087D">
      <w:pPr>
        <w:pStyle w:val="ListParagraph"/>
        <w:rPr>
          <w:sz w:val="24"/>
          <w:szCs w:val="24"/>
        </w:rPr>
      </w:pPr>
      <w:r>
        <w:rPr>
          <w:sz w:val="24"/>
          <w:szCs w:val="24"/>
        </w:rPr>
        <w:t>Read more!</w:t>
      </w:r>
    </w:p>
    <w:p w:rsidR="0096047C" w:rsidRDefault="009A087D">
      <w:pPr>
        <w:pStyle w:val="ListParagraph"/>
        <w:numPr>
          <w:ilvl w:val="0"/>
          <w:numId w:val="7"/>
        </w:numPr>
        <w:rPr>
          <w:sz w:val="24"/>
          <w:szCs w:val="24"/>
        </w:rPr>
      </w:pPr>
      <w:r>
        <w:rPr>
          <w:sz w:val="24"/>
          <w:szCs w:val="24"/>
        </w:rPr>
        <w:t>Canada Is a Highly Competitive Economy: Canada has one of the world’s most stable economies.</w:t>
      </w:r>
    </w:p>
    <w:p w:rsidR="0096047C" w:rsidRDefault="009A087D">
      <w:pPr>
        <w:pStyle w:val="ListParagraph"/>
        <w:numPr>
          <w:ilvl w:val="0"/>
          <w:numId w:val="7"/>
        </w:numPr>
        <w:rPr>
          <w:sz w:val="24"/>
          <w:szCs w:val="24"/>
        </w:rPr>
      </w:pPr>
      <w:r>
        <w:rPr>
          <w:sz w:val="24"/>
          <w:szCs w:val="24"/>
        </w:rPr>
        <w:t xml:space="preserve">Canadian universities offer excellent value for money across a wide range of programs and disciplines that provide students with invaluable hands-on experiences, including co-op placements and internships. Canada’s globally minded campuses offer students invaluable critical thinking and analytical skills required in today’s global economy. </w:t>
      </w:r>
    </w:p>
    <w:p w:rsidR="0096047C" w:rsidRDefault="009A087D">
      <w:pPr>
        <w:pStyle w:val="ListParagraph"/>
        <w:numPr>
          <w:ilvl w:val="0"/>
          <w:numId w:val="7"/>
        </w:numPr>
        <w:rPr>
          <w:sz w:val="24"/>
          <w:szCs w:val="24"/>
        </w:rPr>
      </w:pPr>
      <w:r>
        <w:rPr>
          <w:sz w:val="24"/>
          <w:szCs w:val="24"/>
        </w:rPr>
        <w:t>Canada Is a Major Player in Collaborative Research and Development:</w:t>
      </w:r>
    </w:p>
    <w:p w:rsidR="0096047C" w:rsidRDefault="009A087D">
      <w:pPr>
        <w:pStyle w:val="ListParagraph"/>
        <w:numPr>
          <w:ilvl w:val="0"/>
          <w:numId w:val="7"/>
        </w:numPr>
        <w:rPr>
          <w:sz w:val="24"/>
          <w:szCs w:val="24"/>
        </w:rPr>
      </w:pPr>
      <w:r>
        <w:rPr>
          <w:sz w:val="24"/>
          <w:szCs w:val="24"/>
        </w:rPr>
        <w:t>Canada is now in fourth place globally as a receiver of post-secondary international students after the US, UK, and China (surpassing Australia and France).</w:t>
      </w:r>
    </w:p>
    <w:p w:rsidR="0096047C" w:rsidRDefault="009A087D">
      <w:pPr>
        <w:pStyle w:val="ListParagraph"/>
        <w:numPr>
          <w:ilvl w:val="0"/>
          <w:numId w:val="7"/>
        </w:numPr>
        <w:rPr>
          <w:sz w:val="24"/>
          <w:szCs w:val="24"/>
        </w:rPr>
      </w:pPr>
      <w:r>
        <w:rPr>
          <w:sz w:val="24"/>
          <w:szCs w:val="24"/>
        </w:rPr>
        <w:t>Canada’s system of university quality assurance is multi-layered, comprehensive, and rigorous, ensuring high-quality education across all Canadian universities.</w:t>
      </w:r>
    </w:p>
    <w:p w:rsidR="0096047C" w:rsidRDefault="009A087D">
      <w:pPr>
        <w:pStyle w:val="ListParagraph"/>
        <w:numPr>
          <w:ilvl w:val="0"/>
          <w:numId w:val="7"/>
        </w:numPr>
        <w:rPr>
          <w:sz w:val="24"/>
          <w:szCs w:val="24"/>
        </w:rPr>
      </w:pPr>
      <w:r>
        <w:rPr>
          <w:sz w:val="24"/>
          <w:szCs w:val="24"/>
        </w:rPr>
        <w:t xml:space="preserve">Close to 15,000 undergraduate and graduate degree programs are offered by roughly 100 institutions nationwide. </w:t>
      </w:r>
    </w:p>
    <w:p w:rsidR="0096047C" w:rsidRDefault="009A087D">
      <w:pPr>
        <w:pStyle w:val="ListParagraph"/>
        <w:numPr>
          <w:ilvl w:val="0"/>
          <w:numId w:val="7"/>
        </w:numPr>
        <w:rPr>
          <w:sz w:val="24"/>
          <w:szCs w:val="24"/>
        </w:rPr>
      </w:pPr>
      <w:r>
        <w:rPr>
          <w:sz w:val="24"/>
          <w:szCs w:val="24"/>
        </w:rPr>
        <w:t>Canada is among the most affordable of the leading destinations for international students; it offers lower tuition than the US, the UK, and Australia.</w:t>
      </w:r>
    </w:p>
    <w:p w:rsidR="0096047C" w:rsidRDefault="009A087D">
      <w:pPr>
        <w:pStyle w:val="ListParagraph"/>
        <w:numPr>
          <w:ilvl w:val="0"/>
          <w:numId w:val="7"/>
        </w:numPr>
        <w:rPr>
          <w:sz w:val="24"/>
          <w:szCs w:val="24"/>
        </w:rPr>
      </w:pPr>
      <w:r>
        <w:rPr>
          <w:sz w:val="24"/>
          <w:szCs w:val="24"/>
        </w:rPr>
        <w:lastRenderedPageBreak/>
        <w:t>Given the excellent reputation and high quality of Canadian diplomas, degrees, and other credentials, this affordability is exceptional and offers incredible value for money.</w:t>
      </w:r>
    </w:p>
    <w:p w:rsidR="0096047C" w:rsidRDefault="009A087D">
      <w:pPr>
        <w:pStyle w:val="ListParagraph"/>
        <w:numPr>
          <w:ilvl w:val="0"/>
          <w:numId w:val="7"/>
        </w:numPr>
        <w:rPr>
          <w:sz w:val="24"/>
          <w:szCs w:val="24"/>
        </w:rPr>
      </w:pPr>
      <w:r>
        <w:rPr>
          <w:sz w:val="24"/>
          <w:szCs w:val="24"/>
        </w:rPr>
        <w:t>There are many scholarships and opportunities for financial assistance available for international students (especially students of top academic standing). Most of these are available at the graduate level, but there are some independent/private secondary school and undergraduate entrance scholarships available, particularly through individual institutions.International students should apply early to ensure they are considered for scholarships.</w:t>
      </w:r>
    </w:p>
    <w:p w:rsidR="0096047C" w:rsidRPr="00C5063A" w:rsidRDefault="009A087D" w:rsidP="00C5063A">
      <w:pPr>
        <w:pStyle w:val="ListParagraph"/>
        <w:numPr>
          <w:ilvl w:val="0"/>
          <w:numId w:val="7"/>
        </w:numPr>
        <w:rPr>
          <w:sz w:val="24"/>
          <w:szCs w:val="24"/>
        </w:rPr>
      </w:pPr>
      <w:r>
        <w:rPr>
          <w:sz w:val="24"/>
          <w:szCs w:val="24"/>
        </w:rPr>
        <w:t>International students can work while they study, including taking advantage of many cooperative education and internship opportunities and off-campus work. There are also immigration programs that international students may qualify for post-graduation.</w:t>
      </w:r>
    </w:p>
    <w:p w:rsidR="0096047C" w:rsidRDefault="009A087D">
      <w:pPr>
        <w:rPr>
          <w:b/>
          <w:bCs/>
          <w:color w:val="6600CC"/>
          <w:sz w:val="24"/>
          <w:szCs w:val="24"/>
        </w:rPr>
      </w:pPr>
      <w:r>
        <w:rPr>
          <w:b/>
          <w:bCs/>
          <w:color w:val="6600CC"/>
          <w:sz w:val="24"/>
          <w:szCs w:val="24"/>
        </w:rPr>
        <w:t xml:space="preserve"> Understanding the Options</w:t>
      </w:r>
    </w:p>
    <w:p w:rsidR="0096047C" w:rsidRDefault="009A087D">
      <w:pPr>
        <w:rPr>
          <w:sz w:val="24"/>
          <w:szCs w:val="24"/>
        </w:rPr>
      </w:pPr>
      <w:r>
        <w:rPr>
          <w:sz w:val="24"/>
          <w:szCs w:val="24"/>
        </w:rPr>
        <w:t xml:space="preserve">Canada offers a variety of university settings, depending on the student’s personality and interests. </w:t>
      </w:r>
    </w:p>
    <w:p w:rsidR="0096047C" w:rsidRDefault="009A087D">
      <w:pPr>
        <w:pStyle w:val="ListParagraph"/>
        <w:numPr>
          <w:ilvl w:val="0"/>
          <w:numId w:val="6"/>
        </w:numPr>
        <w:rPr>
          <w:sz w:val="24"/>
          <w:szCs w:val="24"/>
        </w:rPr>
      </w:pPr>
      <w:r>
        <w:rPr>
          <w:sz w:val="24"/>
          <w:szCs w:val="24"/>
        </w:rPr>
        <w:t>Canada offers a variety of university settings, depending on the student’s personality and interests. If the student is looking for a campus with large research facilities in a buzzing urban centre, it’s here. If they prefer a small liberal arts institution in a quiet rural setting, this is also an option. Canada also has medium-sized comprehensive institutions that will range from about 1,000 to 25,000 students—these types of universities are located in a variety of urban centres such as Halifax, Sherbrooke, Kingston, Peterborough, Thunder Bay, Saskatoon, and Victoria.</w:t>
      </w:r>
    </w:p>
    <w:p w:rsidR="0096047C" w:rsidRDefault="009A087D">
      <w:pPr>
        <w:pStyle w:val="ListParagraph"/>
        <w:rPr>
          <w:sz w:val="24"/>
          <w:szCs w:val="24"/>
        </w:rPr>
      </w:pPr>
      <w:r>
        <w:rPr>
          <w:sz w:val="24"/>
          <w:szCs w:val="24"/>
        </w:rPr>
        <w:t>Read more!</w:t>
      </w:r>
    </w:p>
    <w:p w:rsidR="0096047C" w:rsidRDefault="009A087D">
      <w:pPr>
        <w:pStyle w:val="ListParagraph"/>
        <w:numPr>
          <w:ilvl w:val="0"/>
          <w:numId w:val="6"/>
        </w:numPr>
        <w:rPr>
          <w:sz w:val="24"/>
          <w:szCs w:val="24"/>
        </w:rPr>
      </w:pPr>
      <w:r>
        <w:rPr>
          <w:sz w:val="24"/>
          <w:szCs w:val="24"/>
        </w:rPr>
        <w:t>Canada’s universities grant a full range of degrees, from three- to four-year bachelor’s degrees, to master’s degrees and doctorates (PhD). Other options include professional degrees in medicine, law, architecture, and dentistry to name a few, as well as certificates, diplomas, and shorter career-focused programs.</w:t>
      </w:r>
    </w:p>
    <w:p w:rsidR="0096047C" w:rsidRDefault="009A087D">
      <w:pPr>
        <w:pStyle w:val="ListParagraph"/>
        <w:numPr>
          <w:ilvl w:val="0"/>
          <w:numId w:val="6"/>
        </w:numPr>
        <w:rPr>
          <w:sz w:val="24"/>
          <w:szCs w:val="24"/>
        </w:rPr>
      </w:pPr>
      <w:r>
        <w:rPr>
          <w:sz w:val="24"/>
          <w:szCs w:val="24"/>
        </w:rPr>
        <w:t xml:space="preserve">Many universities offer full-time and part-time enrollment options as well as co-operative education, distance learning, and continuing education. </w:t>
      </w:r>
    </w:p>
    <w:p w:rsidR="0096047C" w:rsidRDefault="009A087D">
      <w:pPr>
        <w:pStyle w:val="ListParagraph"/>
        <w:numPr>
          <w:ilvl w:val="0"/>
          <w:numId w:val="6"/>
        </w:numPr>
        <w:rPr>
          <w:sz w:val="24"/>
          <w:szCs w:val="24"/>
        </w:rPr>
      </w:pPr>
      <w:r>
        <w:rPr>
          <w:sz w:val="24"/>
          <w:szCs w:val="24"/>
        </w:rPr>
        <w:t xml:space="preserve">Programs are offered in English or French; some institutions offer instruction in both official languages. Some offer French studies in English cities—there are 14 Francophone universities in provinces other than Quebec—and some offer English studies in French cities. Regardless of the language of instruction, some programs or institutions allow students to hand in work and/or write their exams in the official language of their choice.  </w:t>
      </w:r>
    </w:p>
    <w:p w:rsidR="0096047C" w:rsidRDefault="009A087D">
      <w:pPr>
        <w:pStyle w:val="ListParagraph"/>
        <w:numPr>
          <w:ilvl w:val="0"/>
          <w:numId w:val="6"/>
        </w:numPr>
        <w:rPr>
          <w:sz w:val="24"/>
          <w:szCs w:val="24"/>
        </w:rPr>
      </w:pPr>
      <w:r>
        <w:rPr>
          <w:sz w:val="24"/>
          <w:szCs w:val="24"/>
        </w:rPr>
        <w:t xml:space="preserve">There is online and distance education in Canada: International students who want a Canadian education but cannot, for whatever reason, study abroad, may be very </w:t>
      </w:r>
      <w:r>
        <w:rPr>
          <w:sz w:val="24"/>
          <w:szCs w:val="24"/>
        </w:rPr>
        <w:lastRenderedPageBreak/>
        <w:t>interested in online learning. Most universities and colleges across Canada have dramatically expanded their online and hybrid study options in recent years, and students will find a wide range of programmes available.</w:t>
      </w:r>
    </w:p>
    <w:p w:rsidR="0096047C" w:rsidRDefault="0096047C">
      <w:pPr>
        <w:rPr>
          <w:sz w:val="24"/>
          <w:szCs w:val="24"/>
        </w:rPr>
      </w:pPr>
    </w:p>
    <w:p w:rsidR="0096047C" w:rsidRDefault="009A087D">
      <w:pPr>
        <w:pStyle w:val="ListParagraph"/>
        <w:numPr>
          <w:ilvl w:val="0"/>
          <w:numId w:val="6"/>
        </w:numPr>
        <w:rPr>
          <w:sz w:val="24"/>
          <w:szCs w:val="24"/>
        </w:rPr>
      </w:pPr>
      <w:r>
        <w:rPr>
          <w:sz w:val="24"/>
          <w:szCs w:val="24"/>
        </w:rPr>
        <w:t>There are many excellent Canadian language programs to help international students with language proficiency and enable them to be accepted into post-secondary studies. A separate section in this course is devoted to language programs.</w:t>
      </w:r>
    </w:p>
    <w:p w:rsidR="0096047C" w:rsidRDefault="0096047C">
      <w:pPr>
        <w:rPr>
          <w:b/>
          <w:bCs/>
          <w:sz w:val="24"/>
          <w:szCs w:val="24"/>
        </w:rPr>
      </w:pPr>
    </w:p>
    <w:p w:rsidR="0096047C" w:rsidRDefault="009A087D">
      <w:pPr>
        <w:rPr>
          <w:b/>
          <w:bCs/>
          <w:color w:val="6600CC"/>
          <w:sz w:val="24"/>
          <w:szCs w:val="24"/>
        </w:rPr>
      </w:pPr>
      <w:r>
        <w:rPr>
          <w:b/>
          <w:bCs/>
          <w:color w:val="6600CC"/>
          <w:sz w:val="24"/>
          <w:szCs w:val="24"/>
        </w:rPr>
        <w:t>Graduate Studies and Research in Canada</w:t>
      </w:r>
    </w:p>
    <w:p w:rsidR="0096047C" w:rsidRDefault="009A087D">
      <w:pPr>
        <w:rPr>
          <w:sz w:val="24"/>
          <w:szCs w:val="24"/>
        </w:rPr>
      </w:pPr>
      <w:r>
        <w:rPr>
          <w:sz w:val="24"/>
          <w:szCs w:val="24"/>
        </w:rPr>
        <w:t>There are three types of graduate degrees:</w:t>
      </w:r>
    </w:p>
    <w:p w:rsidR="0096047C" w:rsidRDefault="009A087D">
      <w:pPr>
        <w:rPr>
          <w:sz w:val="24"/>
          <w:szCs w:val="24"/>
        </w:rPr>
      </w:pPr>
      <w:r>
        <w:rPr>
          <w:b/>
          <w:bCs/>
          <w:sz w:val="24"/>
          <w:szCs w:val="24"/>
        </w:rPr>
        <w:t xml:space="preserve">Course-based master’s degree: </w:t>
      </w:r>
      <w:r>
        <w:rPr>
          <w:sz w:val="24"/>
          <w:szCs w:val="24"/>
        </w:rPr>
        <w:t>This requires successful completion of specific graduate-level courses and is typically one or two years in duration.</w:t>
      </w:r>
    </w:p>
    <w:p w:rsidR="0096047C" w:rsidRDefault="009A087D">
      <w:pPr>
        <w:rPr>
          <w:sz w:val="24"/>
          <w:szCs w:val="24"/>
        </w:rPr>
      </w:pPr>
      <w:r>
        <w:rPr>
          <w:b/>
          <w:bCs/>
          <w:sz w:val="24"/>
          <w:szCs w:val="24"/>
        </w:rPr>
        <w:t>Research-based master’s degree:</w:t>
      </w:r>
      <w:r>
        <w:rPr>
          <w:sz w:val="24"/>
          <w:szCs w:val="24"/>
        </w:rPr>
        <w:t xml:space="preserve"> Requires completion of both graduate-level courses and a thesis and is typically two years in duration. Graduate students usually choose a thesis topic in consultation with a graduate supervisor, although many universities require a statement of research interests as part of the application process.</w:t>
      </w:r>
    </w:p>
    <w:p w:rsidR="0096047C" w:rsidRPr="00C5063A" w:rsidRDefault="009A087D">
      <w:pPr>
        <w:rPr>
          <w:sz w:val="24"/>
          <w:szCs w:val="24"/>
        </w:rPr>
      </w:pPr>
      <w:r>
        <w:rPr>
          <w:b/>
          <w:bCs/>
          <w:sz w:val="24"/>
          <w:szCs w:val="24"/>
        </w:rPr>
        <w:t xml:space="preserve">Doctorate or PhD degree: </w:t>
      </w:r>
      <w:r>
        <w:rPr>
          <w:sz w:val="24"/>
          <w:szCs w:val="24"/>
        </w:rPr>
        <w:t>Requires completion of original research and defense of a thesis that makes a substantial contribution to the chosen field of study and is typically at least four years in duration.</w:t>
      </w:r>
    </w:p>
    <w:p w:rsidR="0096047C" w:rsidRDefault="009A087D">
      <w:pPr>
        <w:rPr>
          <w:b/>
          <w:bCs/>
          <w:color w:val="6600CC"/>
          <w:sz w:val="24"/>
          <w:szCs w:val="24"/>
        </w:rPr>
      </w:pPr>
      <w:r>
        <w:rPr>
          <w:b/>
          <w:bCs/>
          <w:color w:val="6600CC"/>
          <w:sz w:val="24"/>
          <w:szCs w:val="24"/>
        </w:rPr>
        <w:t>YEARLY TUITION COST</w:t>
      </w:r>
    </w:p>
    <w:p w:rsidR="0096047C" w:rsidRDefault="009A087D">
      <w:pPr>
        <w:rPr>
          <w:sz w:val="24"/>
          <w:szCs w:val="24"/>
        </w:rPr>
      </w:pPr>
      <w:r>
        <w:rPr>
          <w:b/>
          <w:bCs/>
          <w:sz w:val="24"/>
          <w:szCs w:val="24"/>
        </w:rPr>
        <w:t>Approximate yearly cost of full-time tuition in Canada for international students (CAD):</w:t>
      </w:r>
    </w:p>
    <w:p w:rsidR="0096047C" w:rsidRDefault="009A087D">
      <w:pPr>
        <w:pStyle w:val="ListParagraph"/>
        <w:numPr>
          <w:ilvl w:val="0"/>
          <w:numId w:val="8"/>
        </w:numPr>
        <w:rPr>
          <w:sz w:val="24"/>
          <w:szCs w:val="24"/>
        </w:rPr>
      </w:pPr>
      <w:r>
        <w:rPr>
          <w:sz w:val="24"/>
          <w:szCs w:val="24"/>
        </w:rPr>
        <w:t>K-12 (public): $9,500 to $17,000</w:t>
      </w:r>
    </w:p>
    <w:p w:rsidR="0096047C" w:rsidRDefault="009A087D">
      <w:pPr>
        <w:pStyle w:val="ListParagraph"/>
        <w:numPr>
          <w:ilvl w:val="0"/>
          <w:numId w:val="8"/>
        </w:numPr>
        <w:rPr>
          <w:sz w:val="24"/>
          <w:szCs w:val="24"/>
        </w:rPr>
      </w:pPr>
      <w:r>
        <w:rPr>
          <w:sz w:val="24"/>
          <w:szCs w:val="24"/>
        </w:rPr>
        <w:t>K-12 (independent/private): $45,000 – $75,000</w:t>
      </w:r>
    </w:p>
    <w:p w:rsidR="0096047C" w:rsidRDefault="009A087D">
      <w:pPr>
        <w:pStyle w:val="ListParagraph"/>
        <w:numPr>
          <w:ilvl w:val="0"/>
          <w:numId w:val="8"/>
        </w:numPr>
        <w:rPr>
          <w:sz w:val="24"/>
          <w:szCs w:val="24"/>
        </w:rPr>
      </w:pPr>
      <w:r>
        <w:rPr>
          <w:sz w:val="24"/>
          <w:szCs w:val="24"/>
        </w:rPr>
        <w:t>Language: $15,400 (based on 44 weeks per year, $350/week average)</w:t>
      </w:r>
    </w:p>
    <w:p w:rsidR="0096047C" w:rsidRDefault="009A087D">
      <w:pPr>
        <w:pStyle w:val="ListParagraph"/>
        <w:numPr>
          <w:ilvl w:val="0"/>
          <w:numId w:val="8"/>
        </w:numPr>
        <w:rPr>
          <w:sz w:val="24"/>
          <w:szCs w:val="24"/>
        </w:rPr>
      </w:pPr>
      <w:r>
        <w:rPr>
          <w:sz w:val="24"/>
          <w:szCs w:val="24"/>
        </w:rPr>
        <w:t>College: $7,000 to $30,000 depending on institution and field of study</w:t>
      </w:r>
    </w:p>
    <w:p w:rsidR="0096047C" w:rsidRDefault="009A087D">
      <w:pPr>
        <w:pStyle w:val="ListParagraph"/>
        <w:numPr>
          <w:ilvl w:val="0"/>
          <w:numId w:val="8"/>
        </w:numPr>
        <w:rPr>
          <w:sz w:val="24"/>
          <w:szCs w:val="24"/>
        </w:rPr>
      </w:pPr>
      <w:r>
        <w:rPr>
          <w:sz w:val="24"/>
          <w:szCs w:val="24"/>
        </w:rPr>
        <w:t>University: depending on level and field of study (Statistics Canada)</w:t>
      </w:r>
    </w:p>
    <w:p w:rsidR="0096047C" w:rsidRDefault="009A087D">
      <w:pPr>
        <w:pStyle w:val="ListParagraph"/>
        <w:numPr>
          <w:ilvl w:val="0"/>
          <w:numId w:val="8"/>
        </w:numPr>
        <w:rPr>
          <w:sz w:val="24"/>
          <w:szCs w:val="24"/>
        </w:rPr>
      </w:pPr>
      <w:r>
        <w:rPr>
          <w:sz w:val="24"/>
          <w:szCs w:val="24"/>
        </w:rPr>
        <w:t>Undergraduate – $10,703 to $60,150 (Statistics Canada 2020/21)</w:t>
      </w:r>
    </w:p>
    <w:p w:rsidR="0096047C" w:rsidRDefault="009A087D">
      <w:pPr>
        <w:pStyle w:val="ListParagraph"/>
        <w:numPr>
          <w:ilvl w:val="0"/>
          <w:numId w:val="8"/>
        </w:numPr>
        <w:rPr>
          <w:sz w:val="24"/>
          <w:szCs w:val="24"/>
        </w:rPr>
      </w:pPr>
      <w:r>
        <w:rPr>
          <w:sz w:val="24"/>
          <w:szCs w:val="24"/>
        </w:rPr>
        <w:t>Graduate – $3,222 to $42,710 (Statistics Canada 2020/21)</w:t>
      </w:r>
    </w:p>
    <w:p w:rsidR="0096047C" w:rsidRDefault="009A087D">
      <w:pPr>
        <w:rPr>
          <w:sz w:val="24"/>
          <w:szCs w:val="24"/>
        </w:rPr>
      </w:pPr>
      <w:r>
        <w:rPr>
          <w:sz w:val="24"/>
          <w:szCs w:val="24"/>
        </w:rPr>
        <w:t>The cost of studying in Canada will depend heavily on the program, institution, and level of study. Living costs, insurance, and textbooks should be considered as separate expenses, and are rarely included in tuition.</w:t>
      </w:r>
    </w:p>
    <w:p w:rsidR="0096047C" w:rsidRDefault="009A087D">
      <w:pPr>
        <w:rPr>
          <w:b/>
          <w:bCs/>
          <w:sz w:val="24"/>
          <w:szCs w:val="24"/>
        </w:rPr>
      </w:pPr>
      <w:r>
        <w:rPr>
          <w:b/>
          <w:bCs/>
          <w:sz w:val="24"/>
          <w:szCs w:val="24"/>
        </w:rPr>
        <w:lastRenderedPageBreak/>
        <w:t>Same for Others below:</w:t>
      </w:r>
    </w:p>
    <w:p w:rsidR="0096047C" w:rsidRPr="00B3752C" w:rsidRDefault="0096047C">
      <w:pPr>
        <w:rPr>
          <w:b/>
          <w:bCs/>
          <w:sz w:val="24"/>
          <w:szCs w:val="24"/>
        </w:rPr>
      </w:pPr>
    </w:p>
    <w:p w:rsidR="0096047C" w:rsidRPr="00B3752C" w:rsidRDefault="009A087D">
      <w:pPr>
        <w:rPr>
          <w:b/>
          <w:bCs/>
          <w:sz w:val="24"/>
          <w:szCs w:val="24"/>
        </w:rPr>
      </w:pPr>
      <w:r w:rsidRPr="00A57FDC">
        <w:rPr>
          <w:rFonts w:ascii="Segoe UI Symbol" w:hAnsi="Segoe UI Symbol" w:cs="Segoe UI Symbol"/>
          <w:b/>
          <w:bCs/>
          <w:sz w:val="24"/>
          <w:szCs w:val="24"/>
        </w:rPr>
        <w:t>✓</w:t>
      </w:r>
      <w:r w:rsidRPr="00B3752C">
        <w:rPr>
          <w:b/>
          <w:bCs/>
          <w:sz w:val="24"/>
          <w:szCs w:val="24"/>
        </w:rPr>
        <w:t xml:space="preserve"> United States</w:t>
      </w:r>
    </w:p>
    <w:p w:rsidR="0096047C" w:rsidRPr="00B3752C" w:rsidRDefault="009A087D">
      <w:pPr>
        <w:rPr>
          <w:b/>
          <w:bCs/>
          <w:sz w:val="24"/>
          <w:szCs w:val="24"/>
        </w:rPr>
      </w:pPr>
      <w:r w:rsidRPr="00B3752C">
        <w:rPr>
          <w:b/>
          <w:bCs/>
          <w:sz w:val="24"/>
          <w:szCs w:val="24"/>
        </w:rPr>
        <w:t>2.1 The Structure of the US Education System</w:t>
      </w:r>
    </w:p>
    <w:p w:rsidR="0096047C" w:rsidRPr="00B3752C" w:rsidRDefault="009A087D">
      <w:pPr>
        <w:rPr>
          <w:sz w:val="24"/>
          <w:szCs w:val="24"/>
        </w:rPr>
      </w:pPr>
      <w:r w:rsidRPr="00B3752C">
        <w:rPr>
          <w:sz w:val="24"/>
          <w:szCs w:val="24"/>
        </w:rPr>
        <w:t>The US education system may be organized very differently from the system in the home countries of international students. Reflected in a chart, it looks like this, complete with pathways between levels:</w:t>
      </w:r>
    </w:p>
    <w:p w:rsidR="0096047C" w:rsidRPr="00B3752C" w:rsidRDefault="009A087D">
      <w:pPr>
        <w:rPr>
          <w:sz w:val="24"/>
          <w:szCs w:val="24"/>
        </w:rPr>
      </w:pPr>
      <w:r w:rsidRPr="00B3752C">
        <w:rPr>
          <w:b/>
          <w:sz w:val="24"/>
          <w:szCs w:val="24"/>
        </w:rPr>
        <w:t>Pre-School and Kindergarten</w:t>
      </w:r>
      <w:r w:rsidR="00C5063A" w:rsidRPr="00B3752C">
        <w:rPr>
          <w:b/>
          <w:sz w:val="24"/>
          <w:szCs w:val="24"/>
        </w:rPr>
        <w:br/>
      </w:r>
      <w:r w:rsidRPr="00B3752C">
        <w:rPr>
          <w:sz w:val="24"/>
          <w:szCs w:val="24"/>
        </w:rPr>
        <w:t>American students begin either in preschool or kindergarten for one to three years before progressing to elementary (primary) school. In most states, the age at which a child must start school is six.</w:t>
      </w:r>
    </w:p>
    <w:p w:rsidR="0096047C" w:rsidRPr="00B3752C" w:rsidRDefault="009A087D">
      <w:pPr>
        <w:rPr>
          <w:b/>
          <w:sz w:val="24"/>
          <w:szCs w:val="24"/>
        </w:rPr>
      </w:pPr>
      <w:r w:rsidRPr="00B3752C">
        <w:rPr>
          <w:sz w:val="24"/>
          <w:szCs w:val="24"/>
        </w:rPr>
        <w:t>Most school districts offer a free year of kindergarten before the starting year; in most cases, children must be five years of age to enter kindergarten. If you are counseling a family planning to have a child under the age of six attending school in the US, make sure to ask the kindergarten schools under consideration about their cut-off birth dates for turning five, as this varies by school district.</w:t>
      </w:r>
    </w:p>
    <w:p w:rsidR="0096047C" w:rsidRPr="00B3752C" w:rsidRDefault="00C5063A">
      <w:pPr>
        <w:rPr>
          <w:sz w:val="24"/>
          <w:szCs w:val="24"/>
        </w:rPr>
      </w:pPr>
      <w:r w:rsidRPr="00B3752C">
        <w:rPr>
          <w:b/>
          <w:sz w:val="24"/>
          <w:szCs w:val="24"/>
        </w:rPr>
        <w:t>Elementary (Primary) And High School (Secondary School</w:t>
      </w:r>
      <w:r w:rsidRPr="00B3752C">
        <w:rPr>
          <w:sz w:val="24"/>
          <w:szCs w:val="24"/>
        </w:rPr>
        <w:t>)</w:t>
      </w:r>
      <w:r w:rsidRPr="00B3752C">
        <w:rPr>
          <w:sz w:val="24"/>
          <w:szCs w:val="24"/>
        </w:rPr>
        <w:br/>
      </w:r>
      <w:r w:rsidR="009A087D" w:rsidRPr="00B3752C">
        <w:rPr>
          <w:sz w:val="24"/>
          <w:szCs w:val="24"/>
        </w:rPr>
        <w:t>Children attend elementary (primary) school for varying amounts of time. In most cases, they attend elementary until Grade 6. They then progress to one of the following: a junior high school for two years, a combined junior/senior high school (generally Grades 7–12), or a four-year high school. Please note that high schools can also be called secondary schools.</w:t>
      </w:r>
    </w:p>
    <w:p w:rsidR="0096047C" w:rsidRPr="00B3752C" w:rsidRDefault="009A087D">
      <w:pPr>
        <w:rPr>
          <w:sz w:val="24"/>
          <w:szCs w:val="24"/>
        </w:rPr>
      </w:pPr>
      <w:r w:rsidRPr="00B3752C">
        <w:rPr>
          <w:sz w:val="24"/>
          <w:szCs w:val="24"/>
        </w:rPr>
        <w:t xml:space="preserve">School-aged students in the US have the option of going to public schools (free) or to private schools (where they must pay tuition or be on scholarship). The vast majority (88%) attend public schools; nation-wide, 9% attend private schools, but this percentage is much higher in some regions and cities, and among Caucasian Americans. Three percent are home-schooled, in which case parents and/or caregivers provide education to children provided their practices meet the education laws of the state. </w:t>
      </w:r>
    </w:p>
    <w:p w:rsidR="0096047C" w:rsidRPr="00B3752C" w:rsidRDefault="009A087D">
      <w:pPr>
        <w:rPr>
          <w:sz w:val="24"/>
          <w:szCs w:val="24"/>
        </w:rPr>
      </w:pPr>
      <w:r w:rsidRPr="00B3752C">
        <w:rPr>
          <w:sz w:val="24"/>
          <w:szCs w:val="24"/>
        </w:rPr>
        <w:t>International students tend to attend K-12 private schools at a much higher rate than public schools, especially because public high school schools allow international students to study for only one year. Private schools have no such limit.</w:t>
      </w:r>
    </w:p>
    <w:p w:rsidR="0096047C" w:rsidRPr="00B3752C" w:rsidRDefault="0096047C">
      <w:pPr>
        <w:rPr>
          <w:color w:val="FF0000"/>
          <w:sz w:val="24"/>
          <w:szCs w:val="24"/>
        </w:rPr>
      </w:pPr>
    </w:p>
    <w:p w:rsidR="0096047C" w:rsidRPr="00B3752C" w:rsidRDefault="009A087D">
      <w:pPr>
        <w:rPr>
          <w:color w:val="000000"/>
          <w:sz w:val="24"/>
          <w:szCs w:val="24"/>
        </w:rPr>
      </w:pPr>
      <w:r w:rsidRPr="00B3752C">
        <w:rPr>
          <w:b/>
          <w:color w:val="000000"/>
          <w:sz w:val="24"/>
          <w:szCs w:val="24"/>
        </w:rPr>
        <w:lastRenderedPageBreak/>
        <w:t>Graduating High School</w:t>
      </w:r>
      <w:r w:rsidR="00A57FDC" w:rsidRPr="00B3752C">
        <w:rPr>
          <w:color w:val="000000"/>
          <w:sz w:val="24"/>
          <w:szCs w:val="24"/>
        </w:rPr>
        <w:br/>
      </w:r>
      <w:r w:rsidRPr="00B3752C">
        <w:rPr>
          <w:sz w:val="24"/>
          <w:szCs w:val="24"/>
        </w:rPr>
        <w:t>There is no federally set national examination determining whether a student has successfully graduated high school in the US. However, as of this writing, 25 states require that students take a high-school exit examination for graduation, and three additional states have legislation that will see such exams required in the future.</w:t>
      </w:r>
    </w:p>
    <w:p w:rsidR="0096047C" w:rsidRPr="00B3752C" w:rsidRDefault="009A087D">
      <w:pPr>
        <w:rPr>
          <w:sz w:val="24"/>
          <w:szCs w:val="24"/>
        </w:rPr>
      </w:pPr>
      <w:r w:rsidRPr="00B3752C">
        <w:rPr>
          <w:sz w:val="24"/>
          <w:szCs w:val="24"/>
        </w:rPr>
        <w:t>Whether or not a national examination is used in assessment, American high schools issue high-school diplomas to students who have completed their curriculum.</w:t>
      </w:r>
    </w:p>
    <w:p w:rsidR="0096047C" w:rsidRPr="00B3752C" w:rsidRDefault="009A087D">
      <w:pPr>
        <w:rPr>
          <w:sz w:val="24"/>
          <w:szCs w:val="24"/>
        </w:rPr>
      </w:pPr>
      <w:r w:rsidRPr="00B3752C">
        <w:rPr>
          <w:sz w:val="24"/>
          <w:szCs w:val="24"/>
        </w:rPr>
        <w:t>Different states and school districts determine what is taught in schools and how, the courses that must be completed to earn a high-school diploma will vary from one school and state to another.</w:t>
      </w:r>
      <w:r w:rsidR="0064092A" w:rsidRPr="00B3752C">
        <w:rPr>
          <w:sz w:val="24"/>
          <w:szCs w:val="24"/>
        </w:rPr>
        <w:t xml:space="preserve"> </w:t>
      </w:r>
      <w:r w:rsidRPr="00B3752C">
        <w:rPr>
          <w:sz w:val="24"/>
          <w:szCs w:val="24"/>
        </w:rPr>
        <w:t>American students normally graduate high school at age 17 or 18.</w:t>
      </w:r>
    </w:p>
    <w:p w:rsidR="0096047C" w:rsidRPr="00B3752C" w:rsidRDefault="009A087D">
      <w:pPr>
        <w:rPr>
          <w:b/>
          <w:color w:val="FF0000"/>
          <w:sz w:val="24"/>
          <w:szCs w:val="24"/>
        </w:rPr>
      </w:pPr>
      <w:r w:rsidRPr="00B3752C">
        <w:rPr>
          <w:b/>
          <w:color w:val="000000"/>
          <w:sz w:val="24"/>
          <w:szCs w:val="24"/>
        </w:rPr>
        <w:t>Post-secondary Options</w:t>
      </w:r>
      <w:r w:rsidR="00A57FDC" w:rsidRPr="00B3752C">
        <w:rPr>
          <w:b/>
          <w:color w:val="FF0000"/>
          <w:sz w:val="24"/>
          <w:szCs w:val="24"/>
        </w:rPr>
        <w:br/>
      </w:r>
      <w:r w:rsidRPr="00B3752C">
        <w:rPr>
          <w:sz w:val="24"/>
          <w:szCs w:val="24"/>
        </w:rPr>
        <w:t>The US offers a wide variety of higher education options for the diverse requirements and goals of domestic and international students. This variety encompasses:</w:t>
      </w:r>
    </w:p>
    <w:p w:rsidR="0096047C" w:rsidRPr="00B3752C" w:rsidRDefault="009A087D" w:rsidP="0064092A">
      <w:pPr>
        <w:numPr>
          <w:ilvl w:val="0"/>
          <w:numId w:val="28"/>
        </w:numPr>
        <w:rPr>
          <w:sz w:val="24"/>
          <w:szCs w:val="24"/>
        </w:rPr>
      </w:pPr>
      <w:r w:rsidRPr="00B3752C">
        <w:rPr>
          <w:sz w:val="24"/>
          <w:szCs w:val="24"/>
        </w:rPr>
        <w:t>Types of institutions (e.g., private vs. public, academic vs. vocational, etc.)</w:t>
      </w:r>
    </w:p>
    <w:p w:rsidR="0096047C" w:rsidRPr="00B3752C" w:rsidRDefault="009A087D" w:rsidP="0064092A">
      <w:pPr>
        <w:numPr>
          <w:ilvl w:val="0"/>
          <w:numId w:val="28"/>
        </w:numPr>
        <w:rPr>
          <w:sz w:val="24"/>
          <w:szCs w:val="24"/>
        </w:rPr>
      </w:pPr>
      <w:r w:rsidRPr="00B3752C">
        <w:rPr>
          <w:sz w:val="24"/>
          <w:szCs w:val="24"/>
        </w:rPr>
        <w:t>Length of programs (e.g., one year, two years, four years, etc.)</w:t>
      </w:r>
    </w:p>
    <w:p w:rsidR="0096047C" w:rsidRPr="00B3752C" w:rsidRDefault="009A087D" w:rsidP="0064092A">
      <w:pPr>
        <w:numPr>
          <w:ilvl w:val="0"/>
          <w:numId w:val="28"/>
        </w:numPr>
        <w:rPr>
          <w:sz w:val="24"/>
          <w:szCs w:val="24"/>
        </w:rPr>
      </w:pPr>
      <w:r w:rsidRPr="00B3752C">
        <w:rPr>
          <w:sz w:val="24"/>
          <w:szCs w:val="24"/>
        </w:rPr>
        <w:t>Levels (e.g., associate, bachelor’s, master’s, post-graduate)</w:t>
      </w:r>
    </w:p>
    <w:p w:rsidR="0096047C" w:rsidRPr="00B3752C" w:rsidRDefault="009A087D" w:rsidP="0064092A">
      <w:pPr>
        <w:numPr>
          <w:ilvl w:val="0"/>
          <w:numId w:val="28"/>
        </w:numPr>
        <w:rPr>
          <w:sz w:val="24"/>
          <w:szCs w:val="24"/>
        </w:rPr>
      </w:pPr>
      <w:r w:rsidRPr="00B3752C">
        <w:rPr>
          <w:sz w:val="24"/>
          <w:szCs w:val="24"/>
        </w:rPr>
        <w:t>Types of credential (e.g., non-degree, degree, micro-credential)</w:t>
      </w:r>
    </w:p>
    <w:p w:rsidR="0096047C" w:rsidRPr="00B3752C" w:rsidRDefault="009A087D" w:rsidP="0064092A">
      <w:pPr>
        <w:numPr>
          <w:ilvl w:val="0"/>
          <w:numId w:val="28"/>
        </w:numPr>
        <w:rPr>
          <w:sz w:val="24"/>
          <w:szCs w:val="24"/>
        </w:rPr>
      </w:pPr>
      <w:r w:rsidRPr="00B3752C">
        <w:rPr>
          <w:sz w:val="24"/>
          <w:szCs w:val="24"/>
        </w:rPr>
        <w:t>Delivery models (e.g., online, hybrid, in-person)</w:t>
      </w:r>
    </w:p>
    <w:p w:rsidR="0096047C" w:rsidRPr="00B3752C" w:rsidRDefault="009A087D" w:rsidP="0064092A">
      <w:pPr>
        <w:numPr>
          <w:ilvl w:val="0"/>
          <w:numId w:val="28"/>
        </w:numPr>
        <w:rPr>
          <w:sz w:val="24"/>
          <w:szCs w:val="24"/>
        </w:rPr>
      </w:pPr>
      <w:r w:rsidRPr="00B3752C">
        <w:rPr>
          <w:sz w:val="24"/>
          <w:szCs w:val="24"/>
        </w:rPr>
        <w:t>Tuition fees (from very affordable to extremely expensive)</w:t>
      </w:r>
    </w:p>
    <w:p w:rsidR="0096047C" w:rsidRPr="00B3752C" w:rsidRDefault="009A087D" w:rsidP="0064092A">
      <w:pPr>
        <w:numPr>
          <w:ilvl w:val="0"/>
          <w:numId w:val="28"/>
        </w:numPr>
        <w:rPr>
          <w:sz w:val="24"/>
          <w:szCs w:val="24"/>
        </w:rPr>
      </w:pPr>
      <w:r w:rsidRPr="00B3752C">
        <w:rPr>
          <w:sz w:val="24"/>
          <w:szCs w:val="24"/>
        </w:rPr>
        <w:t>Location of institutions (e.g., urban vs. rural, west vs. east, etc.)</w:t>
      </w:r>
    </w:p>
    <w:p w:rsidR="0096047C" w:rsidRPr="00B3752C" w:rsidRDefault="009A087D">
      <w:pPr>
        <w:rPr>
          <w:sz w:val="24"/>
          <w:szCs w:val="24"/>
        </w:rPr>
      </w:pPr>
      <w:r w:rsidRPr="00B3752C">
        <w:rPr>
          <w:sz w:val="24"/>
          <w:szCs w:val="24"/>
        </w:rPr>
        <w:t>The US government notes that there are currently:</w:t>
      </w:r>
    </w:p>
    <w:p w:rsidR="0096047C" w:rsidRPr="00B3752C" w:rsidRDefault="009A087D" w:rsidP="0064092A">
      <w:pPr>
        <w:numPr>
          <w:ilvl w:val="0"/>
          <w:numId w:val="29"/>
        </w:numPr>
        <w:rPr>
          <w:sz w:val="24"/>
          <w:szCs w:val="24"/>
        </w:rPr>
      </w:pPr>
      <w:r w:rsidRPr="00B3752C">
        <w:rPr>
          <w:sz w:val="24"/>
          <w:szCs w:val="24"/>
        </w:rPr>
        <w:t>124,000 public and private schools in the US;</w:t>
      </w:r>
    </w:p>
    <w:p w:rsidR="0096047C" w:rsidRPr="00B3752C" w:rsidRDefault="009A087D" w:rsidP="0064092A">
      <w:pPr>
        <w:numPr>
          <w:ilvl w:val="0"/>
          <w:numId w:val="29"/>
        </w:numPr>
        <w:rPr>
          <w:sz w:val="24"/>
          <w:szCs w:val="24"/>
        </w:rPr>
      </w:pPr>
      <w:r w:rsidRPr="00B3752C">
        <w:rPr>
          <w:sz w:val="24"/>
          <w:szCs w:val="24"/>
        </w:rPr>
        <w:t>Over 2,000 postsecondary non-degree career and technical schools (CTE);</w:t>
      </w:r>
    </w:p>
    <w:p w:rsidR="0096047C" w:rsidRPr="00B3752C" w:rsidRDefault="009A087D" w:rsidP="0064092A">
      <w:pPr>
        <w:numPr>
          <w:ilvl w:val="0"/>
          <w:numId w:val="29"/>
        </w:numPr>
        <w:rPr>
          <w:sz w:val="24"/>
          <w:szCs w:val="24"/>
        </w:rPr>
      </w:pPr>
      <w:r w:rsidRPr="00B3752C">
        <w:rPr>
          <w:sz w:val="24"/>
          <w:szCs w:val="24"/>
        </w:rPr>
        <w:t>Over 4,000 degree-granting institutions of higher education.</w:t>
      </w:r>
    </w:p>
    <w:p w:rsidR="0096047C" w:rsidRPr="00B3752C" w:rsidRDefault="009A087D">
      <w:pPr>
        <w:rPr>
          <w:sz w:val="24"/>
          <w:szCs w:val="24"/>
        </w:rPr>
      </w:pPr>
      <w:r w:rsidRPr="00B3752C">
        <w:rPr>
          <w:sz w:val="24"/>
          <w:szCs w:val="24"/>
        </w:rPr>
        <w:t>They explain: “Of the higher education institutions, over 1,600 award associate degrees and some 2,400 award bachelor’s or higher degrees. Over 400 higher education institutions award research doctorates.”</w:t>
      </w:r>
    </w:p>
    <w:p w:rsidR="0096047C" w:rsidRPr="00B3752C" w:rsidRDefault="009A087D">
      <w:pPr>
        <w:rPr>
          <w:b/>
          <w:color w:val="000000"/>
          <w:sz w:val="24"/>
          <w:szCs w:val="24"/>
        </w:rPr>
      </w:pPr>
      <w:r w:rsidRPr="00B3752C">
        <w:rPr>
          <w:b/>
          <w:color w:val="000000"/>
          <w:sz w:val="24"/>
          <w:szCs w:val="24"/>
        </w:rPr>
        <w:lastRenderedPageBreak/>
        <w:t>Flexibility in the System</w:t>
      </w:r>
      <w:r w:rsidR="0064092A" w:rsidRPr="00B3752C">
        <w:rPr>
          <w:b/>
          <w:color w:val="000000"/>
          <w:sz w:val="24"/>
          <w:szCs w:val="24"/>
        </w:rPr>
        <w:br/>
      </w:r>
      <w:r w:rsidRPr="00B3752C">
        <w:rPr>
          <w:sz w:val="24"/>
          <w:szCs w:val="24"/>
        </w:rPr>
        <w:t>International students may decide to begin at one type of institution (for example, a community college) and then move to another institution or level. Many higher education institutions have agreements that allow students to transfer credits achieved at a two-year institution to a degree program at a four-year institution. Students who choose to “mix and match” their study programs often do so because it can be more affordable.</w:t>
      </w:r>
    </w:p>
    <w:p w:rsidR="0096047C" w:rsidRPr="00B3752C" w:rsidRDefault="009A087D">
      <w:pPr>
        <w:rPr>
          <w:b/>
          <w:sz w:val="24"/>
          <w:szCs w:val="24"/>
        </w:rPr>
      </w:pPr>
      <w:r w:rsidRPr="00B3752C">
        <w:rPr>
          <w:b/>
          <w:sz w:val="24"/>
          <w:szCs w:val="24"/>
        </w:rPr>
        <w:t>Is there a difference between a “college” and a “university”?</w:t>
      </w:r>
    </w:p>
    <w:p w:rsidR="0096047C" w:rsidRPr="00B3752C" w:rsidRDefault="009A087D">
      <w:pPr>
        <w:rPr>
          <w:sz w:val="24"/>
          <w:szCs w:val="24"/>
        </w:rPr>
      </w:pPr>
      <w:r w:rsidRPr="00B3752C">
        <w:rPr>
          <w:sz w:val="24"/>
          <w:szCs w:val="24"/>
        </w:rPr>
        <w:t>In the US, the terms “college” and “university” often – but not always – refer to the same kind of higher education institution (HEI), and as pathway provider Shorelight points out:</w:t>
      </w:r>
    </w:p>
    <w:p w:rsidR="0096047C" w:rsidRPr="00B3752C" w:rsidRDefault="009A087D">
      <w:pPr>
        <w:rPr>
          <w:sz w:val="24"/>
          <w:szCs w:val="24"/>
        </w:rPr>
      </w:pPr>
      <w:r w:rsidRPr="00B3752C">
        <w:rPr>
          <w:sz w:val="24"/>
          <w:szCs w:val="24"/>
        </w:rPr>
        <w:t>“Some are even called institutes (e.g., Massachusetts Institute of Technology, California Institute of Technology). Within larger universities in the United States, there are different colleges or schools that represent different academic areas of study (e.g., College of Engineering, School of Business).”</w:t>
      </w:r>
    </w:p>
    <w:p w:rsidR="0064092A" w:rsidRPr="00B3752C" w:rsidRDefault="009A087D">
      <w:pPr>
        <w:rPr>
          <w:sz w:val="24"/>
          <w:szCs w:val="24"/>
        </w:rPr>
      </w:pPr>
      <w:r w:rsidRPr="00B3752C">
        <w:rPr>
          <w:sz w:val="24"/>
          <w:szCs w:val="24"/>
        </w:rPr>
        <w:t>WENR concurs but adds a bit more clarification on characteristics a “university” must have but that a “college” may or may not offer:</w:t>
      </w:r>
    </w:p>
    <w:p w:rsidR="0096047C" w:rsidRPr="00B3752C" w:rsidRDefault="009A087D">
      <w:pPr>
        <w:rPr>
          <w:sz w:val="24"/>
          <w:szCs w:val="24"/>
        </w:rPr>
      </w:pPr>
      <w:r w:rsidRPr="00B3752C">
        <w:rPr>
          <w:sz w:val="24"/>
          <w:szCs w:val="24"/>
        </w:rPr>
        <w:t>“There are no nationally standardized definitions of “university” or “college,” and the name of an institution alone may not indicate exactly what type of institution it is. That said, a university, at minimum, offers bachelor’s programs and at least some master’s programs.”</w:t>
      </w:r>
    </w:p>
    <w:p w:rsidR="0096047C" w:rsidRPr="00B3752C" w:rsidRDefault="009A087D">
      <w:pPr>
        <w:rPr>
          <w:sz w:val="24"/>
          <w:szCs w:val="24"/>
        </w:rPr>
      </w:pPr>
      <w:r w:rsidRPr="00B3752C">
        <w:rPr>
          <w:sz w:val="24"/>
          <w:szCs w:val="24"/>
        </w:rPr>
        <w:t>The term “university” may also indicate that an HEI is relatively more research-intensive (e.g., with more postgraduate degrees) than other types of post-secondary education.</w:t>
      </w:r>
    </w:p>
    <w:p w:rsidR="0096047C" w:rsidRPr="00B3752C" w:rsidRDefault="0096047C">
      <w:pPr>
        <w:rPr>
          <w:sz w:val="24"/>
          <w:szCs w:val="24"/>
        </w:rPr>
      </w:pPr>
    </w:p>
    <w:p w:rsidR="0064092A" w:rsidRPr="00B3752C" w:rsidRDefault="009A087D" w:rsidP="0064092A">
      <w:pPr>
        <w:numPr>
          <w:ilvl w:val="0"/>
          <w:numId w:val="30"/>
        </w:numPr>
        <w:rPr>
          <w:b/>
          <w:sz w:val="24"/>
          <w:szCs w:val="24"/>
        </w:rPr>
      </w:pPr>
      <w:r w:rsidRPr="00B3752C">
        <w:rPr>
          <w:b/>
          <w:sz w:val="24"/>
          <w:szCs w:val="24"/>
        </w:rPr>
        <w:t>Types of College/University</w:t>
      </w:r>
      <w:r w:rsidR="0064092A" w:rsidRPr="00B3752C">
        <w:rPr>
          <w:b/>
          <w:sz w:val="24"/>
          <w:szCs w:val="24"/>
        </w:rPr>
        <w:br/>
      </w:r>
      <w:r w:rsidRPr="00B3752C">
        <w:rPr>
          <w:sz w:val="24"/>
          <w:szCs w:val="24"/>
        </w:rPr>
        <w:t>One way of understanding post-secondary options in the US is to look at how they are funded.</w:t>
      </w:r>
      <w:r w:rsidR="0064092A" w:rsidRPr="00B3752C">
        <w:rPr>
          <w:sz w:val="24"/>
          <w:szCs w:val="24"/>
        </w:rPr>
        <w:t xml:space="preserve"> </w:t>
      </w:r>
      <w:r w:rsidRPr="00B3752C">
        <w:rPr>
          <w:sz w:val="24"/>
          <w:szCs w:val="24"/>
        </w:rPr>
        <w:t>Public universities (also known as State universities) receive at least some of their funding from the state government. Many belong to a state university system, which is a larger group of public universities spread throughout a US state that are connected in some ways through administrative functions but that operate separately from each other. Examples are State University of New York (SUNY), City University of New York (CUNY), and University of California (UC).</w:t>
      </w:r>
      <w:r w:rsidR="0064092A" w:rsidRPr="00B3752C">
        <w:rPr>
          <w:b/>
          <w:sz w:val="24"/>
          <w:szCs w:val="24"/>
        </w:rPr>
        <w:t xml:space="preserve"> </w:t>
      </w:r>
    </w:p>
    <w:p w:rsidR="0096047C" w:rsidRPr="00B3752C" w:rsidRDefault="009A087D" w:rsidP="0064092A">
      <w:pPr>
        <w:numPr>
          <w:ilvl w:val="0"/>
          <w:numId w:val="30"/>
        </w:numPr>
        <w:rPr>
          <w:b/>
          <w:sz w:val="24"/>
          <w:szCs w:val="24"/>
        </w:rPr>
      </w:pPr>
      <w:r w:rsidRPr="00B3752C">
        <w:rPr>
          <w:sz w:val="24"/>
          <w:szCs w:val="24"/>
        </w:rPr>
        <w:t>Community colleges are also supported by public funding, and they mainly specialize in offering two-year degree programs (associate degrees).</w:t>
      </w:r>
    </w:p>
    <w:p w:rsidR="0096047C" w:rsidRPr="00B3752C" w:rsidRDefault="009A087D" w:rsidP="0064092A">
      <w:pPr>
        <w:numPr>
          <w:ilvl w:val="0"/>
          <w:numId w:val="30"/>
        </w:numPr>
        <w:rPr>
          <w:sz w:val="24"/>
          <w:szCs w:val="24"/>
        </w:rPr>
      </w:pPr>
      <w:r w:rsidRPr="00B3752C">
        <w:rPr>
          <w:sz w:val="24"/>
          <w:szCs w:val="24"/>
        </w:rPr>
        <w:lastRenderedPageBreak/>
        <w:t>Private universities receive most of their revenue through students’ tuition fees, which are often higher than those charged by public universities. These institutions are often highly ranked and with very selective admissions requirements, include Massachusetts Institute of Technology (MIT), Harvard, and Yale. For more examples, please click here.</w:t>
      </w:r>
    </w:p>
    <w:p w:rsidR="0096047C" w:rsidRPr="00B3752C" w:rsidRDefault="009A087D" w:rsidP="0064092A">
      <w:pPr>
        <w:numPr>
          <w:ilvl w:val="0"/>
          <w:numId w:val="30"/>
        </w:numPr>
        <w:rPr>
          <w:sz w:val="24"/>
          <w:szCs w:val="24"/>
        </w:rPr>
      </w:pPr>
      <w:r w:rsidRPr="00B3752C">
        <w:rPr>
          <w:sz w:val="24"/>
          <w:szCs w:val="24"/>
        </w:rPr>
        <w:t>Liberal arts colleges offer mostly (though not exclusively) undergraduate courses focus on teaching undergraduate-level courses in the liberal arts and sciences (although some also offer graduate-level programs and more vocational subjects such as medicine, business administration or law).</w:t>
      </w:r>
    </w:p>
    <w:p w:rsidR="0096047C" w:rsidRPr="00B3752C" w:rsidRDefault="009A087D" w:rsidP="0064092A">
      <w:pPr>
        <w:numPr>
          <w:ilvl w:val="0"/>
          <w:numId w:val="30"/>
        </w:numPr>
        <w:rPr>
          <w:sz w:val="24"/>
          <w:szCs w:val="24"/>
        </w:rPr>
      </w:pPr>
      <w:r w:rsidRPr="00B3752C">
        <w:rPr>
          <w:sz w:val="24"/>
          <w:szCs w:val="24"/>
        </w:rPr>
        <w:t>For-profit private universities and colleges. Unlike other types of university, for-profits operate as business ventures, aiming to make money for their shareholders as well as providing a good education for their students.</w:t>
      </w:r>
    </w:p>
    <w:p w:rsidR="0096047C" w:rsidRPr="00B3752C" w:rsidRDefault="009A087D">
      <w:pPr>
        <w:rPr>
          <w:b/>
          <w:sz w:val="24"/>
          <w:szCs w:val="24"/>
        </w:rPr>
      </w:pPr>
      <w:r w:rsidRPr="00B3752C">
        <w:rPr>
          <w:b/>
          <w:sz w:val="24"/>
          <w:szCs w:val="24"/>
        </w:rPr>
        <w:t>Carnegie Classification System</w:t>
      </w:r>
      <w:r w:rsidR="0064092A" w:rsidRPr="00B3752C">
        <w:rPr>
          <w:b/>
          <w:sz w:val="24"/>
          <w:szCs w:val="24"/>
        </w:rPr>
        <w:br/>
      </w:r>
      <w:r w:rsidRPr="00B3752C">
        <w:rPr>
          <w:sz w:val="24"/>
          <w:szCs w:val="24"/>
        </w:rPr>
        <w:t>A useful tool for understanding the different types of higher education institution (HEI) that international students can attend in the US is the Carnegie Classification System:</w:t>
      </w:r>
    </w:p>
    <w:p w:rsidR="0096047C" w:rsidRPr="00B3752C" w:rsidRDefault="009A087D" w:rsidP="0064092A">
      <w:pPr>
        <w:numPr>
          <w:ilvl w:val="0"/>
          <w:numId w:val="31"/>
        </w:numPr>
        <w:rPr>
          <w:sz w:val="24"/>
          <w:szCs w:val="24"/>
        </w:rPr>
      </w:pPr>
      <w:r w:rsidRPr="00B3752C">
        <w:rPr>
          <w:sz w:val="24"/>
          <w:szCs w:val="24"/>
        </w:rPr>
        <w:t>Doctoral universities: HEIs that awarded at least 20 research/scholarship degrees in the past year that are not professional practice doctoral-level degrees (such as the JD, MD, or PharmD).</w:t>
      </w:r>
    </w:p>
    <w:p w:rsidR="0096047C" w:rsidRPr="00B3752C" w:rsidRDefault="009A087D" w:rsidP="0064092A">
      <w:pPr>
        <w:numPr>
          <w:ilvl w:val="0"/>
          <w:numId w:val="31"/>
        </w:numPr>
        <w:rPr>
          <w:sz w:val="24"/>
          <w:szCs w:val="24"/>
        </w:rPr>
      </w:pPr>
      <w:r w:rsidRPr="00B3752C">
        <w:rPr>
          <w:sz w:val="24"/>
          <w:szCs w:val="24"/>
        </w:rPr>
        <w:t>Master’s colleges and universities: HEIs that awarded at least 50 master’s-level degrees and fewer than 20 doctoral degrees during the past year.</w:t>
      </w:r>
    </w:p>
    <w:p w:rsidR="0096047C" w:rsidRPr="00B3752C" w:rsidRDefault="009A087D" w:rsidP="0064092A">
      <w:pPr>
        <w:numPr>
          <w:ilvl w:val="0"/>
          <w:numId w:val="31"/>
        </w:numPr>
        <w:rPr>
          <w:sz w:val="24"/>
          <w:szCs w:val="24"/>
        </w:rPr>
      </w:pPr>
      <w:r w:rsidRPr="00B3752C">
        <w:rPr>
          <w:sz w:val="24"/>
          <w:szCs w:val="24"/>
        </w:rPr>
        <w:t>Baccalaureate colleges: HEIs where at least 50% of degrees were awarded in the past year at the bachelor’s level or higher, comprising fewer than 50 master’s degrees or 20 doctoral degrees. In other words, bachelor’s degrees are these institutions’ primary focus.</w:t>
      </w:r>
    </w:p>
    <w:p w:rsidR="0096047C" w:rsidRPr="00B3752C" w:rsidRDefault="009A087D" w:rsidP="0064092A">
      <w:pPr>
        <w:numPr>
          <w:ilvl w:val="0"/>
          <w:numId w:val="31"/>
        </w:numPr>
        <w:rPr>
          <w:sz w:val="24"/>
          <w:szCs w:val="24"/>
        </w:rPr>
      </w:pPr>
      <w:r w:rsidRPr="00B3752C">
        <w:rPr>
          <w:sz w:val="24"/>
          <w:szCs w:val="24"/>
        </w:rPr>
        <w:t>Baccalaureate/associate’s colleges: HEIs that mostly award associate degrees but that also have at least one baccalaureate (four-year) degree program. Associate degrees must make up at least 50% of all degrees awarded in the past year.</w:t>
      </w:r>
    </w:p>
    <w:p w:rsidR="0064092A" w:rsidRPr="00B3752C" w:rsidRDefault="009A087D" w:rsidP="0064092A">
      <w:pPr>
        <w:numPr>
          <w:ilvl w:val="0"/>
          <w:numId w:val="31"/>
        </w:numPr>
        <w:rPr>
          <w:sz w:val="24"/>
          <w:szCs w:val="24"/>
        </w:rPr>
      </w:pPr>
      <w:r w:rsidRPr="00B3752C">
        <w:rPr>
          <w:sz w:val="24"/>
          <w:szCs w:val="24"/>
        </w:rPr>
        <w:t>Associate’s colleges: HEIs at which the associate degree is the highest level of degree awarded to students.</w:t>
      </w:r>
    </w:p>
    <w:p w:rsidR="0064092A" w:rsidRPr="00B3752C" w:rsidRDefault="009A087D" w:rsidP="0064092A">
      <w:pPr>
        <w:numPr>
          <w:ilvl w:val="0"/>
          <w:numId w:val="31"/>
        </w:numPr>
        <w:rPr>
          <w:sz w:val="24"/>
          <w:szCs w:val="24"/>
        </w:rPr>
      </w:pPr>
      <w:r w:rsidRPr="00B3752C">
        <w:rPr>
          <w:sz w:val="24"/>
          <w:szCs w:val="24"/>
        </w:rPr>
        <w:t>Special focus institutions: Institutions where a single field or set of fields (e.g., music, art) dominate the focus of the institution and degrees awarded are linked to this field. These include</w:t>
      </w:r>
      <w:r w:rsidR="0064092A" w:rsidRPr="00B3752C">
        <w:rPr>
          <w:sz w:val="24"/>
          <w:szCs w:val="24"/>
        </w:rPr>
        <w:t xml:space="preserve"> </w:t>
      </w:r>
      <w:r w:rsidRPr="00B3752C">
        <w:rPr>
          <w:sz w:val="24"/>
          <w:szCs w:val="24"/>
        </w:rPr>
        <w:t xml:space="preserve">Faith-Related Institutions, Medical Schools &amp; Centers, Other Health Professions Schools, Engineering Schools, Other Technology-Related Schools, Business &amp; </w:t>
      </w:r>
      <w:r w:rsidRPr="00B3752C">
        <w:rPr>
          <w:sz w:val="24"/>
          <w:szCs w:val="24"/>
        </w:rPr>
        <w:lastRenderedPageBreak/>
        <w:t>Management Schools, Arts, Music &amp; Design Schools, and Law Schools. For more on such institutions, please click here.(</w:t>
      </w:r>
      <w:hyperlink r:id="rId7" w:history="1">
        <w:r w:rsidR="0064092A" w:rsidRPr="00B3752C">
          <w:rPr>
            <w:rStyle w:val="Hyperlink"/>
            <w:sz w:val="24"/>
            <w:szCs w:val="24"/>
          </w:rPr>
          <w:t>https://datausa.io/profile/university/special-focus-institutions</w:t>
        </w:r>
      </w:hyperlink>
      <w:r w:rsidRPr="00B3752C">
        <w:rPr>
          <w:sz w:val="24"/>
          <w:szCs w:val="24"/>
        </w:rPr>
        <w:t>)</w:t>
      </w:r>
    </w:p>
    <w:p w:rsidR="0096047C" w:rsidRPr="00B3752C" w:rsidRDefault="009A087D" w:rsidP="0064092A">
      <w:pPr>
        <w:numPr>
          <w:ilvl w:val="0"/>
          <w:numId w:val="31"/>
        </w:numPr>
        <w:rPr>
          <w:sz w:val="24"/>
          <w:szCs w:val="24"/>
        </w:rPr>
      </w:pPr>
      <w:r w:rsidRPr="00B3752C">
        <w:rPr>
          <w:sz w:val="24"/>
          <w:szCs w:val="24"/>
        </w:rPr>
        <w:t>Tribal colleges: International students are not eligible to attend these colleges because they are reserved for Native (Indigenous) Americans.</w:t>
      </w:r>
    </w:p>
    <w:p w:rsidR="0096047C" w:rsidRPr="00B3752C" w:rsidRDefault="0064092A">
      <w:pPr>
        <w:rPr>
          <w:b/>
          <w:bCs/>
          <w:color w:val="000000"/>
          <w:sz w:val="24"/>
          <w:szCs w:val="24"/>
        </w:rPr>
      </w:pPr>
      <w:r w:rsidRPr="00B3752C">
        <w:rPr>
          <w:b/>
          <w:bCs/>
          <w:color w:val="000000"/>
          <w:sz w:val="24"/>
          <w:szCs w:val="24"/>
        </w:rPr>
        <w:t xml:space="preserve">HERE ARE QUICK FACTS ABOUT </w:t>
      </w:r>
      <w:r w:rsidR="00F33756" w:rsidRPr="00B3752C">
        <w:rPr>
          <w:b/>
          <w:bCs/>
          <w:color w:val="000000"/>
          <w:sz w:val="24"/>
          <w:szCs w:val="24"/>
        </w:rPr>
        <w:t xml:space="preserve">THE </w:t>
      </w:r>
      <w:r w:rsidRPr="00B3752C">
        <w:rPr>
          <w:b/>
          <w:bCs/>
          <w:color w:val="000000"/>
          <w:sz w:val="24"/>
          <w:szCs w:val="24"/>
        </w:rPr>
        <w:t>US</w:t>
      </w:r>
    </w:p>
    <w:p w:rsidR="0096047C" w:rsidRPr="00B3752C" w:rsidRDefault="009A087D">
      <w:pPr>
        <w:pStyle w:val="ListParagraph"/>
        <w:numPr>
          <w:ilvl w:val="0"/>
          <w:numId w:val="13"/>
        </w:numPr>
        <w:rPr>
          <w:sz w:val="24"/>
          <w:szCs w:val="24"/>
        </w:rPr>
      </w:pPr>
      <w:r w:rsidRPr="00B3752C">
        <w:rPr>
          <w:sz w:val="24"/>
          <w:szCs w:val="24"/>
        </w:rPr>
        <w:t>There are both public and private colleges/universities in the US. Most of these are operated by the states and territories.</w:t>
      </w:r>
    </w:p>
    <w:p w:rsidR="0096047C" w:rsidRPr="00B3752C" w:rsidRDefault="009A087D">
      <w:pPr>
        <w:pStyle w:val="ListParagraph"/>
        <w:numPr>
          <w:ilvl w:val="0"/>
          <w:numId w:val="13"/>
        </w:numPr>
        <w:rPr>
          <w:sz w:val="24"/>
          <w:szCs w:val="24"/>
        </w:rPr>
      </w:pPr>
      <w:r w:rsidRPr="00B3752C">
        <w:rPr>
          <w:sz w:val="24"/>
          <w:szCs w:val="24"/>
        </w:rPr>
        <w:t>As noted earlier in this section, “college” and “university” are often used interchangeably, but they sometimes do mean different things to different people. For example, a university can sometimes indicate a more research-oriented orientation than a college, and sometimes universities are broken down into different “colleges,” whereby “college” indicates a unit or sub-section of the university. Still, it is important that agents research a college/university thoroughly to understand its educational approach and range of programs, as the word “college” or “university” in a name does not always mean the same thing.</w:t>
      </w:r>
    </w:p>
    <w:p w:rsidR="0096047C" w:rsidRPr="00B3752C" w:rsidRDefault="009A087D">
      <w:pPr>
        <w:pStyle w:val="ListParagraph"/>
        <w:numPr>
          <w:ilvl w:val="0"/>
          <w:numId w:val="13"/>
        </w:numPr>
        <w:rPr>
          <w:sz w:val="24"/>
          <w:szCs w:val="24"/>
        </w:rPr>
      </w:pPr>
      <w:r w:rsidRPr="00B3752C">
        <w:rPr>
          <w:sz w:val="24"/>
          <w:szCs w:val="24"/>
        </w:rPr>
        <w:t>Top-notch higher education institutions in the US come in all shapes, sizes, and types. Successful alumni graduate from community colleges, liberal arts colleges, research-oriented universities, public and private institutions – not just the most elite, Ivy-League schools. Excellent programs can be found across the country.</w:t>
      </w:r>
    </w:p>
    <w:p w:rsidR="0096047C" w:rsidRPr="00B3752C" w:rsidRDefault="009A087D">
      <w:pPr>
        <w:pStyle w:val="ListParagraph"/>
        <w:numPr>
          <w:ilvl w:val="0"/>
          <w:numId w:val="13"/>
        </w:numPr>
        <w:rPr>
          <w:sz w:val="24"/>
          <w:szCs w:val="24"/>
        </w:rPr>
      </w:pPr>
      <w:r w:rsidRPr="00B3752C">
        <w:rPr>
          <w:sz w:val="24"/>
          <w:szCs w:val="24"/>
        </w:rPr>
        <w:t xml:space="preserve">Quality assurance and accreditation for institutions and programs in the US is carried out by private, non-governmental organizations. The US Department of Education provides oversight of these accrediting organizations. There are 19 recognized organizations that provide regional or national accreditation for institutions, and 60 that provide accreditation for individual programs. To obtain an F-1 visa, students must enrol in an accredited institution. </w:t>
      </w:r>
    </w:p>
    <w:p w:rsidR="0096047C" w:rsidRPr="00B3752C" w:rsidRDefault="009A087D">
      <w:pPr>
        <w:pStyle w:val="ListParagraph"/>
        <w:numPr>
          <w:ilvl w:val="0"/>
          <w:numId w:val="13"/>
        </w:numPr>
        <w:rPr>
          <w:b/>
          <w:sz w:val="24"/>
          <w:szCs w:val="24"/>
        </w:rPr>
      </w:pPr>
      <w:r w:rsidRPr="00B3752C">
        <w:rPr>
          <w:sz w:val="24"/>
          <w:szCs w:val="24"/>
        </w:rPr>
        <w:t>Each HEI will have different admissions practices. Generally, shorter degree programs and certificates have lower admission standards: some even offer “open admissions” in an effort to be as inclusive to every type of student as possible. However, as the need for professional and technical skills grows in economies across the world, there are increasingly more competitive admissions policies for in-demand fields such as engineering, nursing, and other healthcare fields.</w:t>
      </w:r>
    </w:p>
    <w:p w:rsidR="00A57FDC" w:rsidRPr="00B3752C" w:rsidRDefault="00A57FDC" w:rsidP="00A57FDC">
      <w:pPr>
        <w:pStyle w:val="ListParagraph"/>
        <w:ind w:left="360"/>
        <w:rPr>
          <w:b/>
          <w:sz w:val="24"/>
          <w:szCs w:val="24"/>
        </w:rPr>
      </w:pPr>
      <w:r w:rsidRPr="00B3752C">
        <w:rPr>
          <w:b/>
          <w:sz w:val="24"/>
          <w:szCs w:val="24"/>
        </w:rPr>
        <w:t>UNDERSTANDING THE OPTIONS</w:t>
      </w:r>
    </w:p>
    <w:p w:rsidR="0096047C" w:rsidRDefault="009A087D">
      <w:pPr>
        <w:rPr>
          <w:b/>
          <w:bCs/>
          <w:sz w:val="24"/>
          <w:szCs w:val="24"/>
        </w:rPr>
      </w:pPr>
      <w:r>
        <w:rPr>
          <w:b/>
          <w:bCs/>
          <w:sz w:val="24"/>
          <w:szCs w:val="24"/>
        </w:rPr>
        <w:t>✓ Ireland</w:t>
      </w:r>
    </w:p>
    <w:p w:rsidR="0096047C" w:rsidRDefault="009A087D">
      <w:pPr>
        <w:rPr>
          <w:b/>
          <w:bCs/>
          <w:sz w:val="24"/>
          <w:szCs w:val="24"/>
        </w:rPr>
      </w:pPr>
      <w:r>
        <w:rPr>
          <w:b/>
          <w:bCs/>
          <w:sz w:val="24"/>
          <w:szCs w:val="24"/>
        </w:rPr>
        <w:t>Why Ireland?</w:t>
      </w:r>
    </w:p>
    <w:p w:rsidR="0096047C" w:rsidRDefault="00A57FDC">
      <w:pPr>
        <w:rPr>
          <w:sz w:val="24"/>
          <w:szCs w:val="24"/>
        </w:rPr>
      </w:pPr>
      <w:r>
        <w:rPr>
          <w:sz w:val="24"/>
          <w:szCs w:val="24"/>
        </w:rPr>
        <w:lastRenderedPageBreak/>
        <w:t>“</w:t>
      </w:r>
      <w:r w:rsidR="009A087D">
        <w:rPr>
          <w:sz w:val="24"/>
          <w:szCs w:val="24"/>
        </w:rPr>
        <w:t>Ireland has one of the best education systems in the world, renowned internationally for academic quality. This longstanding reputation for high quality education is built on a strong commitment to excellence:</w:t>
      </w:r>
    </w:p>
    <w:p w:rsidR="0096047C" w:rsidRDefault="009A087D">
      <w:pPr>
        <w:rPr>
          <w:sz w:val="24"/>
          <w:szCs w:val="24"/>
        </w:rPr>
      </w:pPr>
      <w:r>
        <w:rPr>
          <w:sz w:val="24"/>
          <w:szCs w:val="24"/>
        </w:rPr>
        <w:t>Ireland offers the warmest of welcomes to students from all over the world. With one of the best education systems in the world, offering over 5,000 programmes, all internationally recognised and quality assured. The only English speaking country in the Eurozone, Ireland is globally connected and home to many of the worlds’ top companies. You will be able to work part time, if you want to, and avail of a 12 month stay back option – providing you career enhancing opportunities and differentiation for the future.</w:t>
      </w:r>
      <w:r>
        <w:rPr>
          <w:sz w:val="24"/>
          <w:szCs w:val="24"/>
        </w:rPr>
        <w:cr/>
        <w:t>Ireland produces unique graduates, creative, innovative and ready for tomorrows world.Being educated in a Western culture, in Ireland, in a friendly and safe environment is a life changing experience … it’s an investment for life. Head of Education in Ireland : Giles O’Neill</w:t>
      </w:r>
    </w:p>
    <w:p w:rsidR="0096047C" w:rsidRDefault="009A087D">
      <w:pPr>
        <w:rPr>
          <w:b/>
          <w:bCs/>
          <w:sz w:val="24"/>
          <w:szCs w:val="24"/>
        </w:rPr>
      </w:pPr>
      <w:r>
        <w:rPr>
          <w:sz w:val="24"/>
          <w:szCs w:val="24"/>
        </w:rPr>
        <w:t>Ireland’s thirty-four higher education institutions offer a remarkable 5000+ programmes! Covering a huge and diverse range, these courses lead to internationally recognized, quality assured qualifications. So whether you want a strong, focused business school, a centre of scientific and technology excellence, or a world-renowned English language, humanities and arts faculty… you’ll find it in Ireland.</w:t>
      </w:r>
    </w:p>
    <w:p w:rsidR="0096047C" w:rsidRDefault="009A087D">
      <w:pPr>
        <w:rPr>
          <w:sz w:val="24"/>
          <w:szCs w:val="24"/>
        </w:rPr>
      </w:pPr>
      <w:r>
        <w:rPr>
          <w:sz w:val="24"/>
          <w:szCs w:val="24"/>
        </w:rPr>
        <w:t>Some of the world’s leading multinational companies – such as Google, Facebook, Twitter, Apple, Intel, Genzyme and EA Games - have international, European, or EMEA headquarters in Ireland. In fact, it has become the European hub for more than 1,000 leading multinational companies. Courses can often include work placement and intern opportunities so studying here can also kickstart a successful career!</w:t>
      </w:r>
    </w:p>
    <w:p w:rsidR="0096047C" w:rsidRDefault="009A087D">
      <w:pPr>
        <w:rPr>
          <w:sz w:val="24"/>
          <w:szCs w:val="24"/>
        </w:rPr>
      </w:pPr>
      <w:r>
        <w:rPr>
          <w:sz w:val="24"/>
          <w:szCs w:val="24"/>
        </w:rPr>
        <w:t>In fact…</w:t>
      </w:r>
    </w:p>
    <w:p w:rsidR="0096047C" w:rsidRDefault="009A087D">
      <w:pPr>
        <w:pStyle w:val="ListParagraph"/>
        <w:numPr>
          <w:ilvl w:val="0"/>
          <w:numId w:val="14"/>
        </w:numPr>
        <w:rPr>
          <w:sz w:val="24"/>
          <w:szCs w:val="24"/>
        </w:rPr>
      </w:pPr>
      <w:r>
        <w:rPr>
          <w:sz w:val="24"/>
          <w:szCs w:val="24"/>
        </w:rPr>
        <w:t>Nine of the top ten global ICT companies</w:t>
      </w:r>
    </w:p>
    <w:p w:rsidR="0096047C" w:rsidRDefault="009A087D">
      <w:pPr>
        <w:pStyle w:val="ListParagraph"/>
        <w:numPr>
          <w:ilvl w:val="0"/>
          <w:numId w:val="14"/>
        </w:numPr>
        <w:rPr>
          <w:sz w:val="24"/>
          <w:szCs w:val="24"/>
        </w:rPr>
      </w:pPr>
      <w:r>
        <w:rPr>
          <w:sz w:val="24"/>
          <w:szCs w:val="24"/>
        </w:rPr>
        <w:t>Eight of the top ten gaming companies;</w:t>
      </w:r>
    </w:p>
    <w:p w:rsidR="0096047C" w:rsidRDefault="009A087D">
      <w:pPr>
        <w:pStyle w:val="ListParagraph"/>
        <w:numPr>
          <w:ilvl w:val="0"/>
          <w:numId w:val="14"/>
        </w:numPr>
        <w:rPr>
          <w:sz w:val="24"/>
          <w:szCs w:val="24"/>
        </w:rPr>
      </w:pPr>
      <w:r>
        <w:rPr>
          <w:sz w:val="24"/>
          <w:szCs w:val="24"/>
        </w:rPr>
        <w:t>Eight of the top ten global pharmaceutical companies;</w:t>
      </w:r>
    </w:p>
    <w:p w:rsidR="0096047C" w:rsidRDefault="009A087D">
      <w:pPr>
        <w:pStyle w:val="ListParagraph"/>
        <w:numPr>
          <w:ilvl w:val="0"/>
          <w:numId w:val="14"/>
        </w:numPr>
        <w:rPr>
          <w:sz w:val="24"/>
          <w:szCs w:val="24"/>
        </w:rPr>
      </w:pPr>
      <w:r>
        <w:rPr>
          <w:sz w:val="24"/>
          <w:szCs w:val="24"/>
        </w:rPr>
        <w:t>Six of the top seven diagnostics companies;</w:t>
      </w:r>
    </w:p>
    <w:p w:rsidR="0096047C" w:rsidRDefault="009A087D">
      <w:pPr>
        <w:pStyle w:val="ListParagraph"/>
        <w:numPr>
          <w:ilvl w:val="0"/>
          <w:numId w:val="14"/>
        </w:numPr>
        <w:rPr>
          <w:sz w:val="24"/>
          <w:szCs w:val="24"/>
        </w:rPr>
      </w:pPr>
      <w:r>
        <w:rPr>
          <w:sz w:val="24"/>
          <w:szCs w:val="24"/>
        </w:rPr>
        <w:t>15 of the top 20 medical device companies;</w:t>
      </w:r>
    </w:p>
    <w:p w:rsidR="0096047C" w:rsidRDefault="009A087D">
      <w:pPr>
        <w:pStyle w:val="ListParagraph"/>
        <w:numPr>
          <w:ilvl w:val="0"/>
          <w:numId w:val="14"/>
        </w:numPr>
        <w:rPr>
          <w:sz w:val="24"/>
          <w:szCs w:val="24"/>
        </w:rPr>
      </w:pPr>
      <w:r>
        <w:rPr>
          <w:sz w:val="24"/>
          <w:szCs w:val="24"/>
        </w:rPr>
        <w:t>50% of the world’s leading financial services firms; and</w:t>
      </w:r>
    </w:p>
    <w:p w:rsidR="0096047C" w:rsidRDefault="009A087D">
      <w:pPr>
        <w:pStyle w:val="ListParagraph"/>
        <w:numPr>
          <w:ilvl w:val="0"/>
          <w:numId w:val="14"/>
        </w:numPr>
        <w:rPr>
          <w:b/>
          <w:bCs/>
          <w:sz w:val="24"/>
          <w:szCs w:val="24"/>
        </w:rPr>
      </w:pPr>
      <w:r>
        <w:rPr>
          <w:sz w:val="24"/>
          <w:szCs w:val="24"/>
        </w:rPr>
        <w:t>Five of the top 10 companies on Forbes’ list of The World’s Most Innovative Companies …have Irish operations</w:t>
      </w:r>
    </w:p>
    <w:p w:rsidR="0096047C" w:rsidRDefault="0096047C">
      <w:pPr>
        <w:pStyle w:val="ListParagraph"/>
        <w:rPr>
          <w:b/>
          <w:bCs/>
          <w:sz w:val="24"/>
          <w:szCs w:val="24"/>
        </w:rPr>
      </w:pPr>
    </w:p>
    <w:p w:rsidR="0096047C" w:rsidRDefault="009A087D">
      <w:pPr>
        <w:rPr>
          <w:b/>
          <w:bCs/>
          <w:sz w:val="24"/>
          <w:szCs w:val="24"/>
        </w:rPr>
      </w:pPr>
      <w:r>
        <w:rPr>
          <w:b/>
          <w:bCs/>
          <w:sz w:val="24"/>
          <w:szCs w:val="24"/>
        </w:rPr>
        <w:t>Ireland System of Education?</w:t>
      </w:r>
    </w:p>
    <w:p w:rsidR="0096047C" w:rsidRDefault="009A087D">
      <w:pPr>
        <w:rPr>
          <w:sz w:val="24"/>
          <w:szCs w:val="24"/>
        </w:rPr>
      </w:pPr>
      <w:r>
        <w:rPr>
          <w:sz w:val="24"/>
          <w:szCs w:val="24"/>
        </w:rPr>
        <w:lastRenderedPageBreak/>
        <w:t>With a long history of providing quality education, Ireland has  an educational system that is both challenging and supportive of the individual needs of its students.</w:t>
      </w:r>
    </w:p>
    <w:p w:rsidR="0096047C" w:rsidRDefault="009A087D">
      <w:pPr>
        <w:rPr>
          <w:sz w:val="24"/>
          <w:szCs w:val="24"/>
        </w:rPr>
      </w:pPr>
      <w:r>
        <w:rPr>
          <w:sz w:val="24"/>
          <w:szCs w:val="24"/>
        </w:rPr>
        <w:t>Ireland offers various educational opportunities, from early childhood learning to secondary and tertiary education.</w:t>
      </w:r>
    </w:p>
    <w:p w:rsidR="0096047C" w:rsidRDefault="009A087D">
      <w:pPr>
        <w:rPr>
          <w:sz w:val="24"/>
          <w:szCs w:val="24"/>
        </w:rPr>
      </w:pPr>
      <w:r>
        <w:rPr>
          <w:sz w:val="24"/>
          <w:szCs w:val="24"/>
        </w:rPr>
        <w:t>The Ireland education system is one of the most advanced and comprehensive in the world. It is divided into primary, secondary and tertiary education, with each level offering different types of educational opportunities.developed</w:t>
      </w:r>
    </w:p>
    <w:p w:rsidR="0096047C" w:rsidRDefault="0096047C">
      <w:pPr>
        <w:rPr>
          <w:sz w:val="24"/>
          <w:szCs w:val="24"/>
        </w:rPr>
      </w:pPr>
    </w:p>
    <w:p w:rsidR="0096047C" w:rsidRDefault="009A087D">
      <w:pPr>
        <w:rPr>
          <w:b/>
          <w:bCs/>
          <w:sz w:val="24"/>
          <w:szCs w:val="24"/>
        </w:rPr>
      </w:pPr>
      <w:r>
        <w:rPr>
          <w:b/>
          <w:bCs/>
          <w:sz w:val="24"/>
          <w:szCs w:val="24"/>
        </w:rPr>
        <w:t>Primary Education</w:t>
      </w:r>
    </w:p>
    <w:p w:rsidR="0096047C" w:rsidRDefault="009A087D">
      <w:pPr>
        <w:rPr>
          <w:sz w:val="24"/>
          <w:szCs w:val="24"/>
        </w:rPr>
      </w:pPr>
      <w:r>
        <w:rPr>
          <w:sz w:val="24"/>
          <w:szCs w:val="24"/>
        </w:rPr>
        <w:t>The primary education system in Ireland is based on the National Education System, which the Department of Education and Skills oversees.</w:t>
      </w:r>
    </w:p>
    <w:p w:rsidR="0096047C" w:rsidRDefault="009A087D">
      <w:pPr>
        <w:rPr>
          <w:sz w:val="24"/>
          <w:szCs w:val="24"/>
        </w:rPr>
      </w:pPr>
      <w:r>
        <w:rPr>
          <w:sz w:val="24"/>
          <w:szCs w:val="24"/>
        </w:rPr>
        <w:t>Primary education is compulsory for children aged 4-12 and is divided into two stages: junior and senior.</w:t>
      </w:r>
    </w:p>
    <w:p w:rsidR="0096047C" w:rsidRDefault="009A087D">
      <w:pPr>
        <w:rPr>
          <w:sz w:val="24"/>
          <w:szCs w:val="24"/>
        </w:rPr>
      </w:pPr>
      <w:r>
        <w:rPr>
          <w:sz w:val="24"/>
          <w:szCs w:val="24"/>
        </w:rPr>
        <w:t>Junior primary education is made up of junior infants (ages 4-5), senior infants (ages 5-6), and first class (ages 6-7). During these years, students are introduced to the core curriculum of English, Maths, Science, Geography, History, and Religious Education. Music, Art, Physical Education, and Home Economics are also taught, as well as the Irish language.</w:t>
      </w:r>
    </w:p>
    <w:p w:rsidR="0096047C" w:rsidRDefault="009A087D">
      <w:pPr>
        <w:rPr>
          <w:sz w:val="24"/>
          <w:szCs w:val="24"/>
        </w:rPr>
      </w:pPr>
      <w:r>
        <w:rPr>
          <w:sz w:val="24"/>
          <w:szCs w:val="24"/>
        </w:rPr>
        <w:t>Senior primary education consists of the second class (ages 7-8), third class (ages 8-9), fourth class (ages 9-10), fifth class (ages 10-11), and sixth class (ages 11-12). During these years, students are expected to build upon the core curriculum, learning more in-depth content in all subject areas. They also begin to develop their skills in creative and expressive subjects such as performing arts, design, and technology.</w:t>
      </w:r>
    </w:p>
    <w:p w:rsidR="0096047C" w:rsidRDefault="009A087D">
      <w:pPr>
        <w:rPr>
          <w:sz w:val="24"/>
          <w:szCs w:val="24"/>
        </w:rPr>
      </w:pPr>
      <w:r>
        <w:rPr>
          <w:sz w:val="24"/>
          <w:szCs w:val="24"/>
        </w:rPr>
        <w:t>At the end of primary school, students participate in the State Examinations Commission (SEC) Primary School Leaving Certificate Examination. This assesses their knowledge and skills in the core subjects and is used as a benchmark for their future schooling.</w:t>
      </w:r>
    </w:p>
    <w:p w:rsidR="0096047C" w:rsidRPr="009A087D" w:rsidRDefault="009A087D">
      <w:pPr>
        <w:rPr>
          <w:b/>
          <w:sz w:val="24"/>
          <w:szCs w:val="24"/>
        </w:rPr>
      </w:pPr>
      <w:r w:rsidRPr="009A087D">
        <w:rPr>
          <w:b/>
          <w:sz w:val="24"/>
          <w:szCs w:val="24"/>
        </w:rPr>
        <w:t>Secondary Education</w:t>
      </w:r>
      <w:r>
        <w:rPr>
          <w:b/>
          <w:sz w:val="24"/>
          <w:szCs w:val="24"/>
        </w:rPr>
        <w:br/>
      </w:r>
      <w:r>
        <w:rPr>
          <w:sz w:val="24"/>
          <w:szCs w:val="24"/>
        </w:rPr>
        <w:t>Secondary education in Ireland is compulsory from the ages of 14 to 18 and is divided into two levels: The junior cycle and the senior cycle, which lasts for two years.</w:t>
      </w:r>
    </w:p>
    <w:p w:rsidR="0096047C" w:rsidRDefault="009A087D">
      <w:pPr>
        <w:rPr>
          <w:sz w:val="24"/>
          <w:szCs w:val="24"/>
        </w:rPr>
      </w:pPr>
      <w:r w:rsidRPr="009A087D">
        <w:rPr>
          <w:b/>
          <w:sz w:val="24"/>
          <w:szCs w:val="24"/>
        </w:rPr>
        <w:t>Junior Cycle</w:t>
      </w:r>
      <w:r>
        <w:rPr>
          <w:sz w:val="24"/>
          <w:szCs w:val="24"/>
        </w:rPr>
        <w:br/>
        <w:t xml:space="preserve">The junior cycle is for students aged 12-15 and consists of three years of education. During this time, students study a range of core subjects such as English, Irish, Maths, Science, History, Geography and Physical Education. They also have the opportunity to choose two or three </w:t>
      </w:r>
      <w:r>
        <w:rPr>
          <w:sz w:val="24"/>
          <w:szCs w:val="24"/>
        </w:rPr>
        <w:lastRenderedPageBreak/>
        <w:t>additional subjects from a range of options, including Business, Home Economics, Music, Art, and Technology.</w:t>
      </w:r>
    </w:p>
    <w:p w:rsidR="0096047C" w:rsidRDefault="009A087D">
      <w:pPr>
        <w:rPr>
          <w:sz w:val="24"/>
          <w:szCs w:val="24"/>
        </w:rPr>
      </w:pPr>
      <w:r w:rsidRPr="009A087D">
        <w:rPr>
          <w:b/>
          <w:sz w:val="24"/>
          <w:szCs w:val="24"/>
        </w:rPr>
        <w:t>Senior Cycle</w:t>
      </w:r>
      <w:r>
        <w:rPr>
          <w:sz w:val="24"/>
          <w:szCs w:val="24"/>
        </w:rPr>
        <w:br/>
        <w:t>The senior cycle is for students aged 15-18 and consists of two years. During this time, students can study either the Leaving Certificate or the Leaving Certificate Applied. The Leaving Certificate is the traditional route in Ireland which includes core subjects and a range of subjects chosen by the students. The Leaving Certificate Applied is a more vocational route and includes a range of subjects such as Work Experience and Applied Maths.</w:t>
      </w:r>
    </w:p>
    <w:p w:rsidR="0096047C" w:rsidRDefault="0096047C">
      <w:pPr>
        <w:rPr>
          <w:sz w:val="24"/>
          <w:szCs w:val="24"/>
        </w:rPr>
      </w:pPr>
    </w:p>
    <w:p w:rsidR="0096047C" w:rsidRDefault="009A087D">
      <w:pPr>
        <w:rPr>
          <w:sz w:val="24"/>
          <w:szCs w:val="24"/>
        </w:rPr>
      </w:pPr>
      <w:r>
        <w:rPr>
          <w:sz w:val="24"/>
          <w:szCs w:val="24"/>
        </w:rPr>
        <w:t xml:space="preserve">In Ireland, secondary education is provided by a mix of public and private schools. The state funds public schools, while tuition fees fund private schools. </w:t>
      </w:r>
    </w:p>
    <w:p w:rsidR="0096047C" w:rsidRDefault="009A087D">
      <w:pPr>
        <w:rPr>
          <w:sz w:val="24"/>
          <w:szCs w:val="24"/>
        </w:rPr>
      </w:pPr>
      <w:r w:rsidRPr="009A087D">
        <w:rPr>
          <w:b/>
          <w:sz w:val="24"/>
          <w:szCs w:val="24"/>
        </w:rPr>
        <w:t>Tertiary Education</w:t>
      </w:r>
      <w:r>
        <w:rPr>
          <w:sz w:val="24"/>
          <w:szCs w:val="24"/>
        </w:rPr>
        <w:br/>
        <w:t>The Irish tertiary education system comprises universities, technology institutes, and private colleges. All of these institutions offer a variety of undergraduate and postgraduate degrees, diplomas and certificate programs.</w:t>
      </w:r>
    </w:p>
    <w:p w:rsidR="0096047C" w:rsidRPr="009A087D" w:rsidRDefault="009A087D">
      <w:pPr>
        <w:rPr>
          <w:b/>
          <w:sz w:val="24"/>
          <w:szCs w:val="24"/>
        </w:rPr>
      </w:pPr>
      <w:r w:rsidRPr="009A087D">
        <w:rPr>
          <w:b/>
          <w:sz w:val="24"/>
          <w:szCs w:val="24"/>
        </w:rPr>
        <w:t>Universities</w:t>
      </w:r>
      <w:r>
        <w:rPr>
          <w:b/>
          <w:sz w:val="24"/>
          <w:szCs w:val="24"/>
        </w:rPr>
        <w:br/>
      </w:r>
      <w:r>
        <w:rPr>
          <w:sz w:val="24"/>
          <w:szCs w:val="24"/>
        </w:rPr>
        <w:t>There are seven universities in Ireland, four of which are publicly funded and three of which are private. These universities are the University College Dublin (UCD), the National University of Ireland (NUI), Trinity College Dublin (TCD), University College Cork (UCC), University of Limerick (UL), Dublin City University (DCU), and Maynooth University (MU). These universities offer a wide range of degree and diploma programs in various disciplines, including arts, business, education, engineering, law, medicine and science.</w:t>
      </w:r>
    </w:p>
    <w:p w:rsidR="0096047C" w:rsidRPr="009A087D" w:rsidRDefault="009A087D">
      <w:pPr>
        <w:rPr>
          <w:b/>
          <w:sz w:val="24"/>
          <w:szCs w:val="24"/>
        </w:rPr>
      </w:pPr>
      <w:r w:rsidRPr="009A087D">
        <w:rPr>
          <w:b/>
          <w:sz w:val="24"/>
          <w:szCs w:val="24"/>
        </w:rPr>
        <w:t xml:space="preserve">Institutes of Technology </w:t>
      </w:r>
      <w:r>
        <w:rPr>
          <w:b/>
          <w:sz w:val="24"/>
          <w:szCs w:val="24"/>
        </w:rPr>
        <w:br/>
      </w:r>
      <w:r>
        <w:rPr>
          <w:sz w:val="24"/>
          <w:szCs w:val="24"/>
        </w:rPr>
        <w:t>The institutes of technology are the second type of tertiary education institution in Ireland. There are 14 institutes of technology located throughout the country, each offering a variety of undergraduate and postgraduate degree, diploma and certificate programs in areas such as engineering, business, computing, science and the creative arts.</w:t>
      </w:r>
    </w:p>
    <w:p w:rsidR="0096047C" w:rsidRDefault="009A087D">
      <w:pPr>
        <w:rPr>
          <w:sz w:val="24"/>
          <w:szCs w:val="24"/>
        </w:rPr>
      </w:pPr>
      <w:r w:rsidRPr="009A087D">
        <w:rPr>
          <w:b/>
          <w:sz w:val="24"/>
          <w:szCs w:val="24"/>
        </w:rPr>
        <w:t>Private Colleges</w:t>
      </w:r>
      <w:r>
        <w:rPr>
          <w:sz w:val="24"/>
          <w:szCs w:val="24"/>
        </w:rPr>
        <w:t xml:space="preserve"> </w:t>
      </w:r>
      <w:r>
        <w:rPr>
          <w:sz w:val="24"/>
          <w:szCs w:val="24"/>
        </w:rPr>
        <w:br/>
        <w:t>The third type of tertiary education institution in Ireland is the private college. These colleges are often owned and managed by religious orders and offer a variety of courses in areas such as business, hospitality, health studies, nursing, and engineering.</w:t>
      </w:r>
    </w:p>
    <w:p w:rsidR="0096047C" w:rsidRPr="009A087D" w:rsidRDefault="009A087D">
      <w:pPr>
        <w:rPr>
          <w:b/>
          <w:sz w:val="24"/>
          <w:szCs w:val="24"/>
        </w:rPr>
      </w:pPr>
      <w:r w:rsidRPr="009A087D">
        <w:rPr>
          <w:b/>
          <w:sz w:val="24"/>
          <w:szCs w:val="24"/>
        </w:rPr>
        <w:t>Specialized Colleges</w:t>
      </w:r>
      <w:r>
        <w:rPr>
          <w:b/>
          <w:sz w:val="24"/>
          <w:szCs w:val="24"/>
        </w:rPr>
        <w:br/>
      </w:r>
      <w:r>
        <w:rPr>
          <w:sz w:val="24"/>
          <w:szCs w:val="24"/>
        </w:rPr>
        <w:t xml:space="preserve">In addition to the three main types of tertiary education institutions, a number of specialized </w:t>
      </w:r>
      <w:r>
        <w:rPr>
          <w:sz w:val="24"/>
          <w:szCs w:val="24"/>
        </w:rPr>
        <w:lastRenderedPageBreak/>
        <w:t>colleges offer courses in specific areas such as hotel management, agriculture and veterinary science. These specialized colleges are often affiliated with universities and institutes of technology.</w:t>
      </w:r>
    </w:p>
    <w:p w:rsidR="0096047C" w:rsidRPr="009A087D" w:rsidRDefault="009A087D">
      <w:pPr>
        <w:rPr>
          <w:b/>
          <w:sz w:val="24"/>
          <w:szCs w:val="24"/>
        </w:rPr>
      </w:pPr>
      <w:r w:rsidRPr="009A087D">
        <w:rPr>
          <w:b/>
          <w:sz w:val="24"/>
          <w:szCs w:val="24"/>
        </w:rPr>
        <w:t>Cost Of Studying In Ireland For International Students</w:t>
      </w:r>
      <w:r>
        <w:rPr>
          <w:b/>
          <w:sz w:val="24"/>
          <w:szCs w:val="24"/>
        </w:rPr>
        <w:br/>
      </w:r>
      <w:r>
        <w:rPr>
          <w:sz w:val="24"/>
          <w:szCs w:val="24"/>
        </w:rPr>
        <w:t>The estimated cost of studying in Ireland for international students is around €10,000 to €20,000 per year, depending on the type of course and institution. This includes tuition fees, accommodation, transportation, food and other miscellaneous expenses.</w:t>
      </w:r>
    </w:p>
    <w:p w:rsidR="0096047C" w:rsidRDefault="0096047C">
      <w:pPr>
        <w:rPr>
          <w:sz w:val="24"/>
          <w:szCs w:val="24"/>
        </w:rPr>
      </w:pPr>
    </w:p>
    <w:p w:rsidR="0096047C" w:rsidRDefault="009A087D">
      <w:pPr>
        <w:rPr>
          <w:sz w:val="24"/>
          <w:szCs w:val="24"/>
        </w:rPr>
      </w:pPr>
      <w:r w:rsidRPr="00F03DF0">
        <w:rPr>
          <w:b/>
          <w:sz w:val="24"/>
          <w:szCs w:val="24"/>
        </w:rPr>
        <w:t>Tuition fees</w:t>
      </w:r>
      <w:r>
        <w:rPr>
          <w:sz w:val="24"/>
          <w:szCs w:val="24"/>
        </w:rPr>
        <w:br/>
        <w:t>Tuition fees in Ireland are generally cheaper than in many other countries. For undergraduate courses, the fee ranges from €7,000 to €20,000 per year, while postgraduate courses cost up to €25,000 per year.</w:t>
      </w:r>
    </w:p>
    <w:p w:rsidR="0096047C" w:rsidRDefault="009A087D">
      <w:pPr>
        <w:rPr>
          <w:sz w:val="24"/>
          <w:szCs w:val="24"/>
        </w:rPr>
      </w:pPr>
      <w:r w:rsidRPr="00F03DF0">
        <w:rPr>
          <w:b/>
          <w:sz w:val="24"/>
          <w:szCs w:val="24"/>
        </w:rPr>
        <w:t>Accommodation</w:t>
      </w:r>
      <w:r>
        <w:rPr>
          <w:sz w:val="24"/>
          <w:szCs w:val="24"/>
        </w:rPr>
        <w:br/>
        <w:t>Accommodation in Ireland can range from €2,000 to €5,500, depending on the type of accommodation chosen. This can include dorms, student residences, flats, or private rental options.</w:t>
      </w:r>
    </w:p>
    <w:p w:rsidR="009A087D" w:rsidRDefault="009A087D">
      <w:pPr>
        <w:rPr>
          <w:sz w:val="24"/>
          <w:szCs w:val="24"/>
        </w:rPr>
      </w:pPr>
      <w:r w:rsidRPr="00F03DF0">
        <w:rPr>
          <w:b/>
          <w:sz w:val="24"/>
          <w:szCs w:val="24"/>
        </w:rPr>
        <w:t>Transportation</w:t>
      </w:r>
      <w:r>
        <w:rPr>
          <w:sz w:val="24"/>
          <w:szCs w:val="24"/>
        </w:rPr>
        <w:br/>
        <w:t>Transportation in Ireland is relatively inexpensive. Depending on the mode of transportation chosen (bus, train, taxi, etc.), the cost can range from €150 to €300 per year.</w:t>
      </w:r>
    </w:p>
    <w:p w:rsidR="0096047C" w:rsidRDefault="009A087D">
      <w:pPr>
        <w:rPr>
          <w:sz w:val="24"/>
          <w:szCs w:val="24"/>
        </w:rPr>
      </w:pPr>
      <w:r w:rsidRPr="00F03DF0">
        <w:rPr>
          <w:b/>
          <w:sz w:val="24"/>
          <w:szCs w:val="24"/>
        </w:rPr>
        <w:t>Food</w:t>
      </w:r>
      <w:r>
        <w:rPr>
          <w:sz w:val="24"/>
          <w:szCs w:val="24"/>
        </w:rPr>
        <w:br/>
        <w:t>Food costs vary depending on the type of food, eating habits and lifestyle. The estimated monthly food cost for international students in Ireland is approximately €150 to €200.</w:t>
      </w:r>
    </w:p>
    <w:p w:rsidR="0096047C" w:rsidRDefault="00F03DF0">
      <w:pPr>
        <w:rPr>
          <w:sz w:val="24"/>
          <w:szCs w:val="24"/>
        </w:rPr>
      </w:pPr>
      <w:r w:rsidRPr="00F03DF0">
        <w:rPr>
          <w:b/>
          <w:sz w:val="24"/>
          <w:szCs w:val="24"/>
        </w:rPr>
        <w:t>Miscellaneous Expenses</w:t>
      </w:r>
      <w:r>
        <w:rPr>
          <w:sz w:val="24"/>
          <w:szCs w:val="24"/>
        </w:rPr>
        <w:br/>
      </w:r>
      <w:r w:rsidR="009A087D">
        <w:rPr>
          <w:sz w:val="24"/>
          <w:szCs w:val="24"/>
        </w:rPr>
        <w:t>Miscellaneous expenses such as textbooks, student fees, and other living expenses can add up to €1,000 to €2,000 per year.</w:t>
      </w:r>
    </w:p>
    <w:p w:rsidR="0096047C" w:rsidRDefault="009A087D">
      <w:pPr>
        <w:rPr>
          <w:sz w:val="24"/>
          <w:szCs w:val="24"/>
        </w:rPr>
      </w:pPr>
      <w:r>
        <w:rPr>
          <w:sz w:val="24"/>
          <w:szCs w:val="24"/>
        </w:rPr>
        <w:t>Overall, the cost of studying in Ireland for international students is relatively affordable compared to other countries. With proper planning and budgeting, students can manage their expenses and make their stay in Ireland comfortable and enjoyable.</w:t>
      </w:r>
    </w:p>
    <w:p w:rsidR="0096047C" w:rsidRDefault="0096047C">
      <w:pPr>
        <w:rPr>
          <w:sz w:val="24"/>
          <w:szCs w:val="24"/>
        </w:rPr>
      </w:pPr>
    </w:p>
    <w:p w:rsidR="0096047C" w:rsidRDefault="00F03DF0">
      <w:pPr>
        <w:rPr>
          <w:b/>
          <w:bCs/>
          <w:sz w:val="24"/>
          <w:szCs w:val="24"/>
        </w:rPr>
      </w:pPr>
      <w:r>
        <w:rPr>
          <w:b/>
          <w:bCs/>
          <w:sz w:val="24"/>
          <w:szCs w:val="24"/>
        </w:rPr>
        <w:t>Requirements For Studying In Ireland</w:t>
      </w:r>
    </w:p>
    <w:p w:rsidR="0096047C" w:rsidRDefault="009A087D">
      <w:pPr>
        <w:rPr>
          <w:sz w:val="24"/>
          <w:szCs w:val="24"/>
        </w:rPr>
      </w:pPr>
      <w:r>
        <w:rPr>
          <w:sz w:val="24"/>
          <w:szCs w:val="24"/>
        </w:rPr>
        <w:t>There are several requirements you must meet to be eligible to study in Ireland.</w:t>
      </w:r>
      <w:r w:rsidR="00F03DF0">
        <w:rPr>
          <w:sz w:val="24"/>
          <w:szCs w:val="24"/>
        </w:rPr>
        <w:t xml:space="preserve"> Here are the basic document you need to get ready before proceeding can commence.</w:t>
      </w:r>
    </w:p>
    <w:p w:rsidR="0096047C" w:rsidRDefault="00F03DF0">
      <w:pPr>
        <w:rPr>
          <w:sz w:val="24"/>
          <w:szCs w:val="24"/>
        </w:rPr>
      </w:pPr>
      <w:r w:rsidRPr="00F03DF0">
        <w:rPr>
          <w:b/>
          <w:sz w:val="24"/>
          <w:szCs w:val="24"/>
        </w:rPr>
        <w:lastRenderedPageBreak/>
        <w:t>1</w:t>
      </w:r>
      <w:r w:rsidR="009A087D" w:rsidRPr="00F03DF0">
        <w:rPr>
          <w:b/>
          <w:sz w:val="24"/>
          <w:szCs w:val="24"/>
        </w:rPr>
        <w:t>. Proof of academic qualifications</w:t>
      </w:r>
      <w:r>
        <w:rPr>
          <w:sz w:val="24"/>
          <w:szCs w:val="24"/>
        </w:rPr>
        <w:br/>
      </w:r>
      <w:r w:rsidR="009A087D">
        <w:rPr>
          <w:sz w:val="24"/>
          <w:szCs w:val="24"/>
        </w:rPr>
        <w:t>You must provide proof of your academic qualifications to study in Ireland. This includes copies of official transcripts, diplomas, and other documents related to your academic achievements.</w:t>
      </w:r>
    </w:p>
    <w:p w:rsidR="0096047C" w:rsidRPr="00F03DF0" w:rsidRDefault="00F03DF0">
      <w:pPr>
        <w:rPr>
          <w:b/>
          <w:sz w:val="24"/>
          <w:szCs w:val="24"/>
        </w:rPr>
      </w:pPr>
      <w:r>
        <w:rPr>
          <w:b/>
          <w:sz w:val="24"/>
          <w:szCs w:val="24"/>
        </w:rPr>
        <w:t>2</w:t>
      </w:r>
      <w:r w:rsidRPr="00F03DF0">
        <w:rPr>
          <w:b/>
          <w:sz w:val="24"/>
          <w:szCs w:val="24"/>
        </w:rPr>
        <w:t>. English Language Requirements</w:t>
      </w:r>
      <w:r>
        <w:rPr>
          <w:b/>
          <w:sz w:val="24"/>
          <w:szCs w:val="24"/>
        </w:rPr>
        <w:br/>
      </w:r>
      <w:r w:rsidR="009A087D">
        <w:rPr>
          <w:sz w:val="24"/>
          <w:szCs w:val="24"/>
        </w:rPr>
        <w:t>You must demonstrate proficiency in English. Depending on the program, you may need to take an English proficiency test such as the IELTS or the TOEFL.</w:t>
      </w:r>
    </w:p>
    <w:p w:rsidR="0096047C" w:rsidRDefault="00F03DF0">
      <w:pPr>
        <w:rPr>
          <w:sz w:val="24"/>
          <w:szCs w:val="24"/>
        </w:rPr>
      </w:pPr>
      <w:r>
        <w:rPr>
          <w:b/>
          <w:sz w:val="24"/>
          <w:szCs w:val="24"/>
        </w:rPr>
        <w:t>3</w:t>
      </w:r>
      <w:r w:rsidR="009A087D" w:rsidRPr="00F03DF0">
        <w:rPr>
          <w:b/>
          <w:sz w:val="24"/>
          <w:szCs w:val="24"/>
        </w:rPr>
        <w:t xml:space="preserve">. Health </w:t>
      </w:r>
      <w:r w:rsidRPr="00F03DF0">
        <w:rPr>
          <w:b/>
          <w:sz w:val="24"/>
          <w:szCs w:val="24"/>
        </w:rPr>
        <w:t>Insurance</w:t>
      </w:r>
      <w:r>
        <w:rPr>
          <w:sz w:val="24"/>
          <w:szCs w:val="24"/>
        </w:rPr>
        <w:br/>
      </w:r>
      <w:r w:rsidR="009A087D">
        <w:rPr>
          <w:sz w:val="24"/>
          <w:szCs w:val="24"/>
        </w:rPr>
        <w:t>All students must have valid health insurance while studying in Ireland. Your school can provide this, or you can purchase private health insurance.</w:t>
      </w:r>
    </w:p>
    <w:p w:rsidR="00F03DF0" w:rsidRPr="00F03DF0" w:rsidRDefault="00F03DF0">
      <w:pPr>
        <w:rPr>
          <w:b/>
          <w:sz w:val="24"/>
          <w:szCs w:val="24"/>
        </w:rPr>
      </w:pPr>
      <w:r w:rsidRPr="00F03DF0">
        <w:rPr>
          <w:b/>
          <w:sz w:val="24"/>
          <w:szCs w:val="24"/>
        </w:rPr>
        <w:t>4. Accommodation</w:t>
      </w:r>
      <w:r>
        <w:rPr>
          <w:b/>
          <w:sz w:val="24"/>
          <w:szCs w:val="24"/>
        </w:rPr>
        <w:br/>
      </w:r>
      <w:r>
        <w:rPr>
          <w:sz w:val="24"/>
          <w:szCs w:val="24"/>
        </w:rPr>
        <w:t>You must also provide proof of accommodation in Ireland. This can be provided by the university or through private sources.</w:t>
      </w:r>
    </w:p>
    <w:p w:rsidR="0096047C" w:rsidRPr="00F03DF0" w:rsidRDefault="009A087D">
      <w:pPr>
        <w:rPr>
          <w:b/>
          <w:sz w:val="24"/>
          <w:szCs w:val="24"/>
        </w:rPr>
      </w:pPr>
      <w:r w:rsidRPr="00F03DF0">
        <w:rPr>
          <w:b/>
          <w:sz w:val="24"/>
          <w:szCs w:val="24"/>
        </w:rPr>
        <w:t>5. Tuition fees</w:t>
      </w:r>
      <w:r w:rsidR="00F03DF0">
        <w:rPr>
          <w:b/>
          <w:sz w:val="24"/>
          <w:szCs w:val="24"/>
        </w:rPr>
        <w:br/>
      </w:r>
      <w:r>
        <w:rPr>
          <w:sz w:val="24"/>
          <w:szCs w:val="24"/>
        </w:rPr>
        <w:t>All students must pay tuition fees in order to study in Ireland. The fees vary depending on the program and university you are applying to.</w:t>
      </w:r>
    </w:p>
    <w:p w:rsidR="0096047C" w:rsidRDefault="00F03DF0">
      <w:pPr>
        <w:rPr>
          <w:sz w:val="24"/>
          <w:szCs w:val="24"/>
        </w:rPr>
      </w:pPr>
      <w:r w:rsidRPr="00F03DF0">
        <w:rPr>
          <w:b/>
          <w:sz w:val="24"/>
          <w:szCs w:val="24"/>
        </w:rPr>
        <w:t>6. Visa:</w:t>
      </w:r>
      <w:r>
        <w:rPr>
          <w:sz w:val="24"/>
          <w:szCs w:val="24"/>
        </w:rPr>
        <w:t xml:space="preserve"> </w:t>
      </w:r>
      <w:r>
        <w:rPr>
          <w:sz w:val="24"/>
          <w:szCs w:val="24"/>
        </w:rPr>
        <w:br/>
        <w:t>Depending on your nationality, you may need to obtain a visa to study in Ireland. EU/EEA citizens are not required to obtain a visa, while non-EU/EEA citizens must obtain a student visa. All applicants must have a valid passport and provide proof of financial means to cover their living expenses while in Ireland.</w:t>
      </w:r>
    </w:p>
    <w:p w:rsidR="0096047C" w:rsidRPr="00F03DF0" w:rsidRDefault="009A087D">
      <w:pPr>
        <w:rPr>
          <w:b/>
          <w:bCs/>
          <w:sz w:val="24"/>
          <w:szCs w:val="24"/>
        </w:rPr>
      </w:pPr>
      <w:r>
        <w:rPr>
          <w:b/>
          <w:bCs/>
          <w:sz w:val="24"/>
          <w:szCs w:val="24"/>
        </w:rPr>
        <w:t>Conclusion</w:t>
      </w:r>
      <w:r w:rsidR="00F03DF0">
        <w:rPr>
          <w:b/>
          <w:bCs/>
          <w:sz w:val="24"/>
          <w:szCs w:val="24"/>
        </w:rPr>
        <w:br/>
      </w:r>
      <w:r>
        <w:rPr>
          <w:sz w:val="24"/>
          <w:szCs w:val="24"/>
        </w:rPr>
        <w:t>The Ireland education system focuses on providing students with a broad range of quality educational opportunities, from early childhood education to third-level education. With a highly qualified and experienced teaching staff, a modern curriculum and support services, the Ireland education system provide an excellent foundation for students to reach their potential. In addition, Ireland's commitment to education ensures that students are well-prepared to face future challenges.</w:t>
      </w:r>
    </w:p>
    <w:p w:rsidR="0096047C" w:rsidRDefault="0096047C">
      <w:pPr>
        <w:rPr>
          <w:sz w:val="24"/>
          <w:szCs w:val="24"/>
        </w:rPr>
      </w:pPr>
    </w:p>
    <w:p w:rsidR="0096047C" w:rsidRDefault="0096047C">
      <w:pPr>
        <w:rPr>
          <w:sz w:val="24"/>
          <w:szCs w:val="24"/>
        </w:rPr>
      </w:pPr>
    </w:p>
    <w:p w:rsidR="0096047C" w:rsidRDefault="0096047C">
      <w:pPr>
        <w:rPr>
          <w:b/>
          <w:bCs/>
          <w:sz w:val="24"/>
          <w:szCs w:val="24"/>
        </w:rPr>
      </w:pPr>
    </w:p>
    <w:p w:rsidR="0096047C" w:rsidRDefault="009A087D">
      <w:pPr>
        <w:rPr>
          <w:b/>
          <w:bCs/>
          <w:sz w:val="24"/>
          <w:szCs w:val="24"/>
        </w:rPr>
      </w:pPr>
      <w:r>
        <w:rPr>
          <w:b/>
          <w:bCs/>
          <w:sz w:val="24"/>
          <w:szCs w:val="24"/>
        </w:rPr>
        <w:t>Here are some quick facts about Ireland?</w:t>
      </w:r>
    </w:p>
    <w:p w:rsidR="0096047C" w:rsidRDefault="009A087D">
      <w:pPr>
        <w:rPr>
          <w:b/>
          <w:bCs/>
          <w:sz w:val="24"/>
          <w:szCs w:val="24"/>
        </w:rPr>
      </w:pPr>
      <w:r>
        <w:rPr>
          <w:b/>
          <w:bCs/>
          <w:sz w:val="24"/>
          <w:szCs w:val="24"/>
        </w:rPr>
        <w:t xml:space="preserve">Understanding Your Options </w:t>
      </w:r>
    </w:p>
    <w:p w:rsidR="0096047C" w:rsidRDefault="009A087D">
      <w:pPr>
        <w:rPr>
          <w:b/>
          <w:bCs/>
          <w:sz w:val="24"/>
          <w:szCs w:val="24"/>
        </w:rPr>
      </w:pPr>
      <w:r>
        <w:rPr>
          <w:b/>
          <w:bCs/>
          <w:sz w:val="24"/>
          <w:szCs w:val="24"/>
        </w:rPr>
        <w:lastRenderedPageBreak/>
        <w:t>✓ Australia</w:t>
      </w:r>
    </w:p>
    <w:p w:rsidR="0096047C" w:rsidRDefault="00EE1F3B">
      <w:pPr>
        <w:rPr>
          <w:b/>
          <w:bCs/>
          <w:sz w:val="24"/>
          <w:szCs w:val="24"/>
        </w:rPr>
      </w:pPr>
      <w:r>
        <w:rPr>
          <w:b/>
          <w:bCs/>
          <w:sz w:val="24"/>
          <w:szCs w:val="24"/>
        </w:rPr>
        <w:t>WHY AUSTRALIA?</w:t>
      </w:r>
    </w:p>
    <w:p w:rsidR="0096047C" w:rsidRDefault="00EE1F3B">
      <w:pPr>
        <w:rPr>
          <w:b/>
          <w:bCs/>
          <w:sz w:val="24"/>
          <w:szCs w:val="24"/>
        </w:rPr>
      </w:pPr>
      <w:r>
        <w:rPr>
          <w:b/>
          <w:bCs/>
          <w:sz w:val="24"/>
          <w:szCs w:val="24"/>
        </w:rPr>
        <w:t>AUSTRALIA SYSTEM OF EDUCATION?</w:t>
      </w:r>
    </w:p>
    <w:p w:rsidR="0096047C" w:rsidRDefault="00EE1F3B">
      <w:pPr>
        <w:rPr>
          <w:b/>
          <w:bCs/>
          <w:sz w:val="24"/>
          <w:szCs w:val="24"/>
        </w:rPr>
      </w:pPr>
      <w:r>
        <w:rPr>
          <w:b/>
          <w:bCs/>
          <w:sz w:val="24"/>
          <w:szCs w:val="24"/>
        </w:rPr>
        <w:t>HERE ARE SOME QUICK FACTS ABOUT AUSTRALIA?</w:t>
      </w:r>
    </w:p>
    <w:p w:rsidR="0096047C" w:rsidRDefault="00EE1F3B">
      <w:pPr>
        <w:rPr>
          <w:b/>
          <w:bCs/>
          <w:sz w:val="24"/>
          <w:szCs w:val="24"/>
        </w:rPr>
      </w:pPr>
      <w:r>
        <w:rPr>
          <w:b/>
          <w:bCs/>
          <w:sz w:val="24"/>
          <w:szCs w:val="24"/>
        </w:rPr>
        <w:t xml:space="preserve">UNDERSTANDING YOUR OPTIONS </w:t>
      </w:r>
    </w:p>
    <w:p w:rsidR="0096047C" w:rsidRDefault="0096047C">
      <w:pPr>
        <w:rPr>
          <w:b/>
          <w:bCs/>
          <w:sz w:val="24"/>
          <w:szCs w:val="24"/>
        </w:rPr>
      </w:pPr>
    </w:p>
    <w:p w:rsidR="0096047C" w:rsidRDefault="009A087D">
      <w:pPr>
        <w:rPr>
          <w:b/>
          <w:bCs/>
          <w:sz w:val="24"/>
          <w:szCs w:val="24"/>
        </w:rPr>
      </w:pPr>
      <w:r>
        <w:rPr>
          <w:b/>
          <w:bCs/>
          <w:sz w:val="24"/>
          <w:szCs w:val="24"/>
        </w:rPr>
        <w:t>✓ France</w:t>
      </w:r>
    </w:p>
    <w:p w:rsidR="0096047C" w:rsidRDefault="00EE1F3B">
      <w:pPr>
        <w:rPr>
          <w:b/>
          <w:bCs/>
          <w:sz w:val="24"/>
          <w:szCs w:val="24"/>
        </w:rPr>
      </w:pPr>
      <w:r>
        <w:rPr>
          <w:b/>
          <w:bCs/>
          <w:sz w:val="24"/>
          <w:szCs w:val="24"/>
        </w:rPr>
        <w:t>WHY FRANCE?</w:t>
      </w:r>
    </w:p>
    <w:p w:rsidR="0096047C" w:rsidRDefault="009A087D">
      <w:pPr>
        <w:rPr>
          <w:sz w:val="24"/>
          <w:szCs w:val="24"/>
        </w:rPr>
      </w:pPr>
      <w:r>
        <w:rPr>
          <w:sz w:val="24"/>
          <w:szCs w:val="24"/>
        </w:rPr>
        <w:t>France is one of the modern countries in the world and is the fourth most popular destination for international students. France is projected to become the world's seventh-largest economy by 2022 and the country’s economy is led by tourism, manufacturing, and pharmaceuticals. The French government has privatized many large companies partially or fully but maintains an evident presence in power, public transport, and defense. World-class infrastructure and communications, an innovative business community, and a modern regulatory system help France to earn high marks for business freedom.</w:t>
      </w:r>
    </w:p>
    <w:p w:rsidR="0096047C" w:rsidRDefault="009A087D">
      <w:pPr>
        <w:rPr>
          <w:sz w:val="24"/>
          <w:szCs w:val="24"/>
        </w:rPr>
      </w:pPr>
      <w:r>
        <w:rPr>
          <w:sz w:val="24"/>
          <w:szCs w:val="24"/>
        </w:rPr>
        <w:t>What's so famous in France? Wine and Cheese of course, the Eiffel tower. France is the largest country in the EU and takes pride in some of the commonly used inventions like the hot air balloon, hair dryer, tin cans and camouflage.</w:t>
      </w:r>
    </w:p>
    <w:p w:rsidR="0096047C" w:rsidRDefault="009A087D">
      <w:pPr>
        <w:rPr>
          <w:sz w:val="24"/>
          <w:szCs w:val="24"/>
        </w:rPr>
      </w:pPr>
      <w:r>
        <w:rPr>
          <w:sz w:val="24"/>
          <w:szCs w:val="24"/>
        </w:rPr>
        <w:t>Among its major advantages are the high quality of education, the remarkably low tuition fees, and the enjoyable French way of life. The French higher education system is one of the best in Europe, and the world. Dozens of French universities are regularly placed high in international university rankings. France is the most popular non-English-speaking country and welcomes 2.5 million students with more than 12% of them from abroad. France has more Nobel Prize winners in Literature than any other country</w:t>
      </w:r>
    </w:p>
    <w:p w:rsidR="0096047C" w:rsidRPr="00EE1F3B" w:rsidRDefault="00EE1F3B">
      <w:pPr>
        <w:rPr>
          <w:b/>
          <w:bCs/>
          <w:sz w:val="24"/>
          <w:szCs w:val="24"/>
        </w:rPr>
      </w:pPr>
      <w:r>
        <w:rPr>
          <w:b/>
          <w:bCs/>
          <w:sz w:val="24"/>
          <w:szCs w:val="24"/>
        </w:rPr>
        <w:t>FRANCE SYSTEM OF EDUCATION</w:t>
      </w:r>
      <w:r>
        <w:rPr>
          <w:b/>
          <w:bCs/>
          <w:sz w:val="24"/>
          <w:szCs w:val="24"/>
        </w:rPr>
        <w:br/>
      </w:r>
      <w:r w:rsidR="009A087D">
        <w:rPr>
          <w:sz w:val="24"/>
          <w:szCs w:val="24"/>
        </w:rPr>
        <w:t>French Education system has a strong influence on the Central state in terms of planning as well as funding. Higher education in France is regulated by the Department for National Education. Primary education in France from age three for about twenty years.</w:t>
      </w:r>
    </w:p>
    <w:p w:rsidR="0096047C" w:rsidRDefault="009A087D">
      <w:pPr>
        <w:rPr>
          <w:sz w:val="24"/>
          <w:szCs w:val="24"/>
        </w:rPr>
      </w:pPr>
      <w:r>
        <w:rPr>
          <w:sz w:val="24"/>
          <w:szCs w:val="24"/>
        </w:rPr>
        <w:t xml:space="preserve">Education framework defined by the Parliament, states the fundamental principles of education. The State defines the details of curricula at all education levels, funds the public institutions. France has a long tradition of pre-primary education for children from three to six, and later all </w:t>
      </w:r>
      <w:r>
        <w:rPr>
          <w:sz w:val="24"/>
          <w:szCs w:val="24"/>
        </w:rPr>
        <w:lastRenderedPageBreak/>
        <w:t>pupils are taught the same subjects until the age of 15 within a "collège unique" (ISCED 2). So after school education at age 15 and student pick a specialisation either a general, technological or vocational lycées. Secondary education ends after 3 years of the State-issued baccalauréat diploma (general, technological or vocational) which makes them eligible to enroll at university.</w:t>
      </w:r>
    </w:p>
    <w:p w:rsidR="0096047C" w:rsidRDefault="0096047C">
      <w:pPr>
        <w:rPr>
          <w:sz w:val="24"/>
          <w:szCs w:val="24"/>
        </w:rPr>
      </w:pPr>
    </w:p>
    <w:p w:rsidR="0096047C" w:rsidRDefault="009A087D">
      <w:pPr>
        <w:rPr>
          <w:sz w:val="24"/>
          <w:szCs w:val="24"/>
        </w:rPr>
      </w:pPr>
      <w:r>
        <w:rPr>
          <w:sz w:val="24"/>
          <w:szCs w:val="24"/>
        </w:rPr>
        <w:t>Higher education is offered in public institutions, University institutes of technology, Grandes Écoles (Elite Schools). Post-secondary non-tertiary education is marginal in France: the only two diplomas of ISCED 4 that the French education system provides combined amounted to less than 10,000 graduates in 2014.</w:t>
      </w:r>
    </w:p>
    <w:p w:rsidR="0096047C" w:rsidRPr="00983C28" w:rsidRDefault="009A087D">
      <w:pPr>
        <w:rPr>
          <w:b/>
          <w:bCs/>
          <w:sz w:val="24"/>
          <w:szCs w:val="24"/>
        </w:rPr>
      </w:pPr>
      <w:r>
        <w:rPr>
          <w:b/>
          <w:bCs/>
          <w:sz w:val="24"/>
          <w:szCs w:val="24"/>
        </w:rPr>
        <w:t>Do I need to Speak French to Study in France?</w:t>
      </w:r>
      <w:r w:rsidR="00983C28">
        <w:rPr>
          <w:b/>
          <w:bCs/>
          <w:sz w:val="24"/>
          <w:szCs w:val="24"/>
        </w:rPr>
        <w:br/>
      </w:r>
      <w:r>
        <w:rPr>
          <w:sz w:val="24"/>
          <w:szCs w:val="24"/>
        </w:rPr>
        <w:t>French is not mandatory for students taking up Bachelors in France. Students are suggested to learn the language for practical reasons and to manage daily activities since French is the most commonly spoken language. Other wise, courses are offered in English and courses given by Universities to Study in France in English Bachelor is a welcoming option for students. Unlike many countries, there is no proof or no mandatory requirement to know French if you have to study a Bachelors or Masters. Every year, 10,000+ students go to France from all over the world f</w:t>
      </w:r>
      <w:r w:rsidR="00983C28">
        <w:rPr>
          <w:sz w:val="24"/>
          <w:szCs w:val="24"/>
        </w:rPr>
        <w:t>or in France in English Masters.</w:t>
      </w:r>
    </w:p>
    <w:p w:rsidR="0096047C" w:rsidRPr="00983C28" w:rsidRDefault="00EE1F3B">
      <w:pPr>
        <w:rPr>
          <w:b/>
          <w:bCs/>
          <w:sz w:val="24"/>
          <w:szCs w:val="24"/>
        </w:rPr>
      </w:pPr>
      <w:r>
        <w:rPr>
          <w:b/>
          <w:bCs/>
          <w:sz w:val="24"/>
          <w:szCs w:val="24"/>
        </w:rPr>
        <w:t xml:space="preserve">Study In France Without </w:t>
      </w:r>
      <w:r w:rsidR="009A087D">
        <w:rPr>
          <w:b/>
          <w:bCs/>
          <w:sz w:val="24"/>
          <w:szCs w:val="24"/>
        </w:rPr>
        <w:t>IELTS</w:t>
      </w:r>
      <w:r w:rsidR="00983C28">
        <w:rPr>
          <w:b/>
          <w:bCs/>
          <w:sz w:val="24"/>
          <w:szCs w:val="24"/>
        </w:rPr>
        <w:br/>
      </w:r>
      <w:r w:rsidR="009A087D">
        <w:rPr>
          <w:sz w:val="24"/>
          <w:szCs w:val="24"/>
        </w:rPr>
        <w:t>Another striking feature about studying in France is that you can apply without IELTS. Most universities do not ask for any proof of language proficiency while some require a medium of Instruction letter or a document that confirms about your medium of study during school or college. One of the main reasons for international students to Study in France without IELTS is to avoid all the hassle of preparing for the exam, presenting and getting required scores. To use this opportunity and study in France without IELTS, you can call us right away and we will reach out to you for a detailed discussion.</w:t>
      </w:r>
    </w:p>
    <w:p w:rsidR="0096047C" w:rsidRDefault="00EE1F3B">
      <w:pPr>
        <w:rPr>
          <w:b/>
          <w:bCs/>
          <w:sz w:val="24"/>
          <w:szCs w:val="24"/>
        </w:rPr>
      </w:pPr>
      <w:r>
        <w:rPr>
          <w:b/>
          <w:bCs/>
          <w:sz w:val="24"/>
          <w:szCs w:val="24"/>
        </w:rPr>
        <w:t>HERE ARE SOME QUICK FACTS ABOUT FRANCE?</w:t>
      </w:r>
    </w:p>
    <w:p w:rsidR="0096047C" w:rsidRDefault="009A087D">
      <w:pPr>
        <w:pStyle w:val="ListParagraph"/>
        <w:numPr>
          <w:ilvl w:val="0"/>
          <w:numId w:val="15"/>
        </w:numPr>
        <w:rPr>
          <w:sz w:val="24"/>
          <w:szCs w:val="24"/>
        </w:rPr>
      </w:pPr>
      <w:r>
        <w:rPr>
          <w:sz w:val="24"/>
          <w:szCs w:val="24"/>
        </w:rPr>
        <w:t>France is a world-leader with a strong economy</w:t>
      </w:r>
    </w:p>
    <w:p w:rsidR="0096047C" w:rsidRDefault="009A087D">
      <w:pPr>
        <w:pStyle w:val="ListParagraph"/>
        <w:numPr>
          <w:ilvl w:val="0"/>
          <w:numId w:val="15"/>
        </w:numPr>
        <w:rPr>
          <w:sz w:val="24"/>
          <w:szCs w:val="24"/>
        </w:rPr>
      </w:pPr>
      <w:r>
        <w:rPr>
          <w:sz w:val="24"/>
          <w:szCs w:val="24"/>
        </w:rPr>
        <w:t>France is home to leading international corporations: Airbus, Total, Orange, LVMH, L’Oréal, Danone</w:t>
      </w:r>
    </w:p>
    <w:p w:rsidR="0096047C" w:rsidRDefault="009A087D">
      <w:pPr>
        <w:pStyle w:val="ListParagraph"/>
        <w:numPr>
          <w:ilvl w:val="0"/>
          <w:numId w:val="15"/>
        </w:numPr>
        <w:rPr>
          <w:sz w:val="24"/>
          <w:szCs w:val="24"/>
        </w:rPr>
      </w:pPr>
      <w:r>
        <w:rPr>
          <w:sz w:val="24"/>
          <w:szCs w:val="24"/>
        </w:rPr>
        <w:t>Welcoming place for Young talent in innovation and entrepreneurship sectors</w:t>
      </w:r>
    </w:p>
    <w:p w:rsidR="0096047C" w:rsidRDefault="009A087D">
      <w:pPr>
        <w:pStyle w:val="ListParagraph"/>
        <w:numPr>
          <w:ilvl w:val="0"/>
          <w:numId w:val="15"/>
        </w:numPr>
        <w:rPr>
          <w:sz w:val="24"/>
          <w:szCs w:val="24"/>
        </w:rPr>
      </w:pPr>
      <w:r>
        <w:rPr>
          <w:sz w:val="24"/>
          <w:szCs w:val="24"/>
        </w:rPr>
        <w:t>Paris is among the Top 10 Student friendly cities</w:t>
      </w:r>
    </w:p>
    <w:p w:rsidR="0096047C" w:rsidRDefault="009A087D">
      <w:pPr>
        <w:pStyle w:val="ListParagraph"/>
        <w:numPr>
          <w:ilvl w:val="0"/>
          <w:numId w:val="15"/>
        </w:numPr>
        <w:rPr>
          <w:sz w:val="24"/>
          <w:szCs w:val="24"/>
        </w:rPr>
      </w:pPr>
      <w:r>
        <w:rPr>
          <w:sz w:val="24"/>
          <w:szCs w:val="24"/>
        </w:rPr>
        <w:t>Economical tuition fee in France starting at 5000 EUR</w:t>
      </w:r>
    </w:p>
    <w:p w:rsidR="0096047C" w:rsidRDefault="009A087D">
      <w:pPr>
        <w:pStyle w:val="ListParagraph"/>
        <w:numPr>
          <w:ilvl w:val="0"/>
          <w:numId w:val="15"/>
        </w:numPr>
        <w:rPr>
          <w:sz w:val="24"/>
          <w:szCs w:val="24"/>
        </w:rPr>
      </w:pPr>
      <w:r>
        <w:rPr>
          <w:sz w:val="24"/>
          <w:szCs w:val="24"/>
        </w:rPr>
        <w:t>High Quality education adapted to students needs</w:t>
      </w:r>
    </w:p>
    <w:p w:rsidR="0096047C" w:rsidRDefault="009A087D">
      <w:pPr>
        <w:pStyle w:val="ListParagraph"/>
        <w:numPr>
          <w:ilvl w:val="0"/>
          <w:numId w:val="15"/>
        </w:numPr>
        <w:rPr>
          <w:sz w:val="24"/>
          <w:szCs w:val="24"/>
        </w:rPr>
      </w:pPr>
      <w:r>
        <w:rPr>
          <w:sz w:val="24"/>
          <w:szCs w:val="24"/>
        </w:rPr>
        <w:t>Outstanding research and development opportunities</w:t>
      </w:r>
    </w:p>
    <w:p w:rsidR="0096047C" w:rsidRDefault="009A087D">
      <w:pPr>
        <w:pStyle w:val="ListParagraph"/>
        <w:numPr>
          <w:ilvl w:val="0"/>
          <w:numId w:val="15"/>
        </w:numPr>
        <w:rPr>
          <w:sz w:val="24"/>
          <w:szCs w:val="24"/>
        </w:rPr>
      </w:pPr>
      <w:r>
        <w:rPr>
          <w:sz w:val="24"/>
          <w:szCs w:val="24"/>
        </w:rPr>
        <w:lastRenderedPageBreak/>
        <w:t>1500+ English taught programmes</w:t>
      </w:r>
    </w:p>
    <w:p w:rsidR="0096047C" w:rsidRDefault="009A087D">
      <w:pPr>
        <w:pStyle w:val="ListParagraph"/>
        <w:numPr>
          <w:ilvl w:val="0"/>
          <w:numId w:val="15"/>
        </w:numPr>
        <w:rPr>
          <w:sz w:val="24"/>
          <w:szCs w:val="24"/>
        </w:rPr>
      </w:pPr>
      <w:r>
        <w:rPr>
          <w:sz w:val="24"/>
          <w:szCs w:val="24"/>
        </w:rPr>
        <w:t>France is an appealing destination for students worldwide</w:t>
      </w:r>
    </w:p>
    <w:p w:rsidR="0096047C" w:rsidRDefault="009A087D">
      <w:pPr>
        <w:pStyle w:val="ListParagraph"/>
        <w:numPr>
          <w:ilvl w:val="0"/>
          <w:numId w:val="15"/>
        </w:numPr>
        <w:rPr>
          <w:sz w:val="24"/>
          <w:szCs w:val="24"/>
        </w:rPr>
      </w:pPr>
      <w:r>
        <w:rPr>
          <w:sz w:val="24"/>
          <w:szCs w:val="24"/>
        </w:rPr>
        <w:t>9 out of 10 international students recommend France as a study destination (Baromètre Campus France, 2013)</w:t>
      </w:r>
    </w:p>
    <w:p w:rsidR="0096047C" w:rsidRDefault="00EE1F3B">
      <w:pPr>
        <w:rPr>
          <w:b/>
          <w:bCs/>
          <w:sz w:val="24"/>
          <w:szCs w:val="24"/>
        </w:rPr>
      </w:pPr>
      <w:r>
        <w:rPr>
          <w:b/>
          <w:bCs/>
          <w:sz w:val="24"/>
          <w:szCs w:val="24"/>
        </w:rPr>
        <w:t xml:space="preserve">UNDERSTANDING YOUR OPTIONS </w:t>
      </w:r>
    </w:p>
    <w:p w:rsidR="0096047C" w:rsidRDefault="009A087D">
      <w:pPr>
        <w:pStyle w:val="ListParagraph"/>
        <w:rPr>
          <w:b/>
          <w:bCs/>
          <w:sz w:val="24"/>
          <w:szCs w:val="24"/>
        </w:rPr>
      </w:pPr>
      <w:r>
        <w:rPr>
          <w:b/>
          <w:bCs/>
          <w:sz w:val="24"/>
          <w:szCs w:val="24"/>
        </w:rPr>
        <w:t>Degrees and Courses in France</w:t>
      </w:r>
    </w:p>
    <w:p w:rsidR="0096047C" w:rsidRDefault="009A087D">
      <w:pPr>
        <w:pStyle w:val="ListParagraph"/>
        <w:numPr>
          <w:ilvl w:val="0"/>
          <w:numId w:val="16"/>
        </w:numPr>
        <w:rPr>
          <w:sz w:val="24"/>
          <w:szCs w:val="24"/>
        </w:rPr>
      </w:pPr>
      <w:r>
        <w:rPr>
          <w:sz w:val="24"/>
          <w:szCs w:val="24"/>
        </w:rPr>
        <w:t>The Baccalauréat Program : The academic stream is offered in three concentrations literary (L), economic and social sciences (ES), and scientific (S) and students learn math, science (life and earth sciences or engineering sciences), physics and chemistry, philosophy, languages, civics, social science, and physical education during their final year of study. The technology stream is among the best programs to study in France with concentrations in industrial science and technology, laboratory sciences, health sciences, hotel and tourism, management, music and dance, and environmental science. The vocational stream has concentrations in many different specialties, including sales, accounting, automotive mechanics, and graphic design. It prepares students to enter the job market, but also provides access to higher education.</w:t>
      </w:r>
    </w:p>
    <w:p w:rsidR="0096047C" w:rsidRDefault="009A087D">
      <w:pPr>
        <w:pStyle w:val="ListParagraph"/>
        <w:numPr>
          <w:ilvl w:val="0"/>
          <w:numId w:val="16"/>
        </w:numPr>
        <w:rPr>
          <w:sz w:val="24"/>
          <w:szCs w:val="24"/>
        </w:rPr>
      </w:pPr>
      <w:r>
        <w:rPr>
          <w:sz w:val="24"/>
          <w:szCs w:val="24"/>
        </w:rPr>
        <w:t>Brevet de Technicien Supérieur (BTS) or the Higher Technician’s Certificate : The BTS is a two-year technical degree awarded by the Ministry of Education. Those who have earned a BTS can proceed into the workforce, or use it for access to further study in Bachelors programs in engineering or business.</w:t>
      </w:r>
    </w:p>
    <w:p w:rsidR="0096047C" w:rsidRDefault="009A087D">
      <w:pPr>
        <w:pStyle w:val="ListParagraph"/>
        <w:numPr>
          <w:ilvl w:val="0"/>
          <w:numId w:val="16"/>
        </w:numPr>
        <w:rPr>
          <w:sz w:val="24"/>
          <w:szCs w:val="24"/>
        </w:rPr>
      </w:pPr>
      <w:r>
        <w:rPr>
          <w:sz w:val="24"/>
          <w:szCs w:val="24"/>
        </w:rPr>
        <w:t>Institut Universitaires de Technologie (IUT) or the University Institutes of Technology : The two-year programs are offered at IUT, culminating in the diplôme universitaire de technologie (DUT).</w:t>
      </w:r>
    </w:p>
    <w:p w:rsidR="0096047C" w:rsidRDefault="009A087D">
      <w:pPr>
        <w:pStyle w:val="ListParagraph"/>
        <w:numPr>
          <w:ilvl w:val="0"/>
          <w:numId w:val="16"/>
        </w:numPr>
        <w:rPr>
          <w:sz w:val="24"/>
          <w:szCs w:val="24"/>
        </w:rPr>
      </w:pPr>
      <w:r>
        <w:rPr>
          <w:sz w:val="24"/>
          <w:szCs w:val="24"/>
        </w:rPr>
        <w:t>Universities : There are 83 public universities in France, and 80% of the tertiary student population attends these institutions. The L-M-D structure instituted under the Bologna Process created a three-tiered system of education: the Bachelors degree (licence), the Masters degree (master), and the doctorate (doctorat).</w:t>
      </w:r>
    </w:p>
    <w:p w:rsidR="0096047C" w:rsidRDefault="009A087D">
      <w:pPr>
        <w:rPr>
          <w:b/>
          <w:bCs/>
          <w:sz w:val="24"/>
          <w:szCs w:val="24"/>
        </w:rPr>
      </w:pPr>
      <w:r>
        <w:rPr>
          <w:b/>
          <w:bCs/>
          <w:sz w:val="24"/>
          <w:szCs w:val="24"/>
        </w:rPr>
        <w:t xml:space="preserve">✓ New Zealand </w:t>
      </w:r>
    </w:p>
    <w:p w:rsidR="0096047C" w:rsidRPr="00E316A2" w:rsidRDefault="00EE1F3B">
      <w:pPr>
        <w:rPr>
          <w:b/>
          <w:bCs/>
        </w:rPr>
      </w:pPr>
      <w:r w:rsidRPr="00E316A2">
        <w:rPr>
          <w:b/>
          <w:bCs/>
        </w:rPr>
        <w:t>WHY NEW ZEALAND?</w:t>
      </w:r>
      <w:r w:rsidRPr="00E316A2">
        <w:rPr>
          <w:b/>
          <w:bCs/>
        </w:rPr>
        <w:br/>
      </w:r>
      <w:r w:rsidR="009A087D" w:rsidRPr="00E316A2">
        <w:t xml:space="preserve">New Zealand's higher education system offers a wide range of programmes and education providers to choose from, in any region of the country.  Qualifications gained in New Zealand are highly sought after by employers and other education providers around the world. Graduates from New Zealand are valued by employers for their ability to think critically and solve problems creatively.  </w:t>
      </w:r>
    </w:p>
    <w:p w:rsidR="0096047C" w:rsidRPr="00E316A2" w:rsidRDefault="009A087D">
      <w:r w:rsidRPr="00E316A2">
        <w:t>At every study level, New Zealand can give you a high-quality education that will enable you to achieve your goals. Students in New Zealand are supported to solve problems, process information, work with others, create and innovate.</w:t>
      </w:r>
    </w:p>
    <w:p w:rsidR="0096047C" w:rsidRPr="00E316A2" w:rsidRDefault="00EE1F3B">
      <w:pPr>
        <w:rPr>
          <w:b/>
          <w:bCs/>
        </w:rPr>
      </w:pPr>
      <w:r w:rsidRPr="00E316A2">
        <w:rPr>
          <w:b/>
          <w:bCs/>
        </w:rPr>
        <w:lastRenderedPageBreak/>
        <w:t xml:space="preserve">NEW ZEALAND SYSTEM OF EDUCATION </w:t>
      </w:r>
      <w:r w:rsidR="00983C28" w:rsidRPr="00E316A2">
        <w:rPr>
          <w:b/>
          <w:bCs/>
        </w:rPr>
        <w:br/>
      </w:r>
      <w:r w:rsidR="009A087D" w:rsidRPr="00E316A2">
        <w:t>At every study level, New Zealand can give you a high-quality education that will enable you to achieve your goals.</w:t>
      </w:r>
      <w:r w:rsidR="00983C28" w:rsidRPr="00E316A2">
        <w:t xml:space="preserve"> </w:t>
      </w:r>
      <w:r w:rsidR="009A087D" w:rsidRPr="00E316A2">
        <w:t>Students in New Zealand are supported to solve problems, process information, work with others, create and innovate.</w:t>
      </w:r>
    </w:p>
    <w:p w:rsidR="0096047C" w:rsidRPr="00E316A2" w:rsidRDefault="009A087D">
      <w:pPr>
        <w:rPr>
          <w:b/>
          <w:bCs/>
        </w:rPr>
      </w:pPr>
      <w:r w:rsidRPr="00E316A2">
        <w:rPr>
          <w:b/>
          <w:bCs/>
        </w:rPr>
        <w:t>Study levels – the New Zealand Qualifications Framework</w:t>
      </w:r>
      <w:r w:rsidR="00983C28" w:rsidRPr="00E316A2">
        <w:rPr>
          <w:b/>
          <w:bCs/>
        </w:rPr>
        <w:br/>
      </w:r>
      <w:r w:rsidRPr="00E316A2">
        <w:t>The New Zealand Qualifications Framework (NZQF) is a system for acknowledging the level and quality of qualifications offered by New Zealand education providers.</w:t>
      </w:r>
      <w:r w:rsidR="00983C28" w:rsidRPr="00E316A2">
        <w:t xml:space="preserve"> </w:t>
      </w:r>
      <w:r w:rsidRPr="00E316A2">
        <w:t>All qualifications listed on the NZQF come with an assurance of quality that is recognised and trusted worldwide.</w:t>
      </w:r>
    </w:p>
    <w:p w:rsidR="0096047C" w:rsidRPr="00E316A2" w:rsidRDefault="009A087D">
      <w:pPr>
        <w:rPr>
          <w:b/>
          <w:bCs/>
        </w:rPr>
      </w:pPr>
      <w:r w:rsidRPr="00E316A2">
        <w:rPr>
          <w:b/>
          <w:bCs/>
        </w:rPr>
        <w:t>The New Zealand Qualifications Framework has 10 levels:</w:t>
      </w:r>
    </w:p>
    <w:p w:rsidR="0096047C" w:rsidRPr="00E316A2" w:rsidRDefault="009A087D">
      <w:pPr>
        <w:pStyle w:val="ListParagraph"/>
        <w:numPr>
          <w:ilvl w:val="0"/>
          <w:numId w:val="17"/>
        </w:numPr>
      </w:pPr>
      <w:r w:rsidRPr="00E316A2">
        <w:t>Levels 1-4 cover the National Certificate of Educational Achievement (NCEA) - the main qualification in secondary schools, and basic vocational training.</w:t>
      </w:r>
    </w:p>
    <w:p w:rsidR="0096047C" w:rsidRPr="00E316A2" w:rsidRDefault="009A087D">
      <w:pPr>
        <w:pStyle w:val="ListParagraph"/>
        <w:numPr>
          <w:ilvl w:val="0"/>
          <w:numId w:val="17"/>
        </w:numPr>
      </w:pPr>
      <w:r w:rsidRPr="00E316A2">
        <w:t>Levels 5-6 cover sub-degree vocational certificates and diplomas.</w:t>
      </w:r>
    </w:p>
    <w:p w:rsidR="0096047C" w:rsidRPr="00E316A2" w:rsidRDefault="009A087D">
      <w:pPr>
        <w:pStyle w:val="ListParagraph"/>
        <w:numPr>
          <w:ilvl w:val="0"/>
          <w:numId w:val="17"/>
        </w:numPr>
      </w:pPr>
      <w:r w:rsidRPr="00E316A2">
        <w:t>Levels 7-10 cover degrees, graduate and postgraduate qualifications.</w:t>
      </w:r>
    </w:p>
    <w:p w:rsidR="0096047C" w:rsidRPr="00E316A2" w:rsidRDefault="009A087D">
      <w:pPr>
        <w:rPr>
          <w:b/>
          <w:bCs/>
        </w:rPr>
      </w:pPr>
      <w:r w:rsidRPr="00E316A2">
        <w:t>The NZQF study level indicates how advanced a qualification is. It is also relevant for post-study work visas for international students</w:t>
      </w:r>
      <w:r w:rsidRPr="00E316A2">
        <w:rPr>
          <w:b/>
          <w:bCs/>
        </w:rPr>
        <w:t xml:space="preserve"> in New Zealand</w:t>
      </w:r>
    </w:p>
    <w:p w:rsidR="00E401BF" w:rsidRDefault="00EE1F3B" w:rsidP="00E401BF">
      <w:pPr>
        <w:rPr>
          <w:b/>
          <w:bCs/>
          <w:sz w:val="24"/>
          <w:szCs w:val="24"/>
        </w:rPr>
      </w:pPr>
      <w:r>
        <w:rPr>
          <w:b/>
          <w:bCs/>
          <w:sz w:val="24"/>
          <w:szCs w:val="24"/>
        </w:rPr>
        <w:t>HERE ARE SOME QUICK FACTS ABOUT NEW ZEALAND?</w:t>
      </w:r>
    </w:p>
    <w:p w:rsidR="004353DD" w:rsidRPr="00E316A2" w:rsidRDefault="004353DD" w:rsidP="004479A1">
      <w:pPr>
        <w:numPr>
          <w:ilvl w:val="0"/>
          <w:numId w:val="35"/>
        </w:numPr>
        <w:rPr>
          <w:bCs/>
          <w:lang w:val="en-GB"/>
        </w:rPr>
      </w:pPr>
      <w:r w:rsidRPr="00E316A2">
        <w:rPr>
          <w:b/>
          <w:bCs/>
          <w:lang w:val="en-GB"/>
        </w:rPr>
        <w:t>New Zealand is one of the safest countries in the world</w:t>
      </w:r>
      <w:r w:rsidR="00A01CBB" w:rsidRPr="00E316A2">
        <w:rPr>
          <w:bCs/>
          <w:lang w:val="en-GB"/>
        </w:rPr>
        <w:br/>
      </w:r>
      <w:r w:rsidRPr="00E316A2">
        <w:rPr>
          <w:bCs/>
          <w:lang w:val="en-GB"/>
        </w:rPr>
        <w:t>The country Ranked the 4th safest country in the world by the </w:t>
      </w:r>
      <w:hyperlink r:id="rId8" w:anchor="/" w:tgtFrame="_blank" w:history="1">
        <w:r w:rsidRPr="00E316A2">
          <w:rPr>
            <w:rStyle w:val="Hyperlink"/>
            <w:bCs/>
            <w:lang w:val="en-GB"/>
          </w:rPr>
          <w:t>Global Peace Index</w:t>
        </w:r>
      </w:hyperlink>
      <w:r w:rsidRPr="00E316A2">
        <w:rPr>
          <w:bCs/>
          <w:lang w:val="en-GB"/>
        </w:rPr>
        <w:t>, students (and parents) can feel secure even when they’re far from home. Of course, it’s important to stay aware of your surroundings and avoid dangerous situations everywhere in the world but New Zealand has especially low rates of violent crime. New Zealand also prides itself on being a welcoming destination for LGBTQ and BIPOC students.</w:t>
      </w:r>
    </w:p>
    <w:p w:rsidR="004353DD" w:rsidRPr="00E316A2" w:rsidRDefault="004479A1" w:rsidP="004353DD">
      <w:pPr>
        <w:rPr>
          <w:bCs/>
          <w:lang w:val="en-GB"/>
        </w:rPr>
      </w:pPr>
      <w:r w:rsidRPr="00E316A2">
        <w:rPr>
          <w:b/>
          <w:bCs/>
          <w:lang w:val="en-GB"/>
        </w:rPr>
        <w:t xml:space="preserve">2. </w:t>
      </w:r>
      <w:r w:rsidR="004353DD" w:rsidRPr="00E316A2">
        <w:rPr>
          <w:b/>
          <w:bCs/>
          <w:lang w:val="en-GB"/>
        </w:rPr>
        <w:t>Māori culture and heritage are an important part of Kiwi life</w:t>
      </w:r>
      <w:r w:rsidR="00A01CBB" w:rsidRPr="00E316A2">
        <w:rPr>
          <w:bCs/>
          <w:lang w:val="en-GB"/>
        </w:rPr>
        <w:br/>
      </w:r>
      <w:r w:rsidR="004353DD" w:rsidRPr="00E316A2">
        <w:rPr>
          <w:bCs/>
          <w:lang w:val="en-GB"/>
        </w:rPr>
        <w:t>It’s estimated that the first Māori ancestors arrived in New Zealand (known by the Māori as Aotearoa) from Polynesia between 1200 and 1300 AD. Despite a history of injustices over land ownership and issues around identity erasure, in modern times, there has been a push to acknowledge and honor the heritage and contributions of Indigenous peoples to New Zealand society.</w:t>
      </w:r>
      <w:r w:rsidR="00A01CBB" w:rsidRPr="00E316A2">
        <w:rPr>
          <w:bCs/>
          <w:lang w:val="en-GB"/>
        </w:rPr>
        <w:t xml:space="preserve"> </w:t>
      </w:r>
      <w:r w:rsidR="004353DD" w:rsidRPr="00E316A2">
        <w:rPr>
          <w:bCs/>
          <w:lang w:val="en-GB"/>
        </w:rPr>
        <w:t>From using the te reo Māori greeting kia ora (literally translates to "have life") to celebrating Matariki, the Māori New Year, you’ll notice representation of New Zealand’s first inha</w:t>
      </w:r>
      <w:r w:rsidR="00A01CBB" w:rsidRPr="00E316A2">
        <w:rPr>
          <w:bCs/>
          <w:lang w:val="en-GB"/>
        </w:rPr>
        <w:t>bitants during your study experience</w:t>
      </w:r>
      <w:r w:rsidR="004353DD" w:rsidRPr="00E316A2">
        <w:rPr>
          <w:bCs/>
          <w:lang w:val="en-GB"/>
        </w:rPr>
        <w:t>.</w:t>
      </w:r>
    </w:p>
    <w:p w:rsidR="004353DD" w:rsidRPr="00E316A2" w:rsidRDefault="004353DD" w:rsidP="004353DD">
      <w:pPr>
        <w:rPr>
          <w:bCs/>
          <w:lang w:val="en-GB"/>
        </w:rPr>
      </w:pPr>
      <w:r w:rsidRPr="00E316A2">
        <w:rPr>
          <w:b/>
          <w:bCs/>
          <w:lang w:val="en-GB"/>
        </w:rPr>
        <w:t xml:space="preserve">3. </w:t>
      </w:r>
      <w:r w:rsidR="004479A1" w:rsidRPr="00E316A2">
        <w:rPr>
          <w:b/>
          <w:bCs/>
          <w:lang w:val="en-GB"/>
        </w:rPr>
        <w:t>There Are Only Eight Universities In New Zealand</w:t>
      </w:r>
      <w:r w:rsidRPr="00E316A2">
        <w:rPr>
          <w:bCs/>
          <w:lang w:val="en-GB"/>
        </w:rPr>
        <w:br/>
        <w:t>Given its size, you might be surprised to learn that there are only eight universities in the whole country, spread across the two islands.</w:t>
      </w:r>
    </w:p>
    <w:p w:rsidR="004353DD" w:rsidRPr="00E316A2" w:rsidRDefault="004479A1" w:rsidP="004353DD">
      <w:pPr>
        <w:rPr>
          <w:bCs/>
          <w:lang w:val="en-GB"/>
        </w:rPr>
      </w:pPr>
      <w:r w:rsidRPr="00E316A2">
        <w:rPr>
          <w:b/>
          <w:bCs/>
          <w:lang w:val="en-GB"/>
        </w:rPr>
        <w:t>4. You Will Need To Be More Independent At University</w:t>
      </w:r>
      <w:r w:rsidR="00377E85" w:rsidRPr="00E316A2">
        <w:rPr>
          <w:bCs/>
          <w:lang w:val="en-GB"/>
        </w:rPr>
        <w:br/>
        <w:t>A</w:t>
      </w:r>
      <w:r w:rsidR="004353DD" w:rsidRPr="00E316A2">
        <w:rPr>
          <w:bCs/>
          <w:lang w:val="en-GB"/>
        </w:rPr>
        <w:t xml:space="preserve">s a university student in New Zealand, you’ll need to be a lot more independent. You may be surprised to find out at the end of the semester that your final grade is based on one final exam or paper, but this </w:t>
      </w:r>
      <w:r w:rsidR="004353DD" w:rsidRPr="00E316A2">
        <w:rPr>
          <w:bCs/>
          <w:lang w:val="en-GB"/>
        </w:rPr>
        <w:lastRenderedPageBreak/>
        <w:t>is common. This means you’ll have to be strict with yourself to ensure you devote the proper time to studying even when there aren’t due dates looming over you.</w:t>
      </w:r>
    </w:p>
    <w:p w:rsidR="00377E85" w:rsidRPr="00E316A2" w:rsidRDefault="00EB54C6" w:rsidP="00E401BF">
      <w:pPr>
        <w:rPr>
          <w:bCs/>
          <w:lang w:val="en-GB"/>
        </w:rPr>
      </w:pPr>
      <w:r w:rsidRPr="00E316A2">
        <w:rPr>
          <w:b/>
          <w:bCs/>
          <w:lang w:val="en-GB"/>
        </w:rPr>
        <w:t>5</w:t>
      </w:r>
      <w:r w:rsidR="00E401BF" w:rsidRPr="00E316A2">
        <w:rPr>
          <w:b/>
          <w:bCs/>
          <w:lang w:val="en-GB"/>
        </w:rPr>
        <w:t>.</w:t>
      </w:r>
      <w:r w:rsidR="00377E85" w:rsidRPr="00E316A2">
        <w:rPr>
          <w:b/>
          <w:bCs/>
          <w:lang w:val="en-GB"/>
        </w:rPr>
        <w:t xml:space="preserve"> Traveling Around The Islands Is A Cinch</w:t>
      </w:r>
      <w:r w:rsidR="00377E85" w:rsidRPr="00E316A2">
        <w:rPr>
          <w:b/>
          <w:bCs/>
          <w:lang w:val="en-GB"/>
        </w:rPr>
        <w:br/>
      </w:r>
      <w:r w:rsidR="00E401BF" w:rsidRPr="00E316A2">
        <w:rPr>
          <w:bCs/>
          <w:lang w:val="en-GB"/>
        </w:rPr>
        <w:t>One of the best parts of studying abroad is checking out the place you’re calling home. Luckily, the transportation system makes it easy to get around. KiwiRail offers regional train services, a ferry between the two isla</w:t>
      </w:r>
      <w:r w:rsidR="00377E85" w:rsidRPr="00E316A2">
        <w:rPr>
          <w:bCs/>
          <w:lang w:val="en-GB"/>
        </w:rPr>
        <w:t xml:space="preserve">nds, and scenic tourism routes. </w:t>
      </w:r>
      <w:r w:rsidR="00E401BF" w:rsidRPr="00E316A2">
        <w:rPr>
          <w:bCs/>
          <w:lang w:val="en-GB"/>
        </w:rPr>
        <w:t xml:space="preserve">There is also a bus service through InterCity that connects you to around 600 destinations across the country. </w:t>
      </w:r>
    </w:p>
    <w:p w:rsidR="00E401BF" w:rsidRPr="00E316A2" w:rsidRDefault="00EB54C6" w:rsidP="00E401BF">
      <w:pPr>
        <w:rPr>
          <w:bCs/>
          <w:lang w:val="en-GB"/>
        </w:rPr>
      </w:pPr>
      <w:r w:rsidRPr="00E316A2">
        <w:rPr>
          <w:b/>
          <w:bCs/>
          <w:lang w:val="en-GB"/>
        </w:rPr>
        <w:t>6</w:t>
      </w:r>
      <w:r w:rsidR="00E401BF" w:rsidRPr="00E316A2">
        <w:rPr>
          <w:b/>
          <w:bCs/>
          <w:lang w:val="en-GB"/>
        </w:rPr>
        <w:t>.</w:t>
      </w:r>
      <w:r w:rsidR="00E401BF" w:rsidRPr="00E316A2">
        <w:rPr>
          <w:bCs/>
          <w:lang w:val="en-GB"/>
        </w:rPr>
        <w:t xml:space="preserve"> </w:t>
      </w:r>
      <w:r w:rsidR="00377E85" w:rsidRPr="00E316A2">
        <w:rPr>
          <w:b/>
          <w:bCs/>
          <w:lang w:val="en-GB"/>
        </w:rPr>
        <w:t>Tipping Etiquette Is Different</w:t>
      </w:r>
      <w:r w:rsidR="00377E85" w:rsidRPr="00E316A2">
        <w:rPr>
          <w:bCs/>
          <w:lang w:val="en-GB"/>
        </w:rPr>
        <w:br/>
      </w:r>
      <w:r w:rsidR="00E401BF" w:rsidRPr="00E316A2">
        <w:rPr>
          <w:bCs/>
          <w:lang w:val="en-GB"/>
        </w:rPr>
        <w:t>In New Zealand, tipping is neither required nor expected which is sure to be refreshing, esp</w:t>
      </w:r>
      <w:r w:rsidR="00377E85" w:rsidRPr="00E316A2">
        <w:rPr>
          <w:bCs/>
          <w:lang w:val="en-GB"/>
        </w:rPr>
        <w:t xml:space="preserve">ecially on your student wallet. </w:t>
      </w:r>
      <w:r w:rsidR="00E401BF" w:rsidRPr="00E316A2">
        <w:rPr>
          <w:bCs/>
          <w:lang w:val="en-GB"/>
        </w:rPr>
        <w:t>But don’t despair for the service workers – they’re paid a living wage ($22.50/hr minimum) so they don’t have to rely on tips to pay their bills.</w:t>
      </w:r>
    </w:p>
    <w:p w:rsidR="00E401BF" w:rsidRPr="00E316A2" w:rsidRDefault="00EB54C6" w:rsidP="00E401BF">
      <w:pPr>
        <w:rPr>
          <w:bCs/>
          <w:lang w:val="en-GB"/>
        </w:rPr>
      </w:pPr>
      <w:r w:rsidRPr="00E316A2">
        <w:rPr>
          <w:b/>
          <w:bCs/>
          <w:lang w:val="en-GB"/>
        </w:rPr>
        <w:t>7</w:t>
      </w:r>
      <w:r w:rsidR="00E401BF" w:rsidRPr="00E316A2">
        <w:rPr>
          <w:b/>
          <w:bCs/>
          <w:lang w:val="en-GB"/>
        </w:rPr>
        <w:t>.</w:t>
      </w:r>
      <w:r w:rsidR="00E401BF" w:rsidRPr="00E316A2">
        <w:rPr>
          <w:bCs/>
          <w:lang w:val="en-GB"/>
        </w:rPr>
        <w:t xml:space="preserve"> </w:t>
      </w:r>
      <w:r w:rsidR="00377E85" w:rsidRPr="00E316A2">
        <w:rPr>
          <w:b/>
          <w:bCs/>
          <w:lang w:val="en-GB"/>
        </w:rPr>
        <w:t>The Seasons Are Flipped</w:t>
      </w:r>
      <w:r w:rsidR="00377E85" w:rsidRPr="00E316A2">
        <w:rPr>
          <w:bCs/>
          <w:lang w:val="en-GB"/>
        </w:rPr>
        <w:br/>
      </w:r>
      <w:r w:rsidR="00E401BF" w:rsidRPr="00E316A2">
        <w:rPr>
          <w:bCs/>
          <w:lang w:val="en-GB"/>
        </w:rPr>
        <w:t>Because it’s located in the Southern Hemisphere, the seasons are the opposite of what we’re used to in Nigeria. New Zealand’s summer runs from December to February. Temperatures generally range from 70F to 90F making it perfect weather to enjoy the country’s many beautiful beaches after class.</w:t>
      </w:r>
    </w:p>
    <w:p w:rsidR="00E401BF" w:rsidRPr="00E316A2" w:rsidRDefault="00E401BF">
      <w:pPr>
        <w:rPr>
          <w:bCs/>
          <w:lang w:val="en-GB"/>
        </w:rPr>
      </w:pPr>
      <w:r w:rsidRPr="00E316A2">
        <w:rPr>
          <w:bCs/>
          <w:lang w:val="en-GB"/>
        </w:rPr>
        <w:t>If your preferred destination is New Zealand, b</w:t>
      </w:r>
      <w:r w:rsidR="004353DD" w:rsidRPr="00E316A2">
        <w:rPr>
          <w:bCs/>
          <w:lang w:val="en-GB"/>
        </w:rPr>
        <w:t>e prepared to face</w:t>
      </w:r>
      <w:r w:rsidRPr="00E316A2">
        <w:rPr>
          <w:bCs/>
          <w:lang w:val="en-GB"/>
        </w:rPr>
        <w:t xml:space="preserve"> winter which lasts from June to August. If your</w:t>
      </w:r>
      <w:r w:rsidR="004353DD" w:rsidRPr="00E316A2">
        <w:rPr>
          <w:bCs/>
          <w:lang w:val="en-GB"/>
        </w:rPr>
        <w:t xml:space="preserve"> chosen</w:t>
      </w:r>
      <w:r w:rsidRPr="00E316A2">
        <w:rPr>
          <w:bCs/>
          <w:lang w:val="en-GB"/>
        </w:rPr>
        <w:t xml:space="preserve"> university is on the North Island, you can expect temperatures between 45F to 60F. The South Island experiences chillier temps wi</w:t>
      </w:r>
      <w:r w:rsidR="00EB54C6" w:rsidRPr="00E316A2">
        <w:rPr>
          <w:bCs/>
          <w:lang w:val="en-GB"/>
        </w:rPr>
        <w:t>th averages between 32F to 50F.</w:t>
      </w:r>
    </w:p>
    <w:p w:rsidR="0096047C" w:rsidRDefault="00EE1F3B">
      <w:pPr>
        <w:rPr>
          <w:b/>
          <w:bCs/>
          <w:sz w:val="24"/>
          <w:szCs w:val="24"/>
        </w:rPr>
      </w:pPr>
      <w:r>
        <w:rPr>
          <w:b/>
          <w:bCs/>
          <w:sz w:val="24"/>
          <w:szCs w:val="24"/>
        </w:rPr>
        <w:t xml:space="preserve">UNDERSTANDING YOUR OPTIONS </w:t>
      </w:r>
    </w:p>
    <w:p w:rsidR="0096047C" w:rsidRPr="00E316A2" w:rsidRDefault="009A087D" w:rsidP="00EE1F3B">
      <w:pPr>
        <w:numPr>
          <w:ilvl w:val="0"/>
          <w:numId w:val="27"/>
        </w:numPr>
        <w:rPr>
          <w:b/>
          <w:bCs/>
        </w:rPr>
      </w:pPr>
      <w:r w:rsidRPr="00E316A2">
        <w:rPr>
          <w:b/>
          <w:bCs/>
          <w:sz w:val="24"/>
          <w:szCs w:val="24"/>
        </w:rPr>
        <w:t>Higher education (ages 18+)</w:t>
      </w:r>
      <w:r w:rsidR="00EE1F3B" w:rsidRPr="00E316A2">
        <w:rPr>
          <w:b/>
          <w:bCs/>
          <w:sz w:val="24"/>
          <w:szCs w:val="24"/>
        </w:rPr>
        <w:br/>
      </w:r>
      <w:r w:rsidRPr="00E316A2">
        <w:t>New Zealand has eight state-funded universities, 16 Institutes of Technology and Polytechnics (ITPs) which have been unified into the Te Pūkenga- New Zealand Institute of Skills and Technology (NZIST), and about 550 Private Training Establishments (PTEs), which include English language schools.</w:t>
      </w:r>
    </w:p>
    <w:p w:rsidR="00CF1909" w:rsidRPr="00EE1F3B" w:rsidRDefault="00EE1F3B" w:rsidP="00CF1909">
      <w:pPr>
        <w:rPr>
          <w:b/>
          <w:bCs/>
        </w:rPr>
      </w:pPr>
      <w:r w:rsidRPr="00013ED3">
        <w:rPr>
          <w:b/>
          <w:bCs/>
        </w:rPr>
        <w:t>WHY THE USA?</w:t>
      </w:r>
      <w:r>
        <w:rPr>
          <w:b/>
          <w:bCs/>
        </w:rPr>
        <w:br/>
      </w:r>
      <w:r w:rsidR="00CF1909" w:rsidRPr="00013ED3">
        <w:t>The United States of America, or the USA, has emerged as a popular hotspot among students worldwide for studying abroad. With numerous top-ranking </w:t>
      </w:r>
      <w:hyperlink r:id="rId9" w:tgtFrame="_blank" w:history="1">
        <w:r w:rsidR="00CF1909" w:rsidRPr="00013ED3">
          <w:rPr>
            <w:rStyle w:val="Hyperlink"/>
          </w:rPr>
          <w:t>Universities</w:t>
        </w:r>
      </w:hyperlink>
      <w:r w:rsidR="00CF1909" w:rsidRPr="00013ED3">
        <w:t>, the country hosts over a million international students yearly for their </w:t>
      </w:r>
      <w:r w:rsidR="00CF1909" w:rsidRPr="00013ED3">
        <w:rPr>
          <w:b/>
          <w:bCs/>
        </w:rPr>
        <w:t>study abroad in US college</w:t>
      </w:r>
      <w:r w:rsidR="00CF1909" w:rsidRPr="00013ED3">
        <w:t> plans.</w:t>
      </w:r>
      <w:r w:rsidR="00CF1909">
        <w:t xml:space="preserve"> </w:t>
      </w:r>
      <w:r w:rsidR="00CF1909" w:rsidRPr="00013ED3">
        <w:t xml:space="preserve">There </w:t>
      </w:r>
      <w:r w:rsidR="00CF1909">
        <w:t>are</w:t>
      </w:r>
      <w:r w:rsidR="00CF1909" w:rsidRPr="00013ED3">
        <w:t xml:space="preserve"> many reasons why </w:t>
      </w:r>
      <w:r w:rsidR="00CF1909" w:rsidRPr="00013ED3">
        <w:rPr>
          <w:b/>
          <w:bCs/>
        </w:rPr>
        <w:t>studying in the USA for international students</w:t>
      </w:r>
      <w:r w:rsidR="00CF1909" w:rsidRPr="00013ED3">
        <w:t> is a better alternative. Here are a few of them:</w:t>
      </w:r>
    </w:p>
    <w:p w:rsidR="00CF1909" w:rsidRPr="00013ED3" w:rsidRDefault="00CF1909" w:rsidP="00CF1909">
      <w:r w:rsidRPr="00013ED3">
        <w:rPr>
          <w:rFonts w:ascii="Arial" w:hAnsi="Arial" w:cs="Arial"/>
        </w:rPr>
        <w:t>●</w:t>
      </w:r>
      <w:r w:rsidRPr="00013ED3">
        <w:rPr>
          <w:rFonts w:cs="Calibri"/>
        </w:rPr>
        <w:t> </w:t>
      </w:r>
      <w:r w:rsidRPr="00013ED3">
        <w:t xml:space="preserve"> Historical Backdrop: With a rich history, the United States of America makes one of the best places to learn.</w:t>
      </w:r>
    </w:p>
    <w:p w:rsidR="00CF1909" w:rsidRPr="00013ED3" w:rsidRDefault="00CF1909" w:rsidP="00CF1909">
      <w:r w:rsidRPr="00013ED3">
        <w:rPr>
          <w:rFonts w:ascii="Arial" w:hAnsi="Arial" w:cs="Arial"/>
        </w:rPr>
        <w:t>●</w:t>
      </w:r>
      <w:r w:rsidRPr="00013ED3">
        <w:rPr>
          <w:rFonts w:cs="Calibri"/>
        </w:rPr>
        <w:t> </w:t>
      </w:r>
      <w:r w:rsidRPr="00013ED3">
        <w:t xml:space="preserve"> Social Development: The USA is known for its unique social composition. Making it a great spot to expand your knowledge and grow.</w:t>
      </w:r>
    </w:p>
    <w:p w:rsidR="00CF1909" w:rsidRDefault="00CF1909" w:rsidP="00CF1909">
      <w:r w:rsidRPr="00013ED3">
        <w:rPr>
          <w:rFonts w:ascii="Arial" w:hAnsi="Arial" w:cs="Arial"/>
        </w:rPr>
        <w:t>●</w:t>
      </w:r>
      <w:r w:rsidRPr="00013ED3">
        <w:rPr>
          <w:rFonts w:cs="Calibri"/>
        </w:rPr>
        <w:t> </w:t>
      </w:r>
      <w:r w:rsidRPr="00013ED3">
        <w:t xml:space="preserve"> Diversity: This nation is home to all-encompassing demography and cultural diversity. The quality makes it stand out from other contenders.</w:t>
      </w:r>
    </w:p>
    <w:p w:rsidR="00CF1909" w:rsidRDefault="00CF1909" w:rsidP="00CF1909">
      <w:r w:rsidRPr="00013ED3">
        <w:rPr>
          <w:rFonts w:ascii="Arial" w:hAnsi="Arial" w:cs="Arial"/>
        </w:rPr>
        <w:lastRenderedPageBreak/>
        <w:t>●</w:t>
      </w:r>
      <w:r w:rsidRPr="00013ED3">
        <w:rPr>
          <w:rFonts w:cs="Calibri"/>
        </w:rPr>
        <w:t> </w:t>
      </w:r>
      <w:r w:rsidRPr="00013ED3">
        <w:t xml:space="preserve"> Hi-Tech Country: After WW2, the USA emerged as a prominent name in the Technology and Science domains. Global-leader brands like Intel, Google, Apple, Microsoft, etc., were born here. </w:t>
      </w:r>
    </w:p>
    <w:p w:rsidR="00CF1909" w:rsidRPr="00013ED3" w:rsidRDefault="00CF1909" w:rsidP="00CF1909">
      <w:r w:rsidRPr="00013ED3">
        <w:rPr>
          <w:rFonts w:ascii="Arial" w:hAnsi="Arial" w:cs="Arial"/>
        </w:rPr>
        <w:t>●</w:t>
      </w:r>
      <w:r w:rsidRPr="00013ED3">
        <w:rPr>
          <w:rFonts w:cs="Calibri"/>
        </w:rPr>
        <w:t> </w:t>
      </w:r>
      <w:r w:rsidRPr="00013ED3">
        <w:t xml:space="preserve"> Economic Dominance: As we all know, the United States of America is the largest economy in the world. It has diverse industries ranging from aerospace to pharmaceuticals and more.</w:t>
      </w:r>
    </w:p>
    <w:p w:rsidR="00CF1909" w:rsidRPr="003626AD" w:rsidRDefault="00F52044" w:rsidP="00CF1909">
      <w:pPr>
        <w:rPr>
          <w:b/>
          <w:bCs/>
        </w:rPr>
      </w:pPr>
      <w:r w:rsidRPr="00013ED3">
        <w:rPr>
          <w:b/>
          <w:bCs/>
        </w:rPr>
        <w:t xml:space="preserve">USA SYSTEM OF EDUCATION </w:t>
      </w:r>
      <w:r w:rsidR="00CF1909">
        <w:rPr>
          <w:b/>
          <w:bCs/>
        </w:rPr>
        <w:br/>
      </w:r>
      <w:r w:rsidR="00CF1909" w:rsidRPr="00013ED3">
        <w:t>If you have decided that ‘</w:t>
      </w:r>
      <w:r w:rsidR="00CF1909" w:rsidRPr="00013ED3">
        <w:rPr>
          <w:b/>
          <w:bCs/>
        </w:rPr>
        <w:t>I want to study in the USA</w:t>
      </w:r>
      <w:r w:rsidR="00CF1909" w:rsidRPr="00013ED3">
        <w:t>!’, understanding the country's education system is the first step towards this goal. In the US, the setup is divided into four levels:</w:t>
      </w:r>
    </w:p>
    <w:p w:rsidR="00CF1909" w:rsidRPr="00013ED3" w:rsidRDefault="00CF1909" w:rsidP="00CF1909">
      <w:pPr>
        <w:numPr>
          <w:ilvl w:val="0"/>
          <w:numId w:val="18"/>
        </w:numPr>
        <w:spacing w:after="160" w:line="259" w:lineRule="auto"/>
      </w:pPr>
      <w:r w:rsidRPr="00013ED3">
        <w:t>Elementary</w:t>
      </w:r>
    </w:p>
    <w:p w:rsidR="00CF1909" w:rsidRPr="00013ED3" w:rsidRDefault="00CF1909" w:rsidP="00CF1909">
      <w:pPr>
        <w:numPr>
          <w:ilvl w:val="0"/>
          <w:numId w:val="18"/>
        </w:numPr>
        <w:spacing w:after="160" w:line="259" w:lineRule="auto"/>
      </w:pPr>
      <w:r w:rsidRPr="00013ED3">
        <w:t>Middle School</w:t>
      </w:r>
    </w:p>
    <w:p w:rsidR="00CF1909" w:rsidRPr="00013ED3" w:rsidRDefault="00CF1909" w:rsidP="00CF1909">
      <w:pPr>
        <w:numPr>
          <w:ilvl w:val="0"/>
          <w:numId w:val="18"/>
        </w:numPr>
        <w:spacing w:after="160" w:line="259" w:lineRule="auto"/>
      </w:pPr>
      <w:r w:rsidRPr="00013ED3">
        <w:t>High School</w:t>
      </w:r>
    </w:p>
    <w:p w:rsidR="00CF1909" w:rsidRPr="00013ED3" w:rsidRDefault="00CF1909" w:rsidP="00CF1909">
      <w:pPr>
        <w:numPr>
          <w:ilvl w:val="0"/>
          <w:numId w:val="18"/>
        </w:numPr>
        <w:spacing w:after="160" w:line="259" w:lineRule="auto"/>
      </w:pPr>
      <w:r w:rsidRPr="00013ED3">
        <w:t>Higher Education</w:t>
      </w:r>
    </w:p>
    <w:p w:rsidR="00CF1909" w:rsidRPr="00013ED3" w:rsidRDefault="00CF1909" w:rsidP="00CF1909">
      <w:pPr>
        <w:ind w:firstLine="720"/>
      </w:pPr>
      <w:r w:rsidRPr="00013ED3">
        <w:t>The last level, or Higher Education, is further categorized into:</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Associate Degrees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Bachelor</w:t>
      </w:r>
      <w:r w:rsidRPr="00013ED3">
        <w:rPr>
          <w:rFonts w:cs="Calibri"/>
        </w:rPr>
        <w:t>’</w:t>
      </w:r>
      <w:r w:rsidRPr="00013ED3">
        <w:t>s Degrees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Master</w:t>
      </w:r>
      <w:r w:rsidRPr="00013ED3">
        <w:rPr>
          <w:rFonts w:cs="Calibri"/>
        </w:rPr>
        <w:t>’</w:t>
      </w:r>
      <w:r w:rsidRPr="00013ED3">
        <w:t>s Degree (Professional/Academic)</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Doctoral Degrees</w:t>
      </w:r>
    </w:p>
    <w:p w:rsidR="00CF1909" w:rsidRPr="00013ED3" w:rsidRDefault="00CF1909" w:rsidP="00CF1909">
      <w:r w:rsidRPr="00013ED3">
        <w:t>Among these, the Associate degrees, equal to the first 2-years Bachelor, for </w:t>
      </w:r>
      <w:r w:rsidRPr="00013ED3">
        <w:rPr>
          <w:b/>
          <w:bCs/>
        </w:rPr>
        <w:t>study in the USA</w:t>
      </w:r>
      <w:r w:rsidRPr="00013ED3">
        <w:t> are generally job-oriented. This means the candidates must apply for jobs right after completing their course.</w:t>
      </w:r>
      <w:r>
        <w:t xml:space="preserve"> </w:t>
      </w:r>
      <w:r w:rsidRPr="00013ED3">
        <w:t>While the Bachelor’s Degree is considered an academic route and lasts 3-4 years, depending on the course selected, it is the first step towards applying for a Master's Degree.</w:t>
      </w:r>
    </w:p>
    <w:p w:rsidR="00CF1909" w:rsidRPr="00013ED3" w:rsidRDefault="00CF1909" w:rsidP="00CF1909">
      <w:r w:rsidRPr="00013ED3">
        <w:t>Furthermore, the Master’s is divided into Professional and Academic degree options. The former lasts 1-3 years and can be completed in 2 years. Lastly, the Doctoral Degree requires students to perform research-based studies under faculty supervision for 5-8 years.</w:t>
      </w:r>
    </w:p>
    <w:p w:rsidR="00CF1909" w:rsidRPr="00EE1F3B" w:rsidRDefault="00CF1909" w:rsidP="00CF1909">
      <w:pPr>
        <w:rPr>
          <w:b/>
          <w:bCs/>
        </w:rPr>
      </w:pPr>
      <w:r w:rsidRPr="00013ED3">
        <w:rPr>
          <w:b/>
          <w:bCs/>
        </w:rPr>
        <w:t>Top Courses for Study in the United States</w:t>
      </w:r>
      <w:r w:rsidR="00EE1F3B">
        <w:rPr>
          <w:b/>
          <w:bCs/>
        </w:rPr>
        <w:br/>
      </w:r>
      <w:r w:rsidRPr="00013ED3">
        <w:t>Now, before we start with other vital subjects. It is time to check out the top course choices for </w:t>
      </w:r>
      <w:r w:rsidRPr="00013ED3">
        <w:rPr>
          <w:b/>
          <w:bCs/>
        </w:rPr>
        <w:t>study in the United States</w:t>
      </w:r>
      <w:r w:rsidRPr="00013ED3">
        <w:t>.</w:t>
      </w:r>
      <w:r w:rsidRPr="00013ED3">
        <w:rPr>
          <w:b/>
          <w:bCs/>
        </w:rPr>
        <w:t> International students</w:t>
      </w:r>
      <w:r w:rsidRPr="00013ED3">
        <w:t> prefer undertaking the following courses:</w:t>
      </w:r>
    </w:p>
    <w:p w:rsidR="00CF1909" w:rsidRPr="00013ED3" w:rsidRDefault="00CF1909" w:rsidP="00CF1909">
      <w:pPr>
        <w:numPr>
          <w:ilvl w:val="0"/>
          <w:numId w:val="19"/>
        </w:numPr>
        <w:spacing w:after="160" w:line="259" w:lineRule="auto"/>
      </w:pPr>
      <w:r w:rsidRPr="00013ED3">
        <w:t>Business Management</w:t>
      </w:r>
    </w:p>
    <w:p w:rsidR="00CF1909" w:rsidRPr="00013ED3" w:rsidRDefault="00CF1909" w:rsidP="00CF1909">
      <w:pPr>
        <w:numPr>
          <w:ilvl w:val="0"/>
          <w:numId w:val="19"/>
        </w:numPr>
        <w:spacing w:after="160" w:line="259" w:lineRule="auto"/>
      </w:pPr>
      <w:r w:rsidRPr="00013ED3">
        <w:t>Social Sciences</w:t>
      </w:r>
    </w:p>
    <w:p w:rsidR="00CF1909" w:rsidRPr="00013ED3" w:rsidRDefault="00CF1909" w:rsidP="00CF1909">
      <w:pPr>
        <w:numPr>
          <w:ilvl w:val="0"/>
          <w:numId w:val="19"/>
        </w:numPr>
        <w:spacing w:after="160" w:line="259" w:lineRule="auto"/>
      </w:pPr>
      <w:r w:rsidRPr="00013ED3">
        <w:t>Engineering</w:t>
      </w:r>
    </w:p>
    <w:p w:rsidR="00CF1909" w:rsidRPr="00013ED3" w:rsidRDefault="00CF1909" w:rsidP="00CF1909">
      <w:pPr>
        <w:numPr>
          <w:ilvl w:val="0"/>
          <w:numId w:val="19"/>
        </w:numPr>
        <w:spacing w:after="160" w:line="259" w:lineRule="auto"/>
      </w:pPr>
      <w:r w:rsidRPr="00013ED3">
        <w:t>Physical &amp; Life Sciences</w:t>
      </w:r>
    </w:p>
    <w:p w:rsidR="00CF1909" w:rsidRPr="00013ED3" w:rsidRDefault="00CF1909" w:rsidP="00CF1909">
      <w:pPr>
        <w:numPr>
          <w:ilvl w:val="0"/>
          <w:numId w:val="19"/>
        </w:numPr>
        <w:spacing w:after="160" w:line="259" w:lineRule="auto"/>
      </w:pPr>
      <w:r w:rsidRPr="00013ED3">
        <w:t>Maths &amp; Computer Sciences</w:t>
      </w:r>
    </w:p>
    <w:p w:rsidR="00CF1909" w:rsidRPr="00EE1F3B" w:rsidRDefault="00CF1909" w:rsidP="00CF1909">
      <w:pPr>
        <w:rPr>
          <w:b/>
          <w:bCs/>
        </w:rPr>
      </w:pPr>
      <w:r w:rsidRPr="00013ED3">
        <w:rPr>
          <w:b/>
          <w:bCs/>
        </w:rPr>
        <w:lastRenderedPageBreak/>
        <w:t>The USA is a Safe Study Abroad Destination</w:t>
      </w:r>
      <w:r w:rsidRPr="00013ED3">
        <w:t>The United States of America is recognized as one of the best study-abroad destinations for global aspirants. It also offers a safe working and study environment for the students. Strict regulations are applied to every aspect, which the candidates must comply with to settle in quickly.</w:t>
      </w:r>
    </w:p>
    <w:p w:rsidR="00CF1909" w:rsidRDefault="00CF1909" w:rsidP="00CF1909">
      <w:r w:rsidRPr="00013ED3">
        <w:t>Apart from significant authorities, there are also proper guidelines on student conduct that should be followed. Most university campuses have their security teams to ensure inclusive student safety.</w:t>
      </w:r>
    </w:p>
    <w:p w:rsidR="00CF1909" w:rsidRPr="00013ED3" w:rsidRDefault="00CF1909" w:rsidP="00CF1909">
      <w:r w:rsidRPr="00013ED3">
        <w:rPr>
          <w:b/>
          <w:bCs/>
        </w:rPr>
        <w:t>Work Permit in the USA</w:t>
      </w:r>
      <w:r w:rsidR="00EE1F3B">
        <w:br/>
      </w:r>
      <w:r w:rsidRPr="00013ED3">
        <w:t>Applicants are allowed to work while studying in the US. However, they will have to comply with a strict list of requirements. There are 4 ways a student can work during their stay:</w:t>
      </w:r>
    </w:p>
    <w:p w:rsidR="00CF1909" w:rsidRPr="00013ED3" w:rsidRDefault="00CF1909" w:rsidP="00CF1909">
      <w:pPr>
        <w:numPr>
          <w:ilvl w:val="0"/>
          <w:numId w:val="20"/>
        </w:numPr>
        <w:spacing w:after="160" w:line="259" w:lineRule="auto"/>
      </w:pPr>
      <w:r w:rsidRPr="00013ED3">
        <w:t>On-Campus: Most courses offered by US institutions come with on-campus working opportunities. These are the best options for students as they are flexible and accommodating. Most students in the first semester prefer taking these jobs.</w:t>
      </w:r>
    </w:p>
    <w:p w:rsidR="00CF1909" w:rsidRPr="00013ED3" w:rsidRDefault="00CF1909" w:rsidP="00CF1909">
      <w:pPr>
        <w:numPr>
          <w:ilvl w:val="0"/>
          <w:numId w:val="20"/>
        </w:numPr>
        <w:spacing w:after="160" w:line="259" w:lineRule="auto"/>
      </w:pPr>
      <w:r w:rsidRPr="00013ED3">
        <w:t>Off-Campus: Students who wish to work outside the campus can do so only under exceptional circumstances. They are granted permission, usually due to financial requirements or semester completion.</w:t>
      </w:r>
    </w:p>
    <w:p w:rsidR="00CF1909" w:rsidRPr="00013ED3" w:rsidRDefault="00CF1909" w:rsidP="00CF1909">
      <w:pPr>
        <w:numPr>
          <w:ilvl w:val="0"/>
          <w:numId w:val="20"/>
        </w:numPr>
        <w:spacing w:after="160" w:line="259" w:lineRule="auto"/>
      </w:pPr>
      <w:r w:rsidRPr="00013ED3">
        <w:t>Optional Practical Training: This is another work opportunity for any student. However, applicants may require permission from the U.S. Citizenship and Immigration Service. There are also particular eligibility criteria for this.</w:t>
      </w:r>
    </w:p>
    <w:p w:rsidR="00CF1909" w:rsidRPr="00013ED3" w:rsidRDefault="00CF1909" w:rsidP="00CF1909">
      <w:pPr>
        <w:numPr>
          <w:ilvl w:val="0"/>
          <w:numId w:val="20"/>
        </w:numPr>
        <w:spacing w:after="160" w:line="259" w:lineRule="auto"/>
      </w:pPr>
      <w:r w:rsidRPr="00013ED3">
        <w:t>Curricular Practical Training: The last option for students is to opt for CPT. Full/part-time temporary employment approval is provided to F1 Visa-holder international students. A student can only apply for 3 CPT throughout their degree program. Only after completing full-time work under this before graduating will make you eligible for OPT.</w:t>
      </w:r>
    </w:p>
    <w:p w:rsidR="00CF1909" w:rsidRPr="00EE1F3B" w:rsidRDefault="00CF1909" w:rsidP="00CF1909">
      <w:pPr>
        <w:rPr>
          <w:b/>
          <w:bCs/>
        </w:rPr>
      </w:pPr>
      <w:r w:rsidRPr="00013ED3">
        <w:rPr>
          <w:b/>
          <w:bCs/>
        </w:rPr>
        <w:t>PR Opportunities for International Students</w:t>
      </w:r>
      <w:r w:rsidR="00EE1F3B">
        <w:rPr>
          <w:b/>
          <w:bCs/>
        </w:rPr>
        <w:br/>
      </w:r>
      <w:r w:rsidRPr="00013ED3">
        <w:t>Gaining a Green Card for the US can be obtained if the student receives the following:</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Permanent Resident Relative/ US Citizen Sponsorship</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Offer for Permanent Employment in the Country</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Asylum Application</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A Refugee Designation</w:t>
      </w:r>
    </w:p>
    <w:p w:rsidR="00CF1909"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Employment Creation &amp; Investment</w:t>
      </w:r>
    </w:p>
    <w:p w:rsidR="00CF1909" w:rsidRPr="00013ED3" w:rsidRDefault="00CF1909" w:rsidP="00CF1909">
      <w:r w:rsidRPr="00013ED3">
        <w:t>Students can apply for a U.S. Permanent Residency after completion of their course. However, the eligibility criteria require applicants to have exceptional command over their subject. Initially, a Conditional Green Card will be provided to the applicant for 2 years. Afterwards, they can apply for their permanent PR and renew it every 10 years. </w:t>
      </w:r>
    </w:p>
    <w:p w:rsidR="00CF1909" w:rsidRPr="00EE1F3B" w:rsidRDefault="00CF1909" w:rsidP="00CF1909">
      <w:pPr>
        <w:rPr>
          <w:b/>
          <w:bCs/>
        </w:rPr>
      </w:pPr>
      <w:r w:rsidRPr="00013ED3">
        <w:rPr>
          <w:b/>
          <w:bCs/>
        </w:rPr>
        <w:lastRenderedPageBreak/>
        <w:t>Tuition Fees in the USA for International Students</w:t>
      </w:r>
      <w:r w:rsidR="00EE1F3B">
        <w:rPr>
          <w:b/>
          <w:bCs/>
        </w:rPr>
        <w:br/>
      </w:r>
      <w:r w:rsidRPr="00013ED3">
        <w:t>International students will have to pay a higher tuition fee to study in the United States than domestic applicants. Since the fee depends on the university’s funding model, providing an average amount can become challenging. However, there is an estimated tuition fee charged to international students: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Public University: 39,890 USD per annum (for a 4-year course)</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Private University: 49,320 USD per annum (for a 4-year program)</w:t>
      </w:r>
    </w:p>
    <w:p w:rsidR="00CF1909" w:rsidRPr="00A607BF" w:rsidRDefault="00CF1909" w:rsidP="00CF1909">
      <w:pPr>
        <w:rPr>
          <w:b/>
          <w:bCs/>
        </w:rPr>
      </w:pPr>
      <w:r w:rsidRPr="00013ED3">
        <w:rPr>
          <w:b/>
          <w:bCs/>
        </w:rPr>
        <w:t>Top Universities to Study in the USA</w:t>
      </w:r>
      <w:r w:rsidR="00EE1F3B">
        <w:rPr>
          <w:b/>
          <w:bCs/>
        </w:rPr>
        <w:br/>
      </w:r>
      <w:r w:rsidRPr="00013ED3">
        <w:t>Whether you wish to study business in a US college or gain specialization in some other field, universities offer numerous course options to all students who wish to </w:t>
      </w:r>
      <w:r w:rsidRPr="00013ED3">
        <w:rPr>
          <w:b/>
          <w:bCs/>
        </w:rPr>
        <w:t>study in the US</w:t>
      </w:r>
      <w:r w:rsidRPr="00013ED3">
        <w:t>. But before you settle for one, make sure you have chosen the right one. Consider the following questions: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Do I need a Community College or Major University?</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Private or Public- Which College should I choose?</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Where do I feel comfortable- in Big City, Countryside, or Small Town?</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What Course or Program do I want to enrol in?</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What are the University's On-Campus activities, Clubs, Student Organizations, etc.? Which one should I join?</w:t>
      </w:r>
    </w:p>
    <w:p w:rsidR="00CF1909" w:rsidRPr="00013ED3" w:rsidRDefault="00CF1909" w:rsidP="00CF1909">
      <w:r w:rsidRPr="00013ED3">
        <w:t>For the top most popular University or College options, international students pick the following to </w:t>
      </w:r>
      <w:r w:rsidRPr="00013ED3">
        <w:rPr>
          <w:b/>
          <w:bCs/>
        </w:rPr>
        <w:t>study in the United States</w:t>
      </w:r>
      <w:r w:rsidRPr="00013ED3">
        <w:t>:</w:t>
      </w:r>
    </w:p>
    <w:p w:rsidR="00CF1909" w:rsidRPr="00013ED3" w:rsidRDefault="00CF1909" w:rsidP="00CF1909">
      <w:pPr>
        <w:numPr>
          <w:ilvl w:val="0"/>
          <w:numId w:val="21"/>
        </w:numPr>
        <w:spacing w:after="160" w:line="259" w:lineRule="auto"/>
      </w:pPr>
      <w:r w:rsidRPr="00013ED3">
        <w:t>University of Southern California (Los Angeles, CA)</w:t>
      </w:r>
    </w:p>
    <w:p w:rsidR="00CF1909" w:rsidRPr="00013ED3" w:rsidRDefault="00CF1909" w:rsidP="00CF1909">
      <w:pPr>
        <w:numPr>
          <w:ilvl w:val="0"/>
          <w:numId w:val="21"/>
        </w:numPr>
        <w:spacing w:after="160" w:line="259" w:lineRule="auto"/>
      </w:pPr>
      <w:r w:rsidRPr="00013ED3">
        <w:t>The University of Illinois at Urbana-Champaign (Champaign, IL)</w:t>
      </w:r>
    </w:p>
    <w:p w:rsidR="00CF1909" w:rsidRPr="00013ED3" w:rsidRDefault="00CF1909" w:rsidP="00CF1909">
      <w:pPr>
        <w:numPr>
          <w:ilvl w:val="0"/>
          <w:numId w:val="21"/>
        </w:numPr>
        <w:spacing w:after="160" w:line="259" w:lineRule="auto"/>
      </w:pPr>
      <w:r w:rsidRPr="00013ED3">
        <w:t>Purdue University (West Lafayette, IN)</w:t>
      </w:r>
    </w:p>
    <w:p w:rsidR="00CF1909" w:rsidRPr="00013ED3" w:rsidRDefault="00CF1909" w:rsidP="00CF1909">
      <w:pPr>
        <w:numPr>
          <w:ilvl w:val="0"/>
          <w:numId w:val="21"/>
        </w:numPr>
        <w:spacing w:after="160" w:line="259" w:lineRule="auto"/>
      </w:pPr>
      <w:r w:rsidRPr="00013ED3">
        <w:t>New York University (New York, NY)</w:t>
      </w:r>
    </w:p>
    <w:p w:rsidR="00CF1909" w:rsidRPr="00013ED3" w:rsidRDefault="00CF1909" w:rsidP="00CF1909">
      <w:pPr>
        <w:numPr>
          <w:ilvl w:val="0"/>
          <w:numId w:val="21"/>
        </w:numPr>
        <w:spacing w:after="160" w:line="259" w:lineRule="auto"/>
      </w:pPr>
      <w:r w:rsidRPr="00013ED3">
        <w:t>Columbia University (New York, NY)</w:t>
      </w:r>
    </w:p>
    <w:p w:rsidR="00CF1909" w:rsidRPr="00013ED3" w:rsidRDefault="00CF1909" w:rsidP="00CF1909">
      <w:r w:rsidRPr="00013ED3">
        <w:t>Point to Remember- Regardless of whether you opt for a </w:t>
      </w:r>
      <w:r w:rsidRPr="00013ED3">
        <w:rPr>
          <w:b/>
          <w:bCs/>
        </w:rPr>
        <w:t>Bachelor's study in the USA</w:t>
      </w:r>
      <w:r w:rsidRPr="00013ED3">
        <w:t> or apply for a doctorate, the admission process and specifics may vary in different institutions. Therefore, make sure you have double-checked everything before applying.</w:t>
      </w:r>
    </w:p>
    <w:tbl>
      <w:tblPr>
        <w:tblW w:w="5130" w:type="dxa"/>
        <w:shd w:val="clear" w:color="auto" w:fill="FBEEB8"/>
        <w:tblCellMar>
          <w:left w:w="0" w:type="dxa"/>
          <w:right w:w="0" w:type="dxa"/>
        </w:tblCellMar>
        <w:tblLook w:val="04A0" w:firstRow="1" w:lastRow="0" w:firstColumn="1" w:lastColumn="0" w:noHBand="0" w:noVBand="1"/>
      </w:tblPr>
      <w:tblGrid>
        <w:gridCol w:w="5130"/>
      </w:tblGrid>
      <w:tr w:rsidR="00CF1909" w:rsidRPr="00013ED3" w:rsidTr="0064092A">
        <w:tc>
          <w:tcPr>
            <w:tcW w:w="0" w:type="auto"/>
            <w:shd w:val="clear" w:color="auto" w:fill="FBEEB8"/>
            <w:hideMark/>
          </w:tcPr>
          <w:p w:rsidR="00CF1909" w:rsidRPr="00013ED3" w:rsidRDefault="00CF1909" w:rsidP="0064092A">
            <w:pPr>
              <w:ind w:firstLine="720"/>
            </w:pPr>
          </w:p>
        </w:tc>
      </w:tr>
    </w:tbl>
    <w:p w:rsidR="00CF1909" w:rsidRPr="00CF1909" w:rsidRDefault="00CF1909" w:rsidP="00CF1909">
      <w:pPr>
        <w:rPr>
          <w:b/>
          <w:bCs/>
        </w:rPr>
      </w:pPr>
      <w:r w:rsidRPr="00013ED3">
        <w:rPr>
          <w:b/>
          <w:bCs/>
        </w:rPr>
        <w:t>American University Admission Requirements for International Students</w:t>
      </w:r>
      <w:r>
        <w:rPr>
          <w:b/>
          <w:bCs/>
        </w:rPr>
        <w:br/>
      </w:r>
      <w:r w:rsidRPr="00013ED3">
        <w:t>Students need a defined set of documents and papers to apply in their preferred course. These are:</w:t>
      </w:r>
    </w:p>
    <w:p w:rsidR="00CF1909" w:rsidRPr="00013ED3" w:rsidRDefault="00CF1909" w:rsidP="00CF1909">
      <w:pPr>
        <w:ind w:firstLine="720"/>
        <w:rPr>
          <w:b/>
          <w:bCs/>
        </w:rPr>
      </w:pPr>
      <w:r w:rsidRPr="00013ED3">
        <w:rPr>
          <w:b/>
          <w:bCs/>
        </w:rPr>
        <w:t>Undergraduate Student Applications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Transcripts</w:t>
      </w:r>
    </w:p>
    <w:p w:rsidR="00CF1909" w:rsidRPr="00013ED3" w:rsidRDefault="00CF1909" w:rsidP="00CF1909">
      <w:pPr>
        <w:ind w:firstLine="720"/>
      </w:pPr>
      <w:r w:rsidRPr="00013ED3">
        <w:rPr>
          <w:rFonts w:ascii="Arial" w:hAnsi="Arial" w:cs="Arial"/>
        </w:rPr>
        <w:lastRenderedPageBreak/>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Recommendations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General Test Grades for</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SAT or ACT</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Proficiency in English</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Essay</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t xml:space="preserve">    </w:t>
      </w:r>
      <w:r w:rsidRPr="00013ED3">
        <w:t>Copy of Passport</w:t>
      </w:r>
    </w:p>
    <w:p w:rsidR="00CF1909" w:rsidRPr="00013ED3" w:rsidRDefault="00CF1909" w:rsidP="00CF1909">
      <w:r w:rsidRPr="00013ED3">
        <w:t>Few colleges may request Proof of Funding, especially for international applicants. Students may also be required to appear for an interview with the Alumni or Staff.</w:t>
      </w:r>
    </w:p>
    <w:p w:rsidR="00CF1909" w:rsidRPr="00013ED3" w:rsidRDefault="00CF1909" w:rsidP="00CF1909">
      <w:pPr>
        <w:ind w:firstLine="720"/>
        <w:rPr>
          <w:b/>
          <w:bCs/>
        </w:rPr>
      </w:pPr>
      <w:r w:rsidRPr="00013ED3">
        <w:rPr>
          <w:rFonts w:ascii="Cambria Math" w:hAnsi="Cambria Math" w:cs="Cambria Math"/>
          <w:b/>
          <w:bCs/>
        </w:rPr>
        <w:t>​​</w:t>
      </w:r>
      <w:r w:rsidRPr="00013ED3">
        <w:rPr>
          <w:b/>
          <w:bCs/>
        </w:rPr>
        <w:t>Graduate Student Applications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w:t>
      </w:r>
      <w:r w:rsidRPr="00013ED3">
        <w:rPr>
          <w:rFonts w:ascii="Cambria Math" w:hAnsi="Cambria Math" w:cs="Cambria Math"/>
        </w:rPr>
        <w:t>​​</w:t>
      </w:r>
      <w:r w:rsidRPr="00013ED3">
        <w:t xml:space="preserve"> Letter of Recommendation</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Academic Transcripts (Obtained after completing Undergraduate Course)</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w:t>
      </w:r>
      <w:r w:rsidRPr="00013ED3">
        <w:rPr>
          <w:rFonts w:ascii="Cambria Math" w:hAnsi="Cambria Math" w:cs="Cambria Math"/>
        </w:rPr>
        <w:t>​​</w:t>
      </w:r>
      <w:r w:rsidRPr="00013ED3">
        <w:t>General Test Grades for:</w:t>
      </w:r>
    </w:p>
    <w:p w:rsidR="00CF1909" w:rsidRPr="00013ED3" w:rsidRDefault="00CF1909" w:rsidP="00CF1909">
      <w:pPr>
        <w:ind w:left="720"/>
      </w:pPr>
      <w:r>
        <w:t xml:space="preserve">         </w:t>
      </w:r>
      <w:r w:rsidRPr="00013ED3">
        <w:t>TOEFL, IELTS, iTEP, or PTE Academic</w:t>
      </w:r>
    </w:p>
    <w:p w:rsidR="00CF1909" w:rsidRPr="00013ED3" w:rsidRDefault="00CF1909" w:rsidP="00CF1909">
      <w:pPr>
        <w:ind w:left="720"/>
      </w:pPr>
      <w:r>
        <w:t xml:space="preserve">          </w:t>
      </w:r>
      <w:r w:rsidRPr="00013ED3">
        <w:t>GRE/GMAT</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Statement of Purpose</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Research Proposal</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Copy of Existing Passport</w:t>
      </w:r>
    </w:p>
    <w:p w:rsidR="00CF1909" w:rsidRPr="00013ED3" w:rsidRDefault="00CF1909" w:rsidP="00CF1909">
      <w:pPr>
        <w:ind w:firstLine="720"/>
        <w:rPr>
          <w:b/>
          <w:bCs/>
        </w:rPr>
      </w:pPr>
      <w:r w:rsidRPr="00013ED3">
        <w:rPr>
          <w:b/>
          <w:bCs/>
        </w:rPr>
        <w:t>PhD requirements in the USA</w:t>
      </w:r>
    </w:p>
    <w:p w:rsidR="00CF1909" w:rsidRPr="00013ED3" w:rsidRDefault="00CF1909" w:rsidP="00CF1909">
      <w:pPr>
        <w:numPr>
          <w:ilvl w:val="0"/>
          <w:numId w:val="22"/>
        </w:numPr>
        <w:spacing w:after="160" w:line="259" w:lineRule="auto"/>
      </w:pPr>
      <w:r w:rsidRPr="00013ED3">
        <w:t>Correctly Filled out the Application Form</w:t>
      </w:r>
    </w:p>
    <w:p w:rsidR="00CF1909" w:rsidRPr="00013ED3" w:rsidRDefault="00CF1909" w:rsidP="00CF1909">
      <w:pPr>
        <w:numPr>
          <w:ilvl w:val="0"/>
          <w:numId w:val="22"/>
        </w:numPr>
        <w:spacing w:after="160" w:line="259" w:lineRule="auto"/>
      </w:pPr>
      <w:r w:rsidRPr="00013ED3">
        <w:t>Copy of Original Resume</w:t>
      </w:r>
    </w:p>
    <w:p w:rsidR="00CF1909" w:rsidRPr="00013ED3" w:rsidRDefault="00CF1909" w:rsidP="00CF1909">
      <w:pPr>
        <w:numPr>
          <w:ilvl w:val="0"/>
          <w:numId w:val="22"/>
        </w:numPr>
        <w:spacing w:after="160" w:line="259" w:lineRule="auto"/>
      </w:pPr>
      <w:r w:rsidRPr="00013ED3">
        <w:t>Statement of Purpose</w:t>
      </w:r>
    </w:p>
    <w:p w:rsidR="00CF1909" w:rsidRPr="00013ED3" w:rsidRDefault="00CF1909" w:rsidP="00CF1909">
      <w:pPr>
        <w:numPr>
          <w:ilvl w:val="0"/>
          <w:numId w:val="22"/>
        </w:numPr>
        <w:spacing w:after="160" w:line="259" w:lineRule="auto"/>
      </w:pPr>
      <w:r w:rsidRPr="00013ED3">
        <w:t>Scores from GMAT or GRE Assessments</w:t>
      </w:r>
    </w:p>
    <w:p w:rsidR="00CF1909" w:rsidRPr="00013ED3" w:rsidRDefault="00CF1909" w:rsidP="00CF1909">
      <w:pPr>
        <w:numPr>
          <w:ilvl w:val="0"/>
          <w:numId w:val="22"/>
        </w:numPr>
        <w:spacing w:after="160" w:line="259" w:lineRule="auto"/>
      </w:pPr>
      <w:r w:rsidRPr="00013ED3">
        <w:t>Letter of Recommendations</w:t>
      </w:r>
    </w:p>
    <w:p w:rsidR="00CF1909" w:rsidRPr="00013ED3" w:rsidRDefault="00CF1909" w:rsidP="00CF1909">
      <w:pPr>
        <w:numPr>
          <w:ilvl w:val="0"/>
          <w:numId w:val="22"/>
        </w:numPr>
        <w:spacing w:after="160" w:line="259" w:lineRule="auto"/>
      </w:pPr>
      <w:r w:rsidRPr="00013ED3">
        <w:t>Application Fee</w:t>
      </w:r>
    </w:p>
    <w:p w:rsidR="00CF1909" w:rsidRPr="00013ED3" w:rsidRDefault="00CF1909" w:rsidP="00CF1909">
      <w:pPr>
        <w:numPr>
          <w:ilvl w:val="0"/>
          <w:numId w:val="22"/>
        </w:numPr>
        <w:spacing w:after="160" w:line="259" w:lineRule="auto"/>
      </w:pPr>
      <w:r w:rsidRPr="00013ED3">
        <w:t>Proficiency in English Test Results</w:t>
      </w:r>
    </w:p>
    <w:p w:rsidR="00CF1909" w:rsidRPr="00013ED3" w:rsidRDefault="00CF1909" w:rsidP="00CF1909">
      <w:pPr>
        <w:numPr>
          <w:ilvl w:val="0"/>
          <w:numId w:val="22"/>
        </w:numPr>
        <w:spacing w:after="160" w:line="259" w:lineRule="auto"/>
      </w:pPr>
      <w:r w:rsidRPr="00013ED3">
        <w:t>Transcript of Degrees &amp; Courses Completed</w:t>
      </w:r>
    </w:p>
    <w:p w:rsidR="00CF1909" w:rsidRPr="00013ED3" w:rsidRDefault="00CF1909" w:rsidP="00CF1909">
      <w:r w:rsidRPr="00013ED3">
        <w:lastRenderedPageBreak/>
        <w:t>Furthermore, Proof of Financing might be needed if the applicant applies for fellowships or assistantships separately. Also, they will have to clear a Video or On-Campus Interview with the institution's Admission Committee.</w:t>
      </w:r>
    </w:p>
    <w:p w:rsidR="00CF1909" w:rsidRDefault="00CF1909" w:rsidP="00CF1909">
      <w:pPr>
        <w:rPr>
          <w:b/>
          <w:bCs/>
        </w:rPr>
      </w:pPr>
      <w:r w:rsidRPr="00013ED3">
        <w:rPr>
          <w:b/>
          <w:bCs/>
        </w:rPr>
        <w:t>Apply for a Study Permit in the USA</w:t>
      </w:r>
    </w:p>
    <w:p w:rsidR="00CF1909" w:rsidRPr="00CF1909" w:rsidRDefault="00CF1909" w:rsidP="00CF1909">
      <w:pPr>
        <w:rPr>
          <w:b/>
          <w:bCs/>
        </w:rPr>
      </w:pPr>
      <w:r w:rsidRPr="00013ED3">
        <w:rPr>
          <w:b/>
          <w:bCs/>
        </w:rPr>
        <w:t>Apply for Course</w:t>
      </w:r>
      <w:r>
        <w:rPr>
          <w:b/>
          <w:bCs/>
        </w:rPr>
        <w:br/>
      </w:r>
      <w:r w:rsidRPr="00013ED3">
        <w:t>To start with your Master's or </w:t>
      </w:r>
      <w:r w:rsidRPr="00013ED3">
        <w:rPr>
          <w:b/>
          <w:bCs/>
        </w:rPr>
        <w:t>Bachelor's study in the USA</w:t>
      </w:r>
      <w:r w:rsidRPr="00013ED3">
        <w:t>, you must first select a course. America Universities are known to offer many program options to all their students. Therefore, selecting one can become a challenge for you.</w:t>
      </w:r>
    </w:p>
    <w:p w:rsidR="00CF1909" w:rsidRPr="00013ED3" w:rsidRDefault="00CF1909" w:rsidP="00CF1909">
      <w:r w:rsidRPr="00013ED3">
        <w:t>But by fixing your search to one field, you can view all the available options easily. Now, you must prepare an Admission Application based on your education level. It should be attached with all the documents, as mentioned earlier.</w:t>
      </w:r>
    </w:p>
    <w:p w:rsidR="00CF1909" w:rsidRPr="00CF1909" w:rsidRDefault="00CF1909" w:rsidP="00CF1909">
      <w:pPr>
        <w:rPr>
          <w:b/>
          <w:bCs/>
        </w:rPr>
      </w:pPr>
      <w:r w:rsidRPr="00013ED3">
        <w:rPr>
          <w:b/>
          <w:bCs/>
        </w:rPr>
        <w:t>Receive Acceptance Letter</w:t>
      </w:r>
      <w:r>
        <w:rPr>
          <w:b/>
          <w:bCs/>
        </w:rPr>
        <w:br/>
      </w:r>
      <w:r w:rsidRPr="00013ED3">
        <w:t>Always remember the deadlines. Usually, the application submission starts around 10 months before the session starts. You must prepare and submit your application by October or November (Spring Semester). Staying early can give you a head start and higher chances of getting selected.</w:t>
      </w:r>
    </w:p>
    <w:p w:rsidR="00CF1909" w:rsidRPr="00013ED3" w:rsidRDefault="00CF1909" w:rsidP="00CF1909">
      <w:r w:rsidRPr="00013ED3">
        <w:t>While for the Fall Semesters, the deadlines are around January, which is approximately 7 months before the session resumes. After applying and being accepted, the University will provide the student with an Acceptance Letter. This is your cue to start applying for a Visa! </w:t>
      </w:r>
    </w:p>
    <w:p w:rsidR="00CF1909" w:rsidRPr="00CF1909" w:rsidRDefault="00CF1909" w:rsidP="00CF1909">
      <w:pPr>
        <w:rPr>
          <w:b/>
          <w:bCs/>
        </w:rPr>
      </w:pPr>
      <w:r w:rsidRPr="00013ED3">
        <w:rPr>
          <w:b/>
          <w:bCs/>
        </w:rPr>
        <w:t>Applying for Student Visa</w:t>
      </w:r>
      <w:r>
        <w:rPr>
          <w:b/>
          <w:bCs/>
        </w:rPr>
        <w:br/>
      </w:r>
      <w:r w:rsidRPr="00013ED3">
        <w:t>Getting a Visa is one of the most critical steps in studying abroad. But, there are three main types of Student Visa offered by the USA:</w:t>
      </w:r>
    </w:p>
    <w:p w:rsidR="00CF1909" w:rsidRPr="00013ED3" w:rsidRDefault="00CF1909" w:rsidP="00CF1909">
      <w:pPr>
        <w:ind w:firstLine="720"/>
      </w:pPr>
      <w:r w:rsidRPr="00013ED3">
        <w:rPr>
          <w:rFonts w:ascii="Arial" w:hAnsi="Arial" w:cs="Arial"/>
        </w:rPr>
        <w:t>●</w:t>
      </w:r>
      <w:r w:rsidRPr="00013ED3">
        <w:t xml:space="preserve"> </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F1: Regular Student Visa that applies to students funding themselves with the help of family or friends. </w:t>
      </w:r>
    </w:p>
    <w:p w:rsidR="00CF1909" w:rsidRPr="00013ED3" w:rsidRDefault="00CF1909" w:rsidP="00CF1909">
      <w:pPr>
        <w:ind w:firstLine="720"/>
      </w:pPr>
      <w:r w:rsidRPr="00013ED3">
        <w:rPr>
          <w:rFonts w:ascii="Arial" w:hAnsi="Arial" w:cs="Arial"/>
        </w:rPr>
        <w:t>●</w:t>
      </w:r>
      <w:r w:rsidRPr="00013ED3">
        <w:t xml:space="preserve"> </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J1: Ideal for joining study and work courses offered by universities or colleges.</w:t>
      </w:r>
      <w:r w:rsidRPr="00013ED3">
        <w:rPr>
          <w:rFonts w:cs="Calibri"/>
        </w:rPr>
        <w:t> </w:t>
      </w:r>
    </w:p>
    <w:p w:rsidR="00CF1909" w:rsidRPr="00013ED3" w:rsidRDefault="00CF1909" w:rsidP="00CF1909">
      <w:pPr>
        <w:ind w:firstLine="720"/>
      </w:pPr>
      <w:r w:rsidRPr="00013ED3">
        <w:rPr>
          <w:rFonts w:ascii="Arial" w:hAnsi="Arial" w:cs="Arial"/>
        </w:rPr>
        <w:t>●</w:t>
      </w:r>
      <w:r w:rsidRPr="00013ED3">
        <w:t xml:space="preserve"> </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M-1: Visa for students applying to Vocational or Non-Academic programs. </w:t>
      </w:r>
    </w:p>
    <w:p w:rsidR="00CF1909" w:rsidRPr="00013ED3" w:rsidRDefault="00CF1909" w:rsidP="00CF1909">
      <w:r w:rsidRPr="00013ED3">
        <w:t>However, most students get an F1 visa depending on their academic preferences. Here are general 5 steps to apply for and get a Student Visa:</w:t>
      </w:r>
    </w:p>
    <w:p w:rsidR="00CF1909" w:rsidRPr="00013ED3" w:rsidRDefault="00CF1909" w:rsidP="00CF1909">
      <w:pPr>
        <w:numPr>
          <w:ilvl w:val="0"/>
          <w:numId w:val="23"/>
        </w:numPr>
        <w:spacing w:after="160" w:line="259" w:lineRule="auto"/>
      </w:pPr>
      <w:r w:rsidRPr="00013ED3">
        <w:t>Apply for your choice Student and Exchange Visitor Program (SEVP) at least 6-12 months before the term begins &amp; Get accepted in the Course/ University</w:t>
      </w:r>
    </w:p>
    <w:p w:rsidR="00CF1909" w:rsidRPr="00013ED3" w:rsidRDefault="00CF1909" w:rsidP="00CF1909">
      <w:pPr>
        <w:numPr>
          <w:ilvl w:val="0"/>
          <w:numId w:val="23"/>
        </w:numPr>
        <w:spacing w:after="160" w:line="259" w:lineRule="auto"/>
      </w:pPr>
      <w:r w:rsidRPr="00013ED3">
        <w:t>Pay the SEVIS (Student and Exchange Visitor Information System) fee</w:t>
      </w:r>
    </w:p>
    <w:p w:rsidR="00CF1909" w:rsidRPr="00013ED3" w:rsidRDefault="00CF1909" w:rsidP="00CF1909">
      <w:pPr>
        <w:numPr>
          <w:ilvl w:val="0"/>
          <w:numId w:val="23"/>
        </w:numPr>
        <w:spacing w:after="160" w:line="259" w:lineRule="auto"/>
      </w:pPr>
      <w:r w:rsidRPr="00013ED3">
        <w:t>Fill out your US Student Visa Application &amp; Attach your recent Passport-size Photos</w:t>
      </w:r>
    </w:p>
    <w:p w:rsidR="00CF1909" w:rsidRPr="00013ED3" w:rsidRDefault="00CF1909" w:rsidP="00CF1909">
      <w:pPr>
        <w:numPr>
          <w:ilvl w:val="0"/>
          <w:numId w:val="23"/>
        </w:numPr>
        <w:spacing w:after="160" w:line="259" w:lineRule="auto"/>
      </w:pPr>
      <w:r w:rsidRPr="00013ED3">
        <w:t>Pay Visa Application Fee</w:t>
      </w:r>
    </w:p>
    <w:p w:rsidR="00CF1909" w:rsidRPr="00013ED3" w:rsidRDefault="00CF1909" w:rsidP="00CF1909">
      <w:pPr>
        <w:numPr>
          <w:ilvl w:val="0"/>
          <w:numId w:val="23"/>
        </w:numPr>
        <w:spacing w:after="160" w:line="259" w:lineRule="auto"/>
      </w:pPr>
      <w:r w:rsidRPr="00013ED3">
        <w:t>Schedule your Interview &amp; Clear it to get your Visa</w:t>
      </w:r>
    </w:p>
    <w:p w:rsidR="00CF1909" w:rsidRPr="003626AD" w:rsidRDefault="00CF1909" w:rsidP="00CF1909">
      <w:pPr>
        <w:rPr>
          <w:b/>
          <w:bCs/>
        </w:rPr>
      </w:pPr>
      <w:r w:rsidRPr="00013ED3">
        <w:rPr>
          <w:b/>
          <w:bCs/>
        </w:rPr>
        <w:lastRenderedPageBreak/>
        <w:t>Health Insurance for International Students to Study in the USA</w:t>
      </w:r>
      <w:r>
        <w:rPr>
          <w:b/>
          <w:bCs/>
        </w:rPr>
        <w:br/>
      </w:r>
      <w:r w:rsidRPr="00013ED3">
        <w:t>Choosing the right insurance is crucial for any aspirant studying in the USA. Always remember that getting treatment from medical facilities here can be expensive if you fall sick or face and casualty. Furthermore, you may even face certain legal charges based on the situation.</w:t>
      </w:r>
    </w:p>
    <w:p w:rsidR="00CF1909" w:rsidRPr="00013ED3" w:rsidRDefault="00CF1909" w:rsidP="00CF1909">
      <w:r w:rsidRPr="00013ED3">
        <w:t>While this is not compulsory for applying for an F1 Visa, educational institutions that accept international students to </w:t>
      </w:r>
      <w:r w:rsidRPr="00013ED3">
        <w:rPr>
          <w:b/>
          <w:bCs/>
        </w:rPr>
        <w:t>study in the US</w:t>
      </w:r>
      <w:r w:rsidRPr="00013ED3">
        <w:t> make having health insurance mandatory. You should also review the university’s document requirements for admission before applying for this.</w:t>
      </w:r>
    </w:p>
    <w:p w:rsidR="00CF1909" w:rsidRPr="003626AD" w:rsidRDefault="00CF1909" w:rsidP="00CF1909">
      <w:pPr>
        <w:rPr>
          <w:b/>
          <w:bCs/>
        </w:rPr>
      </w:pPr>
      <w:r w:rsidRPr="00013ED3">
        <w:rPr>
          <w:b/>
          <w:bCs/>
        </w:rPr>
        <w:t>Cost of Living in the USA</w:t>
      </w:r>
      <w:r>
        <w:rPr>
          <w:b/>
          <w:bCs/>
        </w:rPr>
        <w:br/>
      </w:r>
      <w:r w:rsidRPr="00013ED3">
        <w:t>Apart from the Tuition Fees for </w:t>
      </w:r>
      <w:r w:rsidRPr="00013ED3">
        <w:rPr>
          <w:b/>
          <w:bCs/>
        </w:rPr>
        <w:t>study in the USA for international students</w:t>
      </w:r>
      <w:r w:rsidRPr="00013ED3">
        <w:t>, they also have to plan out their expense budget for the course duration. On average, a student needs a monthly allowance of 800 USD when living in a small town.</w:t>
      </w:r>
    </w:p>
    <w:p w:rsidR="00CF1909" w:rsidRPr="00013ED3" w:rsidRDefault="00CF1909" w:rsidP="00CF1909">
      <w:r w:rsidRPr="00013ED3">
        <w:t>However, this increases to 1,500 USD monthly if the student lives in a big city. Furthermore, the student’s accommodation choice and lifestyle determine the total. Perform a thorough search of local expenditure requirements before forming a budget.</w:t>
      </w:r>
    </w:p>
    <w:p w:rsidR="00CF1909" w:rsidRPr="003626AD" w:rsidRDefault="00CF1909" w:rsidP="00CF1909">
      <w:pPr>
        <w:rPr>
          <w:b/>
          <w:bCs/>
        </w:rPr>
      </w:pPr>
      <w:r>
        <w:rPr>
          <w:b/>
          <w:bCs/>
        </w:rPr>
        <w:t>Scholarships In The USA</w:t>
      </w:r>
      <w:r w:rsidRPr="00013ED3">
        <w:rPr>
          <w:b/>
          <w:bCs/>
        </w:rPr>
        <w:t xml:space="preserve"> For International Students</w:t>
      </w:r>
      <w:r>
        <w:rPr>
          <w:b/>
          <w:bCs/>
        </w:rPr>
        <w:br/>
      </w:r>
      <w:r w:rsidRPr="00013ED3">
        <w:t>Another benefit of choosing the </w:t>
      </w:r>
      <w:r w:rsidRPr="00013ED3">
        <w:rPr>
          <w:b/>
          <w:bCs/>
        </w:rPr>
        <w:t>USA for Study</w:t>
      </w:r>
      <w:r w:rsidRPr="00013ED3">
        <w:t> is that the institutions offer extensive financial aid to all students. While there are only a handful of government-approved grants, the Universities and Colleges have their scholarship programs. Some of these include:</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UC Global Scholarship</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Foreign Fulbright Student Program</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University of Oregon Scholarships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AAUW International Fellowships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American University Scholarships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Tata Scholarship</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Amherst College Scholarships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Aga Khan Foundation International Scholarship Programme</w:t>
      </w:r>
    </w:p>
    <w:p w:rsidR="00CF1909" w:rsidRPr="00F04698" w:rsidRDefault="00CF1909" w:rsidP="00CF1909">
      <w:pPr>
        <w:rPr>
          <w:b/>
          <w:bCs/>
        </w:rPr>
      </w:pPr>
      <w:r w:rsidRPr="00013ED3">
        <w:rPr>
          <w:b/>
          <w:bCs/>
        </w:rPr>
        <w:t>Top Recr</w:t>
      </w:r>
      <w:r>
        <w:rPr>
          <w:b/>
          <w:bCs/>
        </w:rPr>
        <w:t>uiters After Studying In The USA</w:t>
      </w:r>
      <w:r>
        <w:rPr>
          <w:b/>
          <w:bCs/>
        </w:rPr>
        <w:br/>
      </w:r>
      <w:r w:rsidRPr="00013ED3">
        <w:t>Thinking about how </w:t>
      </w:r>
      <w:r w:rsidRPr="00013ED3">
        <w:rPr>
          <w:b/>
          <w:bCs/>
        </w:rPr>
        <w:t>studying in the USA</w:t>
      </w:r>
      <w:r w:rsidRPr="00013ED3">
        <w:t> can help you find better job opportunities? This section will provide names and short descriptions of top recruiting companies constantly searching for fresh talent. These are the top 5 businesses or brands that hire US graduates:</w:t>
      </w:r>
    </w:p>
    <w:p w:rsidR="00CF1909" w:rsidRPr="00013ED3" w:rsidRDefault="00CF1909" w:rsidP="00CF1909">
      <w:pPr>
        <w:numPr>
          <w:ilvl w:val="0"/>
          <w:numId w:val="24"/>
        </w:numPr>
        <w:spacing w:after="160" w:line="259" w:lineRule="auto"/>
      </w:pPr>
      <w:r w:rsidRPr="00013ED3">
        <w:t>Infosys Technologies Limited: Infosys is undoubtedly the first name in this list as they actively hire several international students that have completed their higher </w:t>
      </w:r>
      <w:r w:rsidRPr="00013ED3">
        <w:rPr>
          <w:b/>
          <w:bCs/>
        </w:rPr>
        <w:t>study in the US</w:t>
      </w:r>
      <w:r w:rsidRPr="00013ED3">
        <w:t>. They have branches in 50 different nations in varying industries.</w:t>
      </w:r>
    </w:p>
    <w:p w:rsidR="00CF1909" w:rsidRPr="00013ED3" w:rsidRDefault="00CF1909" w:rsidP="00CF1909">
      <w:pPr>
        <w:numPr>
          <w:ilvl w:val="0"/>
          <w:numId w:val="24"/>
        </w:numPr>
        <w:spacing w:after="160" w:line="259" w:lineRule="auto"/>
      </w:pPr>
      <w:r w:rsidRPr="00013ED3">
        <w:lastRenderedPageBreak/>
        <w:t>Tata Consultancy Services: TCS is another leading recruiter for international students. It is also one of the most valuable Information Technology businesses globally.</w:t>
      </w:r>
    </w:p>
    <w:p w:rsidR="00CF1909" w:rsidRPr="00013ED3" w:rsidRDefault="00CF1909" w:rsidP="00CF1909">
      <w:pPr>
        <w:numPr>
          <w:ilvl w:val="0"/>
          <w:numId w:val="24"/>
        </w:numPr>
        <w:spacing w:after="160" w:line="259" w:lineRule="auto"/>
      </w:pPr>
      <w:r w:rsidRPr="00013ED3">
        <w:t>IBM Corporation: This brand offers fresh graduates many H1B job opportunities. These include various computer operations and software-related occupations.</w:t>
      </w:r>
    </w:p>
    <w:p w:rsidR="00CF1909" w:rsidRPr="00013ED3" w:rsidRDefault="00CF1909" w:rsidP="00CF1909">
      <w:pPr>
        <w:numPr>
          <w:ilvl w:val="0"/>
          <w:numId w:val="24"/>
        </w:numPr>
        <w:spacing w:after="160" w:line="259" w:lineRule="auto"/>
      </w:pPr>
      <w:r w:rsidRPr="00013ED3">
        <w:t>Accenture: With a 7th ranking in Visa Sponsors, Accenture is also a popular recruiter. They provide job opportunities in Science, Technical, Management, and Technology Consulting services.</w:t>
      </w:r>
    </w:p>
    <w:p w:rsidR="00CF1909" w:rsidRPr="00013ED3" w:rsidRDefault="00CF1909" w:rsidP="00CF1909">
      <w:pPr>
        <w:numPr>
          <w:ilvl w:val="0"/>
          <w:numId w:val="24"/>
        </w:numPr>
        <w:spacing w:after="160" w:line="259" w:lineRule="auto"/>
      </w:pPr>
      <w:r w:rsidRPr="00013ED3">
        <w:t>Amazon Corporate: The global leader e-Com platform, Amazon also provides tons of H1B job opportunities in Finance, Management, Analysis, and similar sectors.</w:t>
      </w:r>
    </w:p>
    <w:p w:rsidR="00CF1909" w:rsidRPr="00013ED3" w:rsidRDefault="00CF1909" w:rsidP="00CF1909">
      <w:pPr>
        <w:ind w:firstLine="720"/>
      </w:pPr>
      <w:r w:rsidRPr="00013ED3">
        <w:t>A few other popular recruiters are:</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Google Inc.</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Deloitte</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Capgemini U.S. LLC</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Larsen &amp; Toubro Infotech</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Wipro Limited</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Apple Inc.</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Microsoft</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HCL America</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Facebook</w:t>
      </w:r>
    </w:p>
    <w:p w:rsidR="00CF1909" w:rsidRPr="00CF1909" w:rsidRDefault="00CF1909" w:rsidP="00CF1909">
      <w:pPr>
        <w:rPr>
          <w:b/>
          <w:bCs/>
        </w:rPr>
      </w:pPr>
      <w:r w:rsidRPr="00013ED3">
        <w:rPr>
          <w:b/>
          <w:bCs/>
        </w:rPr>
        <w:t>Weather of USA</w:t>
      </w:r>
      <w:r>
        <w:rPr>
          <w:b/>
          <w:bCs/>
        </w:rPr>
        <w:br/>
      </w:r>
      <w:r w:rsidRPr="00013ED3">
        <w:t>The demography of the United States sets it apart from most other nations. From snow-capped mountains to open grasslands, the US has it all. With a continental climate, the massive island has super hot summers paired with freezing winters. The season duration, here, largely relies on the location’s distance from the ocean and its latitude.</w:t>
      </w:r>
    </w:p>
    <w:p w:rsidR="00CF1909" w:rsidRPr="00013ED3" w:rsidRDefault="00CF1909" w:rsidP="00CF1909">
      <w:r w:rsidRPr="00013ED3">
        <w:t>In the Southern regions, cold weather does not last long, but the low temperatures compensate for the duration. Going further inland, the summers are very intense. Furthermore, the North-Central Coast is less arid than the Western part of the nation.</w:t>
      </w:r>
    </w:p>
    <w:p w:rsidR="00CF1909" w:rsidRPr="00CF1909" w:rsidRDefault="00CF1909" w:rsidP="00CF1909">
      <w:pPr>
        <w:rPr>
          <w:b/>
          <w:bCs/>
        </w:rPr>
      </w:pPr>
      <w:r w:rsidRPr="00013ED3">
        <w:rPr>
          <w:b/>
          <w:bCs/>
        </w:rPr>
        <w:t>American Way of Life</w:t>
      </w:r>
      <w:r>
        <w:rPr>
          <w:b/>
          <w:bCs/>
        </w:rPr>
        <w:br/>
      </w:r>
      <w:r w:rsidRPr="00013ED3">
        <w:t>As mentioned above, students who plan to </w:t>
      </w:r>
      <w:r w:rsidRPr="00013ED3">
        <w:rPr>
          <w:b/>
          <w:bCs/>
        </w:rPr>
        <w:t>study in the USA</w:t>
      </w:r>
      <w:r w:rsidRPr="00013ED3">
        <w:t> will be greeted by a uniquely diverse community. You can find people from different parts of the world, with their culture and traditions, living here. As an international student, living here will be no less than an adventure.</w:t>
      </w:r>
    </w:p>
    <w:p w:rsidR="00CF1909" w:rsidRPr="00013ED3" w:rsidRDefault="00CF1909" w:rsidP="00CF1909">
      <w:r w:rsidRPr="00013ED3">
        <w:lastRenderedPageBreak/>
        <w:t>With enriching ethics and values, the distinct cultural composition plays a vital role in the overall development of the student. While you may find some things just like your home country, there will be tons of other things brought by people from other nations. </w:t>
      </w:r>
    </w:p>
    <w:p w:rsidR="00CF1909" w:rsidRPr="00CF1909" w:rsidRDefault="00CF1909" w:rsidP="00CF1909">
      <w:pPr>
        <w:rPr>
          <w:b/>
          <w:bCs/>
        </w:rPr>
      </w:pPr>
      <w:r w:rsidRPr="00013ED3">
        <w:rPr>
          <w:b/>
          <w:bCs/>
        </w:rPr>
        <w:t>Transportation System of USA</w:t>
      </w:r>
      <w:r>
        <w:rPr>
          <w:b/>
          <w:bCs/>
        </w:rPr>
        <w:br/>
      </w:r>
      <w:r w:rsidRPr="00013ED3">
        <w:t>Being a large country, travelling and commuting are essential, especially for an immigrant student. Whether you are living in the University Dorms or a Personal Apartment, getting around quickly will help in settling in with the bustling city life.</w:t>
      </w:r>
    </w:p>
    <w:p w:rsidR="00CF1909" w:rsidRPr="00013ED3" w:rsidRDefault="00CF1909" w:rsidP="00CF1909">
      <w:r w:rsidRPr="00013ED3">
        <w:t>Other commuting options are available if you do not plan on purchasing a car. Some of these include:</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Buses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Bicycles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Taxies</w:t>
      </w:r>
    </w:p>
    <w:p w:rsidR="00CF1909" w:rsidRPr="00013ED3" w:rsidRDefault="00CF1909" w:rsidP="00CF1909">
      <w:pPr>
        <w:ind w:firstLine="720"/>
      </w:pPr>
      <w:r w:rsidRPr="00013ED3">
        <w:rPr>
          <w:rFonts w:ascii="Arial" w:hAnsi="Arial" w:cs="Arial"/>
        </w:rPr>
        <w:t>●</w:t>
      </w:r>
      <w:r w:rsidRPr="00013ED3">
        <w:rPr>
          <w:rFonts w:cs="Calibri"/>
        </w:rPr>
        <w:t> </w:t>
      </w:r>
      <w:r w:rsidRPr="00013ED3">
        <w:t xml:space="preserve"> </w:t>
      </w:r>
      <w:r w:rsidRPr="00013ED3">
        <w:rPr>
          <w:rFonts w:cs="Calibri"/>
        </w:rPr>
        <w:t> </w:t>
      </w:r>
      <w:r w:rsidRPr="00013ED3">
        <w:t xml:space="preserve"> </w:t>
      </w:r>
      <w:r w:rsidRPr="00013ED3">
        <w:rPr>
          <w:rFonts w:cs="Calibri"/>
        </w:rPr>
        <w:t> </w:t>
      </w:r>
      <w:r w:rsidRPr="00013ED3">
        <w:t xml:space="preserve"> Trains or Subways</w:t>
      </w:r>
    </w:p>
    <w:p w:rsidR="00CF1909" w:rsidRDefault="00CF1909" w:rsidP="00CF1909">
      <w:pPr>
        <w:rPr>
          <w:b/>
        </w:rPr>
      </w:pPr>
    </w:p>
    <w:p w:rsidR="00CF1909" w:rsidRDefault="00D4515A" w:rsidP="00CF1909">
      <w:r>
        <w:rPr>
          <w:b/>
        </w:rPr>
        <w:t>WHY</w:t>
      </w:r>
      <w:r w:rsidR="00CF1909" w:rsidRPr="002A5F92">
        <w:rPr>
          <w:b/>
        </w:rPr>
        <w:t xml:space="preserve"> U</w:t>
      </w:r>
      <w:r w:rsidR="00CF1909">
        <w:rPr>
          <w:b/>
        </w:rPr>
        <w:t xml:space="preserve">NITED </w:t>
      </w:r>
      <w:r w:rsidR="00CF1909" w:rsidRPr="002A5F92">
        <w:rPr>
          <w:b/>
        </w:rPr>
        <w:t>K</w:t>
      </w:r>
      <w:r w:rsidR="00CF1909">
        <w:rPr>
          <w:b/>
        </w:rPr>
        <w:t>INGDOM</w:t>
      </w:r>
      <w:r w:rsidR="00CF1909" w:rsidRPr="002A5F92">
        <w:rPr>
          <w:b/>
        </w:rPr>
        <w:t>?</w:t>
      </w:r>
      <w:r w:rsidR="00CF1909">
        <w:rPr>
          <w:b/>
        </w:rPr>
        <w:br/>
      </w:r>
      <w:r w:rsidR="00CF1909" w:rsidRPr="00475823">
        <w:t>The U</w:t>
      </w:r>
      <w:r w:rsidR="00CF1909">
        <w:t xml:space="preserve">nited </w:t>
      </w:r>
      <w:r w:rsidR="00CF1909" w:rsidRPr="00475823">
        <w:t>K</w:t>
      </w:r>
      <w:r w:rsidR="00CF1909">
        <w:t>ingdom</w:t>
      </w:r>
      <w:r w:rsidR="00CF1909" w:rsidRPr="00475823">
        <w:t xml:space="preserve"> is a popular destination for international students due to its high-quality education system, diverse culture, and English language proficiency. It offers a wide range of programs, access to research opportunities, and strong academic networks.</w:t>
      </w:r>
      <w:r w:rsidR="00CF1909" w:rsidRPr="000853B1">
        <w:t xml:space="preserve"> UK higher education and qualifications have a remarkable international reputation, and a UK undergraduate or postgraduate degree is globally recognised by international education, top employers and government bodies, creating a huge number of future opportunites for you at companies all over the world.</w:t>
      </w:r>
      <w:r w:rsidR="00CF1909">
        <w:t xml:space="preserve"> UK is</w:t>
      </w:r>
      <w:r w:rsidR="00CF1909" w:rsidRPr="000853B1">
        <w:t xml:space="preserve"> home to some of the world</w:t>
      </w:r>
      <w:r w:rsidR="00CF1909">
        <w:t>'s greatest universities and its</w:t>
      </w:r>
      <w:r w:rsidR="00CF1909" w:rsidRPr="000853B1">
        <w:t xml:space="preserve"> institutions consistently top global rankings.</w:t>
      </w:r>
      <w:r w:rsidR="00CF1909">
        <w:t xml:space="preserve"> </w:t>
      </w:r>
      <w:r w:rsidR="00CF1909" w:rsidRPr="000853B1">
        <w:t>The United Kingdom (UK) is different from other countries in several ways. One unique aspect is its constitutional monarchy, with a parliamentary democracy. The UK also consists of four constituent countries: England, Scotland, Wales, and Northern Ireland, each with its own distinct culture and identity.</w:t>
      </w:r>
    </w:p>
    <w:p w:rsidR="002C6F59" w:rsidRPr="001D5530" w:rsidRDefault="001D5530" w:rsidP="001D5530">
      <w:pPr>
        <w:rPr>
          <w:lang w:val="en-GB"/>
        </w:rPr>
      </w:pPr>
      <w:r w:rsidRPr="001D5530">
        <w:rPr>
          <w:b/>
        </w:rPr>
        <w:t>UK SYSTEM OF EDUCATION</w:t>
      </w:r>
      <w:r w:rsidR="00656590">
        <w:rPr>
          <w:b/>
        </w:rPr>
        <w:br/>
      </w:r>
      <w:r w:rsidR="00656590">
        <w:t>Across the UK there are five stages of education: early years, primary, secondary, Further Education (FE) and Higher Education (HE). Education is compulsory for all children between the ages of 5 (4 in Northern Ireland) and 16. FE is not compulsory and covers non-advanced education which can be taken at further (including tertiary) education colleges and HE institutions (HEIs). The fifth stage, HE, is study beyond GCE A levels and their equivalent which, for most full-time students, takes place in universities and other HEIs and colleges.</w:t>
      </w:r>
      <w:r w:rsidRPr="001D5530">
        <w:rPr>
          <w:rFonts w:ascii="Roboto" w:eastAsia="Times New Roman" w:hAnsi="Roboto"/>
          <w:b/>
          <w:bCs/>
          <w:i/>
          <w:iCs/>
          <w:sz w:val="41"/>
          <w:szCs w:val="41"/>
          <w:lang w:val="en-GB" w:eastAsia="en-GB"/>
        </w:rPr>
        <w:t xml:space="preserve"> </w:t>
      </w:r>
    </w:p>
    <w:p w:rsidR="00CA461E" w:rsidRPr="001D5530" w:rsidRDefault="001D5530" w:rsidP="001D5530">
      <w:pPr>
        <w:rPr>
          <w:lang w:val="en-GB"/>
        </w:rPr>
      </w:pPr>
      <w:r w:rsidRPr="001D5530">
        <w:rPr>
          <w:lang w:val="en-GB"/>
        </w:rPr>
        <w:t>UK higher education is valued worldwide for its renowned standards and quality. Its higher education’s prestige also emanates from its graduates’ work afterward. Many eminent people in many different areas whose work reached global recognition came from British universities. </w:t>
      </w:r>
      <w:r w:rsidR="00CA461E" w:rsidRPr="00CA461E">
        <w:rPr>
          <w:lang w:val="en-GB"/>
        </w:rPr>
        <w:t xml:space="preserve">Education in the UK enjoys global recognition as being the highest in quality. This means that when you study here, you benefit </w:t>
      </w:r>
      <w:r w:rsidR="00CA461E" w:rsidRPr="00CA461E">
        <w:rPr>
          <w:lang w:val="en-GB"/>
        </w:rPr>
        <w:lastRenderedPageBreak/>
        <w:t>from greater opportunities in your life and career.</w:t>
      </w:r>
      <w:r w:rsidR="00D4515A">
        <w:rPr>
          <w:lang w:val="en-GB"/>
        </w:rPr>
        <w:t xml:space="preserve"> </w:t>
      </w:r>
      <w:r w:rsidR="00CA461E" w:rsidRPr="00CA461E">
        <w:rPr>
          <w:lang w:val="en-GB"/>
        </w:rPr>
        <w:t>The Unit</w:t>
      </w:r>
      <w:r w:rsidR="00D4515A">
        <w:rPr>
          <w:lang w:val="en-GB"/>
        </w:rPr>
        <w:t>ed Kingdom attracts close to half a million</w:t>
      </w:r>
      <w:r w:rsidR="00CA461E" w:rsidRPr="00CA461E">
        <w:rPr>
          <w:lang w:val="en-GB"/>
        </w:rPr>
        <w:t xml:space="preserve"> international students every year. Its long-standing reputation for academic excellence continues to offer graduates the best career opportunities </w:t>
      </w:r>
      <w:r w:rsidR="00D4515A">
        <w:rPr>
          <w:lang w:val="en-GB"/>
        </w:rPr>
        <w:t xml:space="preserve">in their chosen fields. </w:t>
      </w:r>
      <w:r w:rsidR="00CA461E" w:rsidRPr="00CA461E">
        <w:rPr>
          <w:lang w:val="en-GB"/>
        </w:rPr>
        <w:t>In the UK, students complete 13 years of education before they progress to university. Undergraduate study is three years and postgraduate is one year</w:t>
      </w:r>
      <w:r w:rsidR="00D4515A">
        <w:rPr>
          <w:lang w:val="en-GB"/>
        </w:rPr>
        <w:t xml:space="preserve"> and master is two years</w:t>
      </w:r>
      <w:r w:rsidR="00CA461E" w:rsidRPr="00CA461E">
        <w:rPr>
          <w:lang w:val="en-GB"/>
        </w:rPr>
        <w:t>.</w:t>
      </w:r>
    </w:p>
    <w:p w:rsidR="001D5530" w:rsidRPr="00D4515A" w:rsidRDefault="001D5530" w:rsidP="00CF1909">
      <w:pPr>
        <w:rPr>
          <w:lang w:val="en-GB"/>
        </w:rPr>
      </w:pPr>
      <w:r w:rsidRPr="001D5530">
        <w:rPr>
          <w:lang w:val="en-GB"/>
        </w:rPr>
        <w:t>Some universities and other higher education providers are ranked top among universities worldwide. The UK capital city, London, not by accident, is considered to be the world’s capital city of higher education. With its four universities ranked in the world’s top ten, London has the highest number of worldwide-ranked universities per city.</w:t>
      </w:r>
      <w:r w:rsidR="002C6F59">
        <w:rPr>
          <w:lang w:val="en-GB"/>
        </w:rPr>
        <w:t xml:space="preserve"> </w:t>
      </w:r>
      <w:r w:rsidRPr="001D5530">
        <w:rPr>
          <w:lang w:val="en-GB"/>
        </w:rPr>
        <w:t>By definition, UK higher education is the level of education that follows secondary school at the hierarchy of the educational system in the UK. When high school is over, Britons have to sit in a standard examination, making them eligible not to continue their education at a higher level.</w:t>
      </w:r>
      <w:r>
        <w:rPr>
          <w:b/>
        </w:rPr>
        <w:br/>
      </w:r>
    </w:p>
    <w:p w:rsidR="00CF1909" w:rsidRPr="004F5F5C" w:rsidRDefault="004F5F5C" w:rsidP="00CF1909">
      <w:pPr>
        <w:rPr>
          <w:b/>
        </w:rPr>
      </w:pPr>
      <w:r w:rsidRPr="001637A9">
        <w:rPr>
          <w:b/>
        </w:rPr>
        <w:t>HERE ARE QUICK FACTS ABOUT CYPRUS</w:t>
      </w:r>
      <w:r>
        <w:rPr>
          <w:b/>
        </w:rPr>
        <w:t>:</w:t>
      </w:r>
    </w:p>
    <w:p w:rsidR="00CF1909" w:rsidRPr="004F5F5C" w:rsidRDefault="004F5F5C" w:rsidP="00CF1909">
      <w:pPr>
        <w:rPr>
          <w:b/>
        </w:rPr>
      </w:pPr>
      <w:r>
        <w:rPr>
          <w:b/>
        </w:rPr>
        <w:t>1. High Quality Education</w:t>
      </w:r>
      <w:r>
        <w:rPr>
          <w:b/>
        </w:rPr>
        <w:br/>
      </w:r>
      <w:r w:rsidR="00CF1909">
        <w:t>UK universities have an impressive international reputation and rank among the best in the world – did you know that four of the global top ten are in the UK? Research carried out by UK universities also impacts our lives every day, and is internationally renowned for its excellence. By studying in the UK, you’ll immerse yourself in centuries of high quality academia.</w:t>
      </w:r>
    </w:p>
    <w:p w:rsidR="00CF1909" w:rsidRPr="004F5F5C" w:rsidRDefault="00CF1909" w:rsidP="00CF1909">
      <w:pPr>
        <w:rPr>
          <w:b/>
        </w:rPr>
      </w:pPr>
      <w:r w:rsidRPr="003A52C6">
        <w:rPr>
          <w:b/>
        </w:rPr>
        <w:t>2. Inte</w:t>
      </w:r>
      <w:r w:rsidR="004F5F5C">
        <w:rPr>
          <w:b/>
        </w:rPr>
        <w:t>rnational Students Are Welcomed</w:t>
      </w:r>
      <w:r w:rsidR="004F5F5C">
        <w:rPr>
          <w:b/>
        </w:rPr>
        <w:br/>
      </w:r>
      <w:r>
        <w:t>The UK has a long history of welcoming international students to study at its universities, and those who decide to study in the UK will be rubbing shoulders with some of the brightest minds from all corners of the globe.</w:t>
      </w:r>
      <w:r w:rsidR="004F5F5C">
        <w:rPr>
          <w:b/>
        </w:rPr>
        <w:t xml:space="preserve"> </w:t>
      </w:r>
      <w:r>
        <w:t>You will get the chance to mix, meet, and interact with over 200,000 international students worldwide, learning more about different walks of life in a place of contrasts and cultures.</w:t>
      </w:r>
    </w:p>
    <w:p w:rsidR="00CF1909" w:rsidRPr="004F5F5C" w:rsidRDefault="00B34F89" w:rsidP="00CF1909">
      <w:pPr>
        <w:rPr>
          <w:b/>
        </w:rPr>
      </w:pPr>
      <w:r>
        <w:rPr>
          <w:b/>
        </w:rPr>
        <w:t>3. Variety o</w:t>
      </w:r>
      <w:r w:rsidR="004F5F5C">
        <w:rPr>
          <w:b/>
        </w:rPr>
        <w:t>f Courses</w:t>
      </w:r>
      <w:r w:rsidR="004F5F5C">
        <w:rPr>
          <w:b/>
        </w:rPr>
        <w:br/>
      </w:r>
      <w:r w:rsidR="004F5F5C">
        <w:t>Our AI</w:t>
      </w:r>
      <w:r w:rsidR="00CF1909">
        <w:t xml:space="preserve"> course search showcases the wide variety of courses available for international students to choose from, whatever your age, ability or interest. If you wish to study subjects such as business alongside hospitality and tourism in a dual honours degree, you can!</w:t>
      </w:r>
    </w:p>
    <w:p w:rsidR="00CF1909" w:rsidRPr="00B34F89" w:rsidRDefault="00B34F89" w:rsidP="00CF1909">
      <w:pPr>
        <w:rPr>
          <w:b/>
        </w:rPr>
      </w:pPr>
      <w:r>
        <w:rPr>
          <w:b/>
        </w:rPr>
        <w:t>4. High Standards of Teaching</w:t>
      </w:r>
      <w:r>
        <w:rPr>
          <w:b/>
        </w:rPr>
        <w:br/>
      </w:r>
      <w:r w:rsidR="00CF1909">
        <w:t>The Quality Assurance Agency regularly inspects UK universities for Higher Education to ensure that they maintain the expected high standards of learning. As an international student, you will get the opportunity to be taught by the world’s leading academics, be creative, and develop skill sets and confidence.</w:t>
      </w:r>
    </w:p>
    <w:p w:rsidR="00CF1909" w:rsidRPr="003A52C6" w:rsidRDefault="00CF1909" w:rsidP="00CF1909">
      <w:pPr>
        <w:rPr>
          <w:b/>
        </w:rPr>
      </w:pPr>
      <w:r w:rsidRPr="003A52C6">
        <w:rPr>
          <w:b/>
        </w:rPr>
        <w:t>5.</w:t>
      </w:r>
      <w:r w:rsidR="00B34F89">
        <w:rPr>
          <w:b/>
        </w:rPr>
        <w:t xml:space="preserve"> Shorter C</w:t>
      </w:r>
      <w:r w:rsidRPr="003A52C6">
        <w:rPr>
          <w:b/>
        </w:rPr>
        <w:t>ourses</w:t>
      </w:r>
    </w:p>
    <w:p w:rsidR="00CF1909" w:rsidRDefault="00CF1909" w:rsidP="00CF1909">
      <w:r>
        <w:lastRenderedPageBreak/>
        <w:t>Most undergraduate courses in the UK take three years to complete, and shorter courses means a quicker graduation and less money spent on things such as tuition and living expenses. Two-year degrees are an increasingly popular option, whilst most Two-year degrees last just one year.</w:t>
      </w:r>
    </w:p>
    <w:p w:rsidR="00CF1909" w:rsidRDefault="00B34F89" w:rsidP="00CF1909">
      <w:r>
        <w:rPr>
          <w:b/>
        </w:rPr>
        <w:t>6. Scholarships and F</w:t>
      </w:r>
      <w:r w:rsidR="00CF1909" w:rsidRPr="003A52C6">
        <w:rPr>
          <w:b/>
        </w:rPr>
        <w:t>unding</w:t>
      </w:r>
      <w:r w:rsidR="00CF1909">
        <w:br/>
        <w:t>All UK universities have multiple scholarship opportunities for students each academic year. Whether you have outstanding academic achievement or need that extra support to get through the academic year, universities will try their best to support you via funding (if eligible).</w:t>
      </w:r>
    </w:p>
    <w:p w:rsidR="00CF1909" w:rsidRPr="003A52C6" w:rsidRDefault="00CF1909" w:rsidP="00CF1909">
      <w:pPr>
        <w:rPr>
          <w:b/>
        </w:rPr>
      </w:pPr>
      <w:r w:rsidRPr="003A52C6">
        <w:rPr>
          <w:b/>
        </w:rPr>
        <w:t xml:space="preserve">7. </w:t>
      </w:r>
      <w:r>
        <w:rPr>
          <w:b/>
        </w:rPr>
        <w:t>The UK</w:t>
      </w:r>
      <w:r w:rsidRPr="003A52C6">
        <w:rPr>
          <w:b/>
        </w:rPr>
        <w:t xml:space="preserve"> Is An Interesting Place To Live</w:t>
      </w:r>
      <w:r>
        <w:rPr>
          <w:b/>
        </w:rPr>
        <w:br/>
      </w:r>
      <w:r>
        <w:t>With a mix of cosmopolitan cities and countryside villages, the UK is full of historical landmarks, famous music festivals, widely varied cuisine and amazing events to keep you entertained throughout the duration of your studies.</w:t>
      </w:r>
    </w:p>
    <w:p w:rsidR="00CF1909" w:rsidRPr="003A52C6" w:rsidRDefault="00CF1909" w:rsidP="00CF1909">
      <w:pPr>
        <w:rPr>
          <w:b/>
        </w:rPr>
      </w:pPr>
      <w:r w:rsidRPr="003A52C6">
        <w:rPr>
          <w:b/>
        </w:rPr>
        <w:t>8. Work While You Study</w:t>
      </w:r>
      <w:r>
        <w:rPr>
          <w:b/>
        </w:rPr>
        <w:br/>
      </w:r>
      <w:r>
        <w:t>International students who study a full-time undergraduate or postgraduate degree course at a recognised university can work part-time during term for up to 20 hours a week and full-time during the holidays.</w:t>
      </w:r>
    </w:p>
    <w:p w:rsidR="00CF1909" w:rsidRDefault="00CF1909" w:rsidP="00CF1909">
      <w:r w:rsidRPr="003A52C6">
        <w:rPr>
          <w:b/>
        </w:rPr>
        <w:t>9.</w:t>
      </w:r>
      <w:r>
        <w:t xml:space="preserve"> </w:t>
      </w:r>
      <w:r w:rsidR="00B34F89">
        <w:rPr>
          <w:b/>
        </w:rPr>
        <w:t>High Rate o</w:t>
      </w:r>
      <w:r w:rsidRPr="003A52C6">
        <w:rPr>
          <w:b/>
        </w:rPr>
        <w:t>f Employability</w:t>
      </w:r>
      <w:r>
        <w:br/>
        <w:t>Employers want high-quality graduates with specific skill sets, including effective, critical, and creative thinking skills. UK education is recognised by employers, universities and governments worldwide. Academic standards are highly prestigious, and the education will provide you with a solid foundation to boost your potential for having a higher salary and finding exactly what job you want.</w:t>
      </w:r>
    </w:p>
    <w:p w:rsidR="00CF1909" w:rsidRDefault="00CF1909" w:rsidP="00CF1909">
      <w:r w:rsidRPr="003A52C6">
        <w:rPr>
          <w:b/>
        </w:rPr>
        <w:t>10. Develop Excellent Language Skills</w:t>
      </w:r>
      <w:r>
        <w:rPr>
          <w:b/>
        </w:rPr>
        <w:br/>
      </w:r>
      <w:r>
        <w:t>The English language is of crucial importance in today’s global business arena. Employers want people with a grasp on English, and there is no better way for you to learn English than to learn it in the country of its origin. You can immerse yourself and learn to live, work, and think in English, enhancing your employment prospects.</w:t>
      </w:r>
    </w:p>
    <w:p w:rsidR="005E3634" w:rsidRDefault="00D4515A" w:rsidP="00CF1909">
      <w:r w:rsidRPr="00D4515A">
        <w:rPr>
          <w:b/>
        </w:rPr>
        <w:t>UNDERSTANDING YOUR OPTIONS</w:t>
      </w:r>
      <w:r w:rsidR="005E3634" w:rsidRPr="005E3634">
        <w:t xml:space="preserve"> </w:t>
      </w:r>
    </w:p>
    <w:p w:rsidR="005E3634" w:rsidRPr="005E3634" w:rsidRDefault="005E3634" w:rsidP="00CF1909">
      <w:r w:rsidRPr="005E3634">
        <w:t xml:space="preserve">Higher education is defined as courses that are of a standard that is higher than GCE A level, the Higher Grade of the SCE/National Qualification, GNVQ/NVQ level 3 or the Edexcel (formerly BTEC) or SQA National Certificate/Diploma. There are three main levels of HE course: </w:t>
      </w:r>
    </w:p>
    <w:p w:rsidR="005E3634" w:rsidRPr="005E3634" w:rsidRDefault="005E3634" w:rsidP="005E3634">
      <w:pPr>
        <w:numPr>
          <w:ilvl w:val="0"/>
          <w:numId w:val="41"/>
        </w:numPr>
      </w:pPr>
      <w:r w:rsidRPr="005E3634">
        <w:t xml:space="preserve">Postgraduate courses leading to higher degrees, diplomas and certificates (including Doctorate, Masters (research and taught), Postgraduate diplomas and certificates as well as postgraduate certificates of education (PGCE) and professional qualifications) which usually require a first degree as entry qualification. </w:t>
      </w:r>
    </w:p>
    <w:p w:rsidR="005E3634" w:rsidRPr="005E3634" w:rsidRDefault="005E3634" w:rsidP="00CA3AA9">
      <w:pPr>
        <w:ind w:left="360"/>
      </w:pPr>
      <w:r w:rsidRPr="005E3634">
        <w:t xml:space="preserve">(ii) </w:t>
      </w:r>
      <w:r w:rsidR="00CA3AA9">
        <w:t xml:space="preserve"> </w:t>
      </w:r>
      <w:r w:rsidRPr="005E3634">
        <w:t xml:space="preserve">Undergraduate courses which include first degrees (honours and ordinary), first degrees with qualified teacher status, enhanced first degrees, first degrees obtained concurrently with a diploma, and intercalated first degrees (where first degree students, usually in medicine, dentistry or </w:t>
      </w:r>
      <w:r w:rsidRPr="005E3634">
        <w:lastRenderedPageBreak/>
        <w:t xml:space="preserve">veterinary medicine, interrupt their studies to complete a one-year course of advanced studies in a related topic). </w:t>
      </w:r>
    </w:p>
    <w:p w:rsidR="00D4515A" w:rsidRPr="005E3634" w:rsidRDefault="00CA3AA9" w:rsidP="00CA3AA9">
      <w:r>
        <w:t xml:space="preserve">    </w:t>
      </w:r>
      <w:r w:rsidR="005E3634" w:rsidRPr="005E3634">
        <w:t>(iii) Other undergraduate courses which include all other higher education courses, for example SVQ or NVQ: Level 5, Diploma (HNC/D level for diploma and degree holders), HND (or equivalent), HNC (or equivalent) and SVQ or NVQ: Level 4 and Diplomas in HE.</w:t>
      </w:r>
    </w:p>
    <w:p w:rsidR="005E3634" w:rsidRDefault="001F387C" w:rsidP="00CF1909">
      <w:pPr>
        <w:rPr>
          <w:b/>
        </w:rPr>
      </w:pPr>
      <w:r>
        <w:rPr>
          <w:b/>
        </w:rPr>
        <w:t>UK EDUCATION OVERVIEW</w:t>
      </w:r>
    </w:p>
    <w:p w:rsidR="001F387C" w:rsidRPr="001F387C" w:rsidRDefault="001F387C" w:rsidP="001F387C">
      <w:pPr>
        <w:rPr>
          <w:color w:val="000000"/>
          <w:lang w:val="en-GB"/>
        </w:rPr>
      </w:pPr>
      <w:r w:rsidRPr="001F387C">
        <w:rPr>
          <w:b/>
          <w:bCs/>
          <w:color w:val="000000"/>
          <w:lang w:val="en-GB"/>
        </w:rPr>
        <w:t>Pre-university Study</w:t>
      </w:r>
    </w:p>
    <w:p w:rsidR="001F387C" w:rsidRPr="001F387C" w:rsidRDefault="000F2A1F" w:rsidP="001F387C">
      <w:pPr>
        <w:numPr>
          <w:ilvl w:val="0"/>
          <w:numId w:val="39"/>
        </w:numPr>
        <w:rPr>
          <w:color w:val="000000"/>
          <w:lang w:val="en-GB"/>
        </w:rPr>
      </w:pPr>
      <w:hyperlink r:id="rId10" w:history="1">
        <w:r w:rsidR="001F387C" w:rsidRPr="001F387C">
          <w:rPr>
            <w:rStyle w:val="Hyperlink"/>
            <w:color w:val="000000"/>
            <w:u w:val="none"/>
            <w:lang w:val="en-GB"/>
          </w:rPr>
          <w:t>Foundation</w:t>
        </w:r>
      </w:hyperlink>
    </w:p>
    <w:p w:rsidR="001F387C" w:rsidRPr="001F387C" w:rsidRDefault="000F2A1F" w:rsidP="001F387C">
      <w:pPr>
        <w:numPr>
          <w:ilvl w:val="0"/>
          <w:numId w:val="39"/>
        </w:numPr>
        <w:rPr>
          <w:color w:val="000000"/>
          <w:lang w:val="en-GB"/>
        </w:rPr>
      </w:pPr>
      <w:hyperlink r:id="rId11" w:history="1">
        <w:r w:rsidR="001F387C" w:rsidRPr="001F387C">
          <w:rPr>
            <w:rStyle w:val="Hyperlink"/>
            <w:color w:val="000000"/>
            <w:u w:val="none"/>
            <w:lang w:val="en-GB"/>
          </w:rPr>
          <w:t>English Language Schools</w:t>
        </w:r>
      </w:hyperlink>
    </w:p>
    <w:p w:rsidR="001F387C" w:rsidRPr="001F387C" w:rsidRDefault="000F2A1F" w:rsidP="001F387C">
      <w:pPr>
        <w:numPr>
          <w:ilvl w:val="0"/>
          <w:numId w:val="39"/>
        </w:numPr>
        <w:rPr>
          <w:color w:val="000000"/>
          <w:lang w:val="en-GB"/>
        </w:rPr>
      </w:pPr>
      <w:hyperlink r:id="rId12" w:history="1">
        <w:r w:rsidR="001F387C" w:rsidRPr="001F387C">
          <w:rPr>
            <w:rStyle w:val="Hyperlink"/>
            <w:color w:val="000000"/>
            <w:u w:val="none"/>
            <w:lang w:val="en-GB"/>
          </w:rPr>
          <w:t>Summer School</w:t>
        </w:r>
      </w:hyperlink>
    </w:p>
    <w:p w:rsidR="001F387C" w:rsidRPr="001F387C" w:rsidRDefault="000F2A1F" w:rsidP="001F387C">
      <w:pPr>
        <w:numPr>
          <w:ilvl w:val="0"/>
          <w:numId w:val="40"/>
        </w:numPr>
        <w:rPr>
          <w:color w:val="000000"/>
          <w:lang w:val="en-GB"/>
        </w:rPr>
      </w:pPr>
      <w:hyperlink r:id="rId13" w:history="1">
        <w:r w:rsidR="001F387C" w:rsidRPr="001F387C">
          <w:rPr>
            <w:rStyle w:val="Hyperlink"/>
            <w:color w:val="000000"/>
            <w:u w:val="none"/>
            <w:lang w:val="en-GB"/>
          </w:rPr>
          <w:t>A-Levels</w:t>
        </w:r>
      </w:hyperlink>
    </w:p>
    <w:p w:rsidR="001F387C" w:rsidRPr="001F387C" w:rsidRDefault="000F2A1F" w:rsidP="001F387C">
      <w:pPr>
        <w:numPr>
          <w:ilvl w:val="0"/>
          <w:numId w:val="40"/>
        </w:numPr>
        <w:rPr>
          <w:color w:val="000000"/>
          <w:lang w:val="en-GB"/>
        </w:rPr>
      </w:pPr>
      <w:hyperlink r:id="rId14" w:history="1">
        <w:r w:rsidR="001F387C" w:rsidRPr="001F387C">
          <w:rPr>
            <w:rStyle w:val="Hyperlink"/>
            <w:color w:val="000000"/>
            <w:u w:val="none"/>
            <w:lang w:val="en-GB"/>
          </w:rPr>
          <w:t>Colleges of Further Education</w:t>
        </w:r>
      </w:hyperlink>
    </w:p>
    <w:p w:rsidR="001F387C" w:rsidRPr="001F387C" w:rsidRDefault="000F2A1F" w:rsidP="00CF1909">
      <w:pPr>
        <w:numPr>
          <w:ilvl w:val="0"/>
          <w:numId w:val="40"/>
        </w:numPr>
        <w:rPr>
          <w:color w:val="000000"/>
          <w:lang w:val="en-GB"/>
        </w:rPr>
      </w:pPr>
      <w:hyperlink r:id="rId15" w:history="1">
        <w:r w:rsidR="001F387C" w:rsidRPr="001F387C">
          <w:rPr>
            <w:rStyle w:val="Hyperlink"/>
            <w:color w:val="000000"/>
            <w:u w:val="none"/>
            <w:lang w:val="en-GB"/>
          </w:rPr>
          <w:t>Boarding School</w:t>
        </w:r>
      </w:hyperlink>
    </w:p>
    <w:p w:rsidR="00D4515A" w:rsidRPr="00E316A2" w:rsidRDefault="00D4515A" w:rsidP="00D4515A">
      <w:pPr>
        <w:rPr>
          <w:color w:val="000000"/>
          <w:lang w:val="en-GB"/>
        </w:rPr>
      </w:pPr>
      <w:r w:rsidRPr="00E316A2">
        <w:rPr>
          <w:b/>
          <w:bCs/>
          <w:color w:val="000000"/>
          <w:lang w:val="en-GB"/>
        </w:rPr>
        <w:t>UK Higher Education</w:t>
      </w:r>
    </w:p>
    <w:p w:rsidR="00D4515A" w:rsidRPr="00E316A2" w:rsidRDefault="000F2A1F" w:rsidP="00D4515A">
      <w:pPr>
        <w:numPr>
          <w:ilvl w:val="0"/>
          <w:numId w:val="37"/>
        </w:numPr>
        <w:rPr>
          <w:color w:val="000000"/>
          <w:lang w:val="en-GB"/>
        </w:rPr>
      </w:pPr>
      <w:hyperlink r:id="rId16" w:history="1">
        <w:r w:rsidR="00D4515A" w:rsidRPr="00E316A2">
          <w:rPr>
            <w:rStyle w:val="Hyperlink"/>
            <w:color w:val="000000"/>
            <w:u w:val="none"/>
            <w:lang w:val="en-GB"/>
          </w:rPr>
          <w:t>Undergraduate</w:t>
        </w:r>
      </w:hyperlink>
    </w:p>
    <w:p w:rsidR="00D4515A" w:rsidRPr="00E316A2" w:rsidRDefault="000F2A1F" w:rsidP="00D4515A">
      <w:pPr>
        <w:numPr>
          <w:ilvl w:val="0"/>
          <w:numId w:val="37"/>
        </w:numPr>
        <w:rPr>
          <w:color w:val="000000"/>
          <w:lang w:val="en-GB"/>
        </w:rPr>
      </w:pPr>
      <w:hyperlink r:id="rId17" w:history="1">
        <w:r w:rsidR="00D4515A" w:rsidRPr="00E316A2">
          <w:rPr>
            <w:rStyle w:val="Hyperlink"/>
            <w:color w:val="000000"/>
            <w:u w:val="none"/>
            <w:lang w:val="en-GB"/>
          </w:rPr>
          <w:t>Pre-Masters</w:t>
        </w:r>
      </w:hyperlink>
    </w:p>
    <w:p w:rsidR="00D4515A" w:rsidRPr="00E316A2" w:rsidRDefault="000F2A1F" w:rsidP="00D4515A">
      <w:pPr>
        <w:numPr>
          <w:ilvl w:val="0"/>
          <w:numId w:val="37"/>
        </w:numPr>
        <w:rPr>
          <w:color w:val="000000"/>
          <w:lang w:val="en-GB"/>
        </w:rPr>
      </w:pPr>
      <w:hyperlink r:id="rId18" w:history="1">
        <w:r w:rsidR="00D4515A" w:rsidRPr="00E316A2">
          <w:rPr>
            <w:rStyle w:val="Hyperlink"/>
            <w:color w:val="000000"/>
            <w:u w:val="none"/>
            <w:lang w:val="en-GB"/>
          </w:rPr>
          <w:t>Postgraduate</w:t>
        </w:r>
      </w:hyperlink>
    </w:p>
    <w:p w:rsidR="00D4515A" w:rsidRPr="00E316A2" w:rsidRDefault="000F2A1F" w:rsidP="00D4515A">
      <w:pPr>
        <w:numPr>
          <w:ilvl w:val="0"/>
          <w:numId w:val="38"/>
        </w:numPr>
        <w:rPr>
          <w:color w:val="000000"/>
          <w:lang w:val="en-GB"/>
        </w:rPr>
      </w:pPr>
      <w:hyperlink r:id="rId19" w:history="1">
        <w:r w:rsidR="00D4515A" w:rsidRPr="00E316A2">
          <w:rPr>
            <w:rStyle w:val="Hyperlink"/>
            <w:color w:val="000000"/>
            <w:u w:val="none"/>
            <w:lang w:val="en-GB"/>
          </w:rPr>
          <w:t>Two Year Degree</w:t>
        </w:r>
      </w:hyperlink>
    </w:p>
    <w:p w:rsidR="00D4515A" w:rsidRPr="00E316A2" w:rsidRDefault="000F2A1F" w:rsidP="00D4515A">
      <w:pPr>
        <w:numPr>
          <w:ilvl w:val="0"/>
          <w:numId w:val="38"/>
        </w:numPr>
        <w:rPr>
          <w:color w:val="000000"/>
          <w:lang w:val="en-GB"/>
        </w:rPr>
      </w:pPr>
      <w:hyperlink r:id="rId20" w:history="1">
        <w:r w:rsidR="00D4515A" w:rsidRPr="00E316A2">
          <w:rPr>
            <w:rStyle w:val="Hyperlink"/>
            <w:color w:val="000000"/>
            <w:u w:val="none"/>
            <w:lang w:val="en-GB"/>
          </w:rPr>
          <w:t>PhD/Research Degree</w:t>
        </w:r>
      </w:hyperlink>
    </w:p>
    <w:p w:rsidR="00D4515A" w:rsidRPr="00E316A2" w:rsidRDefault="000F2A1F" w:rsidP="00D4515A">
      <w:pPr>
        <w:numPr>
          <w:ilvl w:val="0"/>
          <w:numId w:val="38"/>
        </w:numPr>
        <w:rPr>
          <w:color w:val="000000"/>
          <w:lang w:val="en-GB"/>
        </w:rPr>
      </w:pPr>
      <w:hyperlink r:id="rId21" w:history="1">
        <w:r w:rsidR="00D4515A" w:rsidRPr="00E316A2">
          <w:rPr>
            <w:rStyle w:val="Hyperlink"/>
            <w:color w:val="000000"/>
            <w:u w:val="none"/>
            <w:lang w:val="en-GB"/>
          </w:rPr>
          <w:t>Distance Learning</w:t>
        </w:r>
      </w:hyperlink>
    </w:p>
    <w:p w:rsidR="00CF1909" w:rsidRDefault="00CF1909" w:rsidP="00CF1909"/>
    <w:p w:rsidR="00CF1909" w:rsidRPr="00CF1909" w:rsidRDefault="00CF1909" w:rsidP="00CF1909">
      <w:pPr>
        <w:rPr>
          <w:rFonts w:ascii="Arial" w:hAnsi="Arial" w:cs="Arial"/>
          <w:b/>
          <w:color w:val="1D1D1B"/>
          <w:sz w:val="27"/>
          <w:szCs w:val="27"/>
          <w:shd w:val="clear" w:color="auto" w:fill="FFFFFF"/>
        </w:rPr>
      </w:pPr>
      <w:r w:rsidRPr="004F11FC">
        <w:rPr>
          <w:b/>
        </w:rPr>
        <w:t>Why Netherland</w:t>
      </w:r>
      <w:r>
        <w:rPr>
          <w:rFonts w:ascii="Arial" w:hAnsi="Arial" w:cs="Arial"/>
          <w:b/>
          <w:color w:val="1D1D1B"/>
          <w:sz w:val="27"/>
          <w:szCs w:val="27"/>
          <w:shd w:val="clear" w:color="auto" w:fill="FFFFFF"/>
        </w:rPr>
        <w:t>?</w:t>
      </w:r>
      <w:r>
        <w:rPr>
          <w:rFonts w:ascii="Arial" w:hAnsi="Arial" w:cs="Arial"/>
          <w:b/>
          <w:color w:val="1D1D1B"/>
          <w:sz w:val="27"/>
          <w:szCs w:val="27"/>
          <w:shd w:val="clear" w:color="auto" w:fill="FFFFFF"/>
        </w:rPr>
        <w:br/>
      </w:r>
      <w:r>
        <w:t xml:space="preserve">Netherland or Holland? Whichever name you use, one thing is sure; it is a place of opportunities. With over 170 nationalities, it is a very multicultural society. Over 122,000 foreign students study here each year. That makes Holland the perfect place for sharing knowledge, ideas and cultures. It is also a very safe country. In fact, it is one of the 25 safest countries in the world. The Dutch character? Open, friendly and direct. Almost everyone speaks English along with another foreign language, like German or French. So you don’t have to learn Dutch to study here. As a foreign student, you will notice how welcoming and tolerant the Dutch are. This mentality has been engrained in the Dutch culture throughout its rich, international history. What else can we tell you about this small but lively country? It </w:t>
      </w:r>
      <w:r>
        <w:lastRenderedPageBreak/>
        <w:t>has a strong and stable economy with a highly innovative, entrepreneurial climate. In fact, Holland is the 4th most competitive economy in the world. No wonder economics is the most popular area of study for foreign students. Second most popular? Science and technology.</w:t>
      </w:r>
    </w:p>
    <w:p w:rsidR="00CF1909" w:rsidRPr="00CF1909" w:rsidRDefault="00CF1909" w:rsidP="00CF1909">
      <w:pPr>
        <w:rPr>
          <w:rFonts w:cs="Arial"/>
          <w:color w:val="1D1D1B"/>
          <w:sz w:val="27"/>
          <w:szCs w:val="27"/>
          <w:shd w:val="clear" w:color="auto" w:fill="FFFFFF"/>
        </w:rPr>
      </w:pPr>
      <w:r w:rsidRPr="00CF1909">
        <w:rPr>
          <w:rFonts w:cs="Segoe UI"/>
          <w:color w:val="212529"/>
          <w:shd w:val="clear" w:color="auto" w:fill="FFFFFF"/>
        </w:rPr>
        <w:t>There are two types of higher education institutions in the Netherlands: universities of applied sciences (hogescholen; HBO), and research universities (universiteiten; WO). A university of applied sciences normally offers courses to prepare students for a specific vocation, whereas a research university offers more general courses. Both universities award globally recognised degree classifications.</w:t>
      </w:r>
    </w:p>
    <w:p w:rsidR="00CF1909" w:rsidRPr="00B34F89" w:rsidRDefault="00CF1909" w:rsidP="00CF1909">
      <w:r w:rsidRPr="00603786">
        <w:t>The Netherlands is also a unique non-Anglophone country, where approximately 95% of locals speak English. This factor makes living, studying, and working in the Netherlands very convenient, comfortable and pleasant for international students. The Netherlands is also very open and tolerant, welcoming everyone to share their opinions and express themselves. This is very much encouraged during your studies.</w:t>
      </w:r>
    </w:p>
    <w:p w:rsidR="00CF1909" w:rsidRPr="00CF1909" w:rsidRDefault="00CF1909" w:rsidP="00CF1909">
      <w:pPr>
        <w:rPr>
          <w:rFonts w:ascii="Arial" w:hAnsi="Arial" w:cs="Arial"/>
          <w:color w:val="202124"/>
          <w:sz w:val="30"/>
          <w:szCs w:val="30"/>
          <w:shd w:val="clear" w:color="auto" w:fill="FFFFFF"/>
        </w:rPr>
      </w:pPr>
      <w:r w:rsidRPr="004F11FC">
        <w:rPr>
          <w:b/>
        </w:rPr>
        <w:t>NETHERLANDS SYSTEM OF EDUCATION</w:t>
      </w:r>
      <w:r w:rsidRPr="00BC56AD">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br/>
      </w:r>
      <w:r w:rsidRPr="00BC56AD">
        <w:t>The Netherlands education system ranking is high in many fields of education. The Dutch higher education institutions offer 1,560 international study programs and courses, of which 1,543 are taught entirely in English. The Holland education system focuses on teamwork, producing an ideal environment to make friends.</w:t>
      </w:r>
      <w:r w:rsidRPr="00F04698">
        <w:rPr>
          <w:rFonts w:ascii="__Open_Sans_Fallback_e97483" w:hAnsi="__Open_Sans_Fallback_e97483"/>
          <w:color w:val="313131"/>
          <w:sz w:val="27"/>
          <w:szCs w:val="27"/>
        </w:rPr>
        <w:t xml:space="preserve"> </w:t>
      </w:r>
    </w:p>
    <w:p w:rsidR="00CF1909" w:rsidRDefault="00CF1909" w:rsidP="00CF1909">
      <w:pPr>
        <w:rPr>
          <w:rFonts w:ascii="__Open_Sans_Fallback_e97483" w:hAnsi="__Open_Sans_Fallback_e97483" w:hint="eastAsia"/>
          <w:color w:val="313131"/>
          <w:sz w:val="27"/>
          <w:szCs w:val="27"/>
        </w:rPr>
      </w:pPr>
      <w:r w:rsidRPr="00F04698">
        <w:t>The Netherland educational system focuses on teamwork, creating an ideal environment to make friends. The teaching style in the Netherlands can be described as interactive and student-centered, providing students with the attention and freedom they need to develop their own opinions and creativity in applying their newly acquired knowledge. By studying in the Netherlands, you will develop an open mind and increase your international orientation.</w:t>
      </w:r>
      <w:r w:rsidRPr="00F04698">
        <w:rPr>
          <w:rFonts w:ascii="__Open_Sans_Fallback_e97483" w:hAnsi="__Open_Sans_Fallback_e97483"/>
          <w:color w:val="313131"/>
          <w:sz w:val="27"/>
          <w:szCs w:val="27"/>
        </w:rPr>
        <w:t xml:space="preserve"> </w:t>
      </w:r>
    </w:p>
    <w:p w:rsidR="00CF1909" w:rsidRDefault="00CF1909" w:rsidP="00CF1909">
      <w:r w:rsidRPr="00F04698">
        <w:t>The Dutch system of higher education enjoys a worldwide reputation for high quality. Experience shows that people who have studied at a </w:t>
      </w:r>
      <w:hyperlink r:id="rId22" w:history="1">
        <w:r w:rsidRPr="00F04698">
          <w:rPr>
            <w:rStyle w:val="Hyperlink"/>
          </w:rPr>
          <w:t>Dutch higher education institution</w:t>
        </w:r>
      </w:hyperlink>
      <w:r w:rsidRPr="00F04698">
        <w:t> perform very well in other parts of the world. </w:t>
      </w:r>
    </w:p>
    <w:p w:rsidR="00CF1909" w:rsidRPr="004F11FC" w:rsidRDefault="00CF1909" w:rsidP="00CF1909">
      <w:pPr>
        <w:rPr>
          <w:b/>
        </w:rPr>
      </w:pPr>
    </w:p>
    <w:p w:rsidR="00CF1909" w:rsidRPr="00CD230F" w:rsidRDefault="00CF1909" w:rsidP="00CF1909">
      <w:pPr>
        <w:rPr>
          <w:b/>
        </w:rPr>
      </w:pPr>
      <w:r w:rsidRPr="00CD230F">
        <w:rPr>
          <w:b/>
        </w:rPr>
        <w:t>HERE ARE QUICK FACTS ABOUT NETHERLANDS</w:t>
      </w:r>
      <w:r>
        <w:rPr>
          <w:b/>
        </w:rPr>
        <w:t>:</w:t>
      </w:r>
    </w:p>
    <w:p w:rsidR="00CF1909" w:rsidRPr="00CD230F" w:rsidRDefault="00CF1909" w:rsidP="00CF1909">
      <w:pPr>
        <w:pStyle w:val="ListParagraph"/>
        <w:numPr>
          <w:ilvl w:val="0"/>
          <w:numId w:val="25"/>
        </w:numPr>
        <w:spacing w:after="160" w:line="259" w:lineRule="auto"/>
        <w:rPr>
          <w:rFonts w:ascii="Arial" w:hAnsi="Arial" w:cs="Arial"/>
          <w:color w:val="1D1D1B"/>
          <w:sz w:val="27"/>
          <w:szCs w:val="27"/>
          <w:shd w:val="clear" w:color="auto" w:fill="FFFFFF"/>
        </w:rPr>
      </w:pPr>
      <w:r w:rsidRPr="00CD230F">
        <w:t>International students from all over the world come to study in the Netherlands. In 2014/15, international students came from a total of </w:t>
      </w:r>
      <w:hyperlink r:id="rId23" w:tgtFrame="_blank" w:history="1">
        <w:r w:rsidRPr="00CD230F">
          <w:rPr>
            <w:rStyle w:val="Hyperlink"/>
          </w:rPr>
          <w:t>157 different countries,</w:t>
        </w:r>
      </w:hyperlink>
      <w:r w:rsidRPr="00CD230F">
        <w:t> mostly from Germany, China, Belgium, Italy and Spain. Most Dutch universities have international student associations, which help students throughout their studies.</w:t>
      </w:r>
      <w:r w:rsidRPr="00CD230F">
        <w:rPr>
          <w:rFonts w:ascii="Arial" w:hAnsi="Arial" w:cs="Arial"/>
          <w:color w:val="1D1D1B"/>
          <w:sz w:val="27"/>
          <w:szCs w:val="27"/>
          <w:shd w:val="clear" w:color="auto" w:fill="FFFFFF"/>
        </w:rPr>
        <w:t xml:space="preserve"> </w:t>
      </w:r>
    </w:p>
    <w:p w:rsidR="00CF1909" w:rsidRDefault="00CF1909" w:rsidP="00CF1909">
      <w:pPr>
        <w:pStyle w:val="ListParagraph"/>
        <w:numPr>
          <w:ilvl w:val="0"/>
          <w:numId w:val="25"/>
        </w:numPr>
        <w:spacing w:after="160" w:line="259" w:lineRule="auto"/>
      </w:pPr>
      <w:r w:rsidRPr="00CD230F">
        <w:t>Studying in the Netherlands is not that expensive, compared with other English-speaking countries such as the UK or US. Dutch higher education is subsidized by the government and tuition fees are relatively low. With the country’s renowned standard of education and comparatively low cost of living, studying in the Netherlands will give you true value for money. </w:t>
      </w:r>
    </w:p>
    <w:p w:rsidR="00CF1909" w:rsidRPr="00CD230F" w:rsidRDefault="00CF1909" w:rsidP="00CF1909">
      <w:pPr>
        <w:pStyle w:val="ListParagraph"/>
        <w:numPr>
          <w:ilvl w:val="0"/>
          <w:numId w:val="25"/>
        </w:numPr>
        <w:spacing w:after="160" w:line="259" w:lineRule="auto"/>
      </w:pPr>
      <w:r w:rsidRPr="00CD230F">
        <w:t xml:space="preserve">The Dutch educational system is of high quality and Dutch universities are acknowledged worldwide for their well-designed, modern courses and facilities. The teaching style focuses on </w:t>
      </w:r>
      <w:r w:rsidRPr="00CD230F">
        <w:lastRenderedPageBreak/>
        <w:t>teamwork, which makes it easy for international students in the Netherlands to meet Dutch people as well as other international students.</w:t>
      </w:r>
    </w:p>
    <w:p w:rsidR="00CF1909" w:rsidRDefault="00CF1909" w:rsidP="00CF1909">
      <w:pPr>
        <w:pStyle w:val="ListParagraph"/>
        <w:numPr>
          <w:ilvl w:val="0"/>
          <w:numId w:val="25"/>
        </w:numPr>
        <w:spacing w:after="160" w:line="259" w:lineRule="auto"/>
      </w:pPr>
      <w:r w:rsidRPr="00CD230F">
        <w:t>Compared with other western European locations, the cost of living in the Netherlands is relatively low. From my own experience and from my friends’, you will need between €800 and €1,000 per month. To fund this, you can combine part-time jobs and study finance. If you are a EU student, you can work 32 hours a month and be eligible for a €265 grant and a student OV-Chipkaart for free public transportation either during the week or weekends.</w:t>
      </w:r>
    </w:p>
    <w:p w:rsidR="00CF1909" w:rsidRDefault="00CF1909" w:rsidP="00CF1909">
      <w:pPr>
        <w:pStyle w:val="ListParagraph"/>
        <w:numPr>
          <w:ilvl w:val="0"/>
          <w:numId w:val="25"/>
        </w:numPr>
        <w:spacing w:after="160" w:line="259" w:lineRule="auto"/>
      </w:pPr>
      <w:r w:rsidRPr="00CD230F">
        <w:t>The Netherlands is known as the first non-English speaking country in which universities started to design higher education study programs in English, to attract students coming from abroad. More than 2,100 English-taught study programs and courses are available in the Netherlands, covering a broad range of fields, and leading to a bachelor’s, master’s, PhD, diploma or certificate.</w:t>
      </w:r>
      <w:r>
        <w:t xml:space="preserve"> </w:t>
      </w:r>
      <w:r w:rsidRPr="00CD230F">
        <w:t>It certainly does sound great: high-quality, affordable education offered in many disciplines, in an international, open-minded country. However, Dutch universities do have strict language requirements if you come from a country where English is not the native language. As an international student you are required to take the TOEFL, IELTS or a similar English language test. You should check the university where you are planning to apply, for more details about their requirements.</w:t>
      </w:r>
    </w:p>
    <w:p w:rsidR="00CF1909" w:rsidRDefault="00CF1909" w:rsidP="00CF1909">
      <w:pPr>
        <w:pStyle w:val="ListParagraph"/>
        <w:numPr>
          <w:ilvl w:val="0"/>
          <w:numId w:val="25"/>
        </w:numPr>
        <w:spacing w:after="160" w:line="259" w:lineRule="auto"/>
      </w:pPr>
      <w:r w:rsidRPr="003F1C1B">
        <w:t>The Netherlands is centrally located in Europe and is in easy reach of all major European cities. The Netherlands is often described as the “gateway to Europe”. It takes only about an hour to fly from Amsterdam to Paris, Berlin, Brussels, or London. It also has great connections and accessibility by train to all major European cities.</w:t>
      </w:r>
    </w:p>
    <w:p w:rsidR="00CF1909" w:rsidRDefault="00CF1909" w:rsidP="00CF1909"/>
    <w:p w:rsidR="00B34F89" w:rsidRPr="00B34F89" w:rsidRDefault="00CF1909" w:rsidP="00CF1909">
      <w:pPr>
        <w:rPr>
          <w:rFonts w:ascii="Arial" w:hAnsi="Arial" w:cs="Arial"/>
          <w:color w:val="808080"/>
          <w:shd w:val="clear" w:color="auto" w:fill="FFFFFF"/>
        </w:rPr>
      </w:pPr>
      <w:r w:rsidRPr="00D85BCE">
        <w:rPr>
          <w:b/>
        </w:rPr>
        <w:t>UNDERSTANDING YOUR OPTIONS</w:t>
      </w:r>
      <w:r w:rsidR="00B34F89" w:rsidRPr="00B34F89">
        <w:rPr>
          <w:rFonts w:ascii="Arial" w:hAnsi="Arial" w:cs="Arial"/>
          <w:color w:val="808080"/>
          <w:shd w:val="clear" w:color="auto" w:fill="FFFFFF"/>
        </w:rPr>
        <w:t xml:space="preserve"> </w:t>
      </w:r>
    </w:p>
    <w:p w:rsidR="00CF1909" w:rsidRPr="00B34F89" w:rsidRDefault="00B34F89" w:rsidP="00CF1909">
      <w:r w:rsidRPr="00B34F89">
        <w:t>The UK traditionally offers 3-year </w:t>
      </w:r>
      <w:hyperlink r:id="rId24" w:history="1">
        <w:r w:rsidRPr="00B34F89">
          <w:rPr>
            <w:rStyle w:val="Hyperlink"/>
          </w:rPr>
          <w:t>undergraduate degrees</w:t>
        </w:r>
      </w:hyperlink>
      <w:r w:rsidRPr="00B34F89">
        <w:t> and 1-year </w:t>
      </w:r>
      <w:hyperlink r:id="rId25" w:history="1">
        <w:r w:rsidRPr="00B34F89">
          <w:rPr>
            <w:rStyle w:val="Hyperlink"/>
          </w:rPr>
          <w:t>masters programmes</w:t>
        </w:r>
      </w:hyperlink>
      <w:r w:rsidRPr="00B34F89">
        <w:t> at its universities. If you are an international student who needs to improve their English or meet conditional offer agreements, </w:t>
      </w:r>
      <w:hyperlink r:id="rId26" w:history="1">
        <w:r w:rsidRPr="00E316A2">
          <w:rPr>
            <w:rStyle w:val="Hyperlink"/>
            <w:color w:val="000000"/>
            <w:u w:val="none"/>
          </w:rPr>
          <w:t>foundation courses</w:t>
        </w:r>
      </w:hyperlink>
      <w:r w:rsidRPr="00B34F89">
        <w:t> and English language schools can help you hit your targets.</w:t>
      </w:r>
      <w:r>
        <w:br/>
      </w:r>
      <w:r w:rsidRPr="00B34F89">
        <w:t>If you ar</w:t>
      </w:r>
      <w:r>
        <w:t>e not too sure</w:t>
      </w:r>
      <w:r w:rsidRPr="00B34F89">
        <w:t xml:space="preserve"> about what type of degree or course to </w:t>
      </w:r>
      <w:hyperlink r:id="rId27" w:history="1">
        <w:r w:rsidRPr="00E316A2">
          <w:rPr>
            <w:rStyle w:val="Hyperlink"/>
            <w:color w:val="000000"/>
            <w:u w:val="none"/>
          </w:rPr>
          <w:t>study in the UK</w:t>
        </w:r>
      </w:hyperlink>
      <w:r w:rsidRPr="00E316A2">
        <w:rPr>
          <w:color w:val="000000"/>
        </w:rPr>
        <w:t>, </w:t>
      </w:r>
      <w:hyperlink r:id="rId28" w:history="1">
        <w:r w:rsidRPr="00E316A2">
          <w:rPr>
            <w:rStyle w:val="Hyperlink"/>
            <w:color w:val="000000"/>
            <w:u w:val="none"/>
          </w:rPr>
          <w:t>arrange a free consultation</w:t>
        </w:r>
      </w:hyperlink>
      <w:r w:rsidRPr="00B34F89">
        <w:t> </w:t>
      </w:r>
      <w:r>
        <w:t xml:space="preserve">with WESC </w:t>
      </w:r>
      <w:r w:rsidRPr="00B34F89">
        <w:t>and our university specialists can find the right institution, course and location for you.</w:t>
      </w:r>
    </w:p>
    <w:p w:rsidR="00CF1909" w:rsidRPr="003A2CED" w:rsidRDefault="00CF1909" w:rsidP="00CF1909">
      <w:pPr>
        <w:rPr>
          <w:b/>
        </w:rPr>
      </w:pPr>
    </w:p>
    <w:p w:rsidR="00CF1909" w:rsidRPr="00656590" w:rsidRDefault="00656590" w:rsidP="00656590">
      <w:pPr>
        <w:rPr>
          <w:b/>
        </w:rPr>
      </w:pPr>
      <w:r>
        <w:rPr>
          <w:b/>
        </w:rPr>
        <w:t>WHY CYPRUS?</w:t>
      </w:r>
      <w:r>
        <w:rPr>
          <w:b/>
        </w:rPr>
        <w:br/>
      </w:r>
      <w:r w:rsidR="00CF1909" w:rsidRPr="003A2CED">
        <w:t>Studying in Cyprus may be interesting for many students, as in addition to the well-ranked universities in the country, the cost of studying in Cyprus is also very reasonable. Cyprus provides a great opportunity for students to study in different fields such as finance, art, music, and medical and paramedical fields. One of the most important things that make studying in Cyprus ideal for many students is the possibility of studying medicine </w:t>
      </w:r>
      <w:hyperlink r:id="rId29" w:history="1">
        <w:r w:rsidR="00CF1909" w:rsidRPr="00E316A2">
          <w:rPr>
            <w:rStyle w:val="Hyperlink"/>
            <w:color w:val="000000"/>
            <w:u w:val="none"/>
          </w:rPr>
          <w:t>entrance exam</w:t>
        </w:r>
      </w:hyperlink>
      <w:r w:rsidR="00CF1909" w:rsidRPr="003A2CED">
        <w:t> to be accepted in this field.</w:t>
      </w:r>
    </w:p>
    <w:p w:rsidR="00CF1909" w:rsidRPr="003A2CED" w:rsidRDefault="00CF1909" w:rsidP="00CF1909">
      <w:pPr>
        <w:spacing w:after="160" w:line="259" w:lineRule="auto"/>
      </w:pPr>
      <w:r w:rsidRPr="003A2CED">
        <w:t xml:space="preserve">Higher education in Cyprus is provided in both public and private institutions. The Department of Higher Tertiary Education (DAAE) in Cyprus has taken big measures to increase funding, research, and interest for higher education. The DAAE also established a Council of Educational Evaluation-Accreditation which </w:t>
      </w:r>
      <w:r w:rsidRPr="003A2CED">
        <w:lastRenderedPageBreak/>
        <w:t>aims to keep a constant level of education in Cyprus and make sure that infrastructure and equipment live up to these standards. Since Cyprus became a member of the EU in 2004 the role of higher education in the country has grown even bigger and the Open University of Cyprus has opened its doors.</w:t>
      </w:r>
    </w:p>
    <w:p w:rsidR="00CF1909" w:rsidRPr="003A2CED" w:rsidRDefault="00CF1909" w:rsidP="00CF1909">
      <w:pPr>
        <w:spacing w:after="160" w:line="259" w:lineRule="auto"/>
      </w:pPr>
      <w:r w:rsidRPr="003A2CED">
        <w:t>Students can choose from different institutions of higher education at which to pursue a bachelor’s, master’s, or doctorate degree. On average, a bachelor’s degree will take four years, while a master’s can be completed in one to two years. The length it takes to complete a doctorate degree varies widely, but on average, it can take anywhere from three to five years.</w:t>
      </w:r>
    </w:p>
    <w:p w:rsidR="00CF1909" w:rsidRDefault="00CF1909" w:rsidP="00CF1909">
      <w:r w:rsidRPr="003A2CED">
        <w:t>If that sounds at all interesting to you, join the over twenty thousand students for an adventure of a lifetime in Cyprus!</w:t>
      </w:r>
    </w:p>
    <w:p w:rsidR="00CF1909" w:rsidRPr="00656590" w:rsidRDefault="00656590" w:rsidP="00CF1909">
      <w:pPr>
        <w:rPr>
          <w:rFonts w:ascii="__Open_Sans_Fallback_e97483" w:hAnsi="__Open_Sans_Fallback_e97483" w:hint="eastAsia"/>
          <w:b/>
          <w:color w:val="313131"/>
          <w:sz w:val="27"/>
          <w:szCs w:val="27"/>
        </w:rPr>
      </w:pPr>
      <w:r w:rsidRPr="005033F9">
        <w:rPr>
          <w:b/>
        </w:rPr>
        <w:t>CYPRUS SYSTEM OF EDUCATION</w:t>
      </w:r>
      <w:r w:rsidRPr="005033F9">
        <w:rPr>
          <w:rFonts w:ascii="__Open_Sans_Fallback_e97483" w:hAnsi="__Open_Sans_Fallback_e97483" w:hint="eastAsia"/>
          <w:b/>
          <w:color w:val="313131"/>
          <w:sz w:val="27"/>
          <w:szCs w:val="27"/>
        </w:rPr>
        <w:t xml:space="preserve"> </w:t>
      </w:r>
      <w:r>
        <w:rPr>
          <w:rFonts w:ascii="__Open_Sans_Fallback_e97483" w:hAnsi="__Open_Sans_Fallback_e97483"/>
          <w:b/>
          <w:color w:val="313131"/>
          <w:sz w:val="27"/>
          <w:szCs w:val="27"/>
        </w:rPr>
        <w:br/>
      </w:r>
      <w:r w:rsidR="00CF1909" w:rsidRPr="00F77EF9">
        <w:t>The education system in Cyprus offers three degrees: bachelor’s, master’s, and doctorate degrees. Cyprus offers a wide-range of degree programs in numerous fields and disciplines. As an international student, you are welcome to complete all or part of your education in Cyprus. Like other countries, there are both public and private universities.</w:t>
      </w:r>
    </w:p>
    <w:p w:rsidR="00CF1909" w:rsidRPr="001637A9" w:rsidRDefault="00CF1909" w:rsidP="00CF1909">
      <w:pPr>
        <w:rPr>
          <w:b/>
        </w:rPr>
      </w:pPr>
      <w:r w:rsidRPr="001637A9">
        <w:rPr>
          <w:b/>
        </w:rPr>
        <w:t>HERE ARE QUICK FACTS ABOUT CYPRUS</w:t>
      </w:r>
      <w:r>
        <w:rPr>
          <w:b/>
        </w:rPr>
        <w:t>:</w:t>
      </w:r>
    </w:p>
    <w:p w:rsidR="00CF1909" w:rsidRDefault="00CF1909" w:rsidP="00CF1909">
      <w:pPr>
        <w:pStyle w:val="ListParagraph"/>
        <w:numPr>
          <w:ilvl w:val="0"/>
          <w:numId w:val="26"/>
        </w:numPr>
        <w:spacing w:after="160" w:line="259" w:lineRule="auto"/>
      </w:pPr>
      <w:r w:rsidRPr="001637A9">
        <w:t>Besides its beautiful landscape, Cyprus is also becoming a center of education in the region with the help of investments from large international organizations.</w:t>
      </w:r>
    </w:p>
    <w:p w:rsidR="00CF1909" w:rsidRDefault="00CF1909" w:rsidP="00CF1909">
      <w:pPr>
        <w:pStyle w:val="ListParagraph"/>
        <w:numPr>
          <w:ilvl w:val="0"/>
          <w:numId w:val="26"/>
        </w:numPr>
        <w:spacing w:after="160" w:line="259" w:lineRule="auto"/>
      </w:pPr>
      <w:r w:rsidRPr="001637A9">
        <w:t>Cyprus is an island divided into northern and southern parts. The northern part is led by Turkey and it is called the Turkish Republic of Northern Cyprus, and Southern Cyprus is led by Greece and it is called the Republic of Cyprus. Cyprus is one of the largest islands in the Mediterranean Sea, located in the south of Turkey. Northern Cyprus is located in the northeastern part of the island of Cyprus. Although the two countries of Northern and Southern Cyprus are on the same island and connected, their laws, culture, and even language are different from each other.</w:t>
      </w:r>
    </w:p>
    <w:p w:rsidR="00CF1909" w:rsidRDefault="00CF1909" w:rsidP="00CF1909">
      <w:pPr>
        <w:pStyle w:val="ListParagraph"/>
        <w:numPr>
          <w:ilvl w:val="0"/>
          <w:numId w:val="26"/>
        </w:numPr>
        <w:spacing w:after="160" w:line="259" w:lineRule="auto"/>
      </w:pPr>
      <w:r w:rsidRPr="001637A9">
        <w:t>As Cyprus is located at the crossroad of Africa, Asia, and Europe it has experienced many different cultures through time.</w:t>
      </w:r>
    </w:p>
    <w:p w:rsidR="00CF1909" w:rsidRPr="003A2CED" w:rsidRDefault="00CF1909" w:rsidP="00CF1909">
      <w:pPr>
        <w:rPr>
          <w:b/>
        </w:rPr>
      </w:pPr>
      <w:r w:rsidRPr="003A2CED">
        <w:rPr>
          <w:b/>
        </w:rPr>
        <w:t>UNDERSTANDING YOUR OPTIONS</w:t>
      </w:r>
    </w:p>
    <w:p w:rsidR="00CF1909" w:rsidRPr="00354C32" w:rsidRDefault="00CF1909" w:rsidP="00CF1909">
      <w:pPr>
        <w:spacing w:after="160" w:line="259" w:lineRule="auto"/>
      </w:pPr>
      <w:r w:rsidRPr="00354C32">
        <w:rPr>
          <w:b/>
          <w:bCs/>
        </w:rPr>
        <w:t>The bachelor's degree</w:t>
      </w:r>
      <w:r w:rsidRPr="00354C32">
        <w:t> in Cyprus is four years. To study at the undergraduate level, it is necessary to have a diploma along with transcripts. Students must pass at least 250 credits in this course. To study in Cyprus for a bachelor's degree, one must offer </w:t>
      </w:r>
      <w:hyperlink r:id="rId30" w:history="1">
        <w:r w:rsidRPr="00354C32">
          <w:rPr>
            <w:rStyle w:val="Hyperlink"/>
          </w:rPr>
          <w:t>IELTS</w:t>
        </w:r>
      </w:hyperlink>
      <w:r w:rsidRPr="00354C32">
        <w:t> 5.5 or 6. Of course, studying in Cyprus is also possible without a language degree. In that case, the student's English level will be determined, through a language test, and depending on their level, an English language course will be held for him/her in Cyprus.</w:t>
      </w:r>
    </w:p>
    <w:p w:rsidR="00CF1909" w:rsidRPr="00354C32" w:rsidRDefault="00CF1909" w:rsidP="00CF1909">
      <w:pPr>
        <w:spacing w:after="160" w:line="259" w:lineRule="auto"/>
      </w:pPr>
      <w:r w:rsidRPr="00354C32">
        <w:rPr>
          <w:b/>
          <w:bCs/>
        </w:rPr>
        <w:t>The Master's degree</w:t>
      </w:r>
      <w:r w:rsidRPr="00354C32">
        <w:t xml:space="preserve"> in Cyprus follows a two-year education system that consists of four semesters. People who want to study for a master's degree must have a bachelor's degree related to their field of study. To enter the universities of Cyprus as a postgraduate student you do not need to pass a special exam and admission is based on the student's academic record. Master's degree, as well as a doctorate degree in Cyprus, is in English, but an English language degree is not required. If you have an IELTS 6.5 degree or equivalent, you will not be required to take a language test. The list of master's degree </w:t>
      </w:r>
      <w:r w:rsidRPr="00354C32">
        <w:lastRenderedPageBreak/>
        <w:t>programs at the University of Cyprus is so extensive that all applicants can study in a field of interest that matches their educational background.</w:t>
      </w:r>
    </w:p>
    <w:p w:rsidR="00CF1909" w:rsidRPr="00354C32" w:rsidRDefault="00CF1909" w:rsidP="00CF1909">
      <w:pPr>
        <w:spacing w:after="160" w:line="259" w:lineRule="auto"/>
      </w:pPr>
      <w:r w:rsidRPr="00354C32">
        <w:t>Studying for a </w:t>
      </w:r>
      <w:r w:rsidRPr="00354C32">
        <w:rPr>
          <w:b/>
          <w:bCs/>
        </w:rPr>
        <w:t>doctorate</w:t>
      </w:r>
      <w:r w:rsidRPr="00354C32">
        <w:t> in Cyprus is often done through research, and like the world standard system, it consists of eight courses and a dissertation. Therefore, it takes three to five years to complete a doctorate at a Cyprus university. In order to study for a doctorate, it is necessary for an applicant to provide the necessary documents, including a master's degree.</w:t>
      </w:r>
    </w:p>
    <w:p w:rsidR="00CF1909" w:rsidRDefault="00CF1909" w:rsidP="00CF1909">
      <w:r w:rsidRPr="00354C32">
        <w:t>Another reason to study in Cyprus, is to pursue business studies. An </w:t>
      </w:r>
      <w:hyperlink r:id="rId31" w:history="1">
        <w:r w:rsidRPr="00354C32">
          <w:rPr>
            <w:rStyle w:val="Hyperlink"/>
          </w:rPr>
          <w:t>MBA in Cyprus</w:t>
        </w:r>
      </w:hyperlink>
      <w:r w:rsidRPr="00354C32">
        <w:t> is highly sought after, as Cyprus is a promising financial power in the Mediterranean region, with strong business bonds to the Arab World and the Far East.</w:t>
      </w:r>
    </w:p>
    <w:p w:rsidR="00CF1909" w:rsidRPr="00CF1909" w:rsidRDefault="00656590" w:rsidP="00CF1909">
      <w:pPr>
        <w:rPr>
          <w:rFonts w:ascii="Arial" w:hAnsi="Arial" w:cs="Arial"/>
          <w:color w:val="000000"/>
          <w:sz w:val="23"/>
          <w:szCs w:val="23"/>
          <w:shd w:val="clear" w:color="auto" w:fill="FFFFFF"/>
        </w:rPr>
      </w:pPr>
      <w:r>
        <w:rPr>
          <w:b/>
        </w:rPr>
        <w:t>WHY GERMANY</w:t>
      </w:r>
      <w:r w:rsidRPr="002A5F92">
        <w:rPr>
          <w:b/>
        </w:rPr>
        <w:t>?</w:t>
      </w:r>
      <w:r w:rsidRPr="00C45FE3">
        <w:rPr>
          <w:rFonts w:ascii="Arial" w:hAnsi="Arial" w:cs="Arial"/>
          <w:color w:val="000000"/>
          <w:sz w:val="23"/>
          <w:szCs w:val="23"/>
          <w:shd w:val="clear" w:color="auto" w:fill="FFFFFF"/>
        </w:rPr>
        <w:t xml:space="preserve"> </w:t>
      </w:r>
      <w:r w:rsidR="00CF1909">
        <w:rPr>
          <w:rFonts w:ascii="Arial" w:hAnsi="Arial" w:cs="Arial"/>
          <w:color w:val="000000"/>
          <w:sz w:val="23"/>
          <w:szCs w:val="23"/>
          <w:shd w:val="clear" w:color="auto" w:fill="FFFFFF"/>
        </w:rPr>
        <w:br/>
      </w:r>
      <w:r w:rsidR="00CF1909" w:rsidRPr="001E07DF">
        <w:t>Germany is one of the most industrialized countries in the world. A global forerunner in industry and technology, Germany is a highly developed country with an excellent standard of living and a social market economy widely considered to be one of the most efficient in the world. For two consecutive years, Germany has been ranked </w:t>
      </w:r>
      <w:hyperlink r:id="rId32" w:history="1">
        <w:r w:rsidR="00CF1909" w:rsidRPr="001E07DF">
          <w:rPr>
            <w:rStyle w:val="Hyperlink"/>
          </w:rPr>
          <w:t>the best place to study abroad in Europe</w:t>
        </w:r>
      </w:hyperlink>
      <w:r w:rsidR="00CF1909" w:rsidRPr="001E07DF">
        <w:t> and third in the world.</w:t>
      </w:r>
      <w:r w:rsidR="00CF1909">
        <w:t xml:space="preserve"> </w:t>
      </w:r>
      <w:r w:rsidR="00CF1909" w:rsidRPr="001E07DF">
        <w:t>Germany is a country in the heart of Western Europe. It shares borders with many other European countries such as; Denmark, Poland, the Czech Republic, Austria, Switzerland, France, Luxembourg, Belgium, the Netherlands, and the Baltic Sea. Moreover, while pursuing your education in Germany, you can benefit from the excellent transport links from Germany to other European countries.</w:t>
      </w:r>
      <w:r w:rsidR="00CF1909">
        <w:t xml:space="preserve"> </w:t>
      </w:r>
    </w:p>
    <w:p w:rsidR="00CF1909" w:rsidRDefault="00CF1909" w:rsidP="00CF1909">
      <w:r w:rsidRPr="001E07DF">
        <w:t>Germany, due to its high academic level and free public universities, is one of the most popular destinations for students to </w:t>
      </w:r>
      <w:hyperlink r:id="rId33" w:history="1">
        <w:r w:rsidRPr="001E07DF">
          <w:rPr>
            <w:rStyle w:val="Hyperlink"/>
          </w:rPr>
          <w:t>study abroad</w:t>
        </w:r>
      </w:hyperlink>
      <w:r w:rsidRPr="001E07DF">
        <w:t> in in the world. There are hundreds of universities in Germany that have free or very low-fee tuition programs available for international students. This is why many people choose Germany to increase their academic level.</w:t>
      </w:r>
    </w:p>
    <w:p w:rsidR="00CF1909" w:rsidRPr="00C45FE3" w:rsidRDefault="00CF1909" w:rsidP="00CF1909">
      <w:r w:rsidRPr="00C45FE3">
        <w:t>With many top-ranked universities and buzzing cities packed with history, vibrant nightlife, and art galleries, no wonder thousands of young international students are deciding to pursue their studies in Germany. In recent years, Germany has become one of the most popular places to study for international students. To be more precise, it is the third most popular destination!</w:t>
      </w:r>
    </w:p>
    <w:p w:rsidR="00CF1909" w:rsidRDefault="00CF1909" w:rsidP="00CF1909">
      <w:pPr>
        <w:rPr>
          <w:b/>
        </w:rPr>
      </w:pPr>
    </w:p>
    <w:p w:rsidR="00CF1909" w:rsidRPr="00656590" w:rsidRDefault="00656590" w:rsidP="00CF1909">
      <w:pPr>
        <w:rPr>
          <w:rFonts w:ascii="Arial" w:hAnsi="Arial" w:cs="Arial"/>
          <w:color w:val="334155"/>
          <w:shd w:val="clear" w:color="auto" w:fill="FFFFFF"/>
        </w:rPr>
      </w:pPr>
      <w:r>
        <w:rPr>
          <w:b/>
        </w:rPr>
        <w:t>GERMANY</w:t>
      </w:r>
      <w:r w:rsidRPr="005033F9">
        <w:rPr>
          <w:b/>
        </w:rPr>
        <w:t xml:space="preserve"> SYSTEM OF EDUCATION</w:t>
      </w:r>
      <w:r w:rsidRPr="001E07DF">
        <w:rPr>
          <w:rFonts w:ascii="Arial" w:hAnsi="Arial" w:cs="Arial"/>
          <w:color w:val="334155"/>
          <w:shd w:val="clear" w:color="auto" w:fill="FFFFFF"/>
        </w:rPr>
        <w:t xml:space="preserve"> </w:t>
      </w:r>
      <w:r>
        <w:rPr>
          <w:rFonts w:ascii="Arial" w:hAnsi="Arial" w:cs="Arial"/>
          <w:color w:val="334155"/>
          <w:shd w:val="clear" w:color="auto" w:fill="FFFFFF"/>
        </w:rPr>
        <w:br/>
      </w:r>
      <w:r w:rsidR="00CF1909" w:rsidRPr="001E07DF">
        <w:t>Germany is known around the world for providing excellent education and offering plenty of courses. The German higher education system is well known for high standards and enjoys a good reputation. Zero to low tuition fees at public universities coupled with an excellent reputation for offering world-leading technical degrees, has made Germany one of the most popular study abroad destinations among students from around the world. In this blog we help you  understand all about the education system in Germany including types of universities, programs, requirements, fees and much more.</w:t>
      </w:r>
    </w:p>
    <w:p w:rsidR="00CF1909" w:rsidRPr="006E3DCE" w:rsidRDefault="00CF1909" w:rsidP="00CF1909">
      <w:pPr>
        <w:spacing w:after="160" w:line="259" w:lineRule="auto"/>
      </w:pPr>
      <w:r w:rsidRPr="006E3DCE">
        <w:t>The German higher education system functions upon the rules and regulations of the Basic Law “</w:t>
      </w:r>
      <w:r w:rsidRPr="006E3DCE">
        <w:rPr>
          <w:i/>
          <w:iCs/>
        </w:rPr>
        <w:t>Grundgesetz”. </w:t>
      </w:r>
      <w:r w:rsidRPr="006E3DCE">
        <w:t xml:space="preserve">The Federal Ministries of Education, Cultural Affair and Science is the main authority for </w:t>
      </w:r>
      <w:r w:rsidRPr="006E3DCE">
        <w:lastRenderedPageBreak/>
        <w:t>making education, science and arts policy guidelines, and for adopting related laws and administrative regulations.</w:t>
      </w:r>
    </w:p>
    <w:p w:rsidR="00CF1909" w:rsidRPr="006E3DCE" w:rsidRDefault="00CF1909" w:rsidP="00CF1909">
      <w:pPr>
        <w:spacing w:after="160" w:line="259" w:lineRule="auto"/>
      </w:pPr>
      <w:r w:rsidRPr="006E3DCE">
        <w:t>Coming to higher education in Germany, universities here place a lot of importance on research and academic freedom. Technical degrees are also a significant aspect of the education system in Germany because such degrees are given a lot of importance in the German university landscape. This is the reason why at a global level the Germany education ranking is quite high.</w:t>
      </w:r>
    </w:p>
    <w:p w:rsidR="00CF1909" w:rsidRPr="006E3DCE" w:rsidRDefault="00CF1909" w:rsidP="00CF1909">
      <w:r w:rsidRPr="006E3DCE">
        <w:t>The </w:t>
      </w:r>
      <w:hyperlink r:id="rId34" w:tgtFrame="_blank" w:history="1">
        <w:r w:rsidRPr="00CF1909">
          <w:rPr>
            <w:rStyle w:val="Hyperlink"/>
            <w:color w:val="000000"/>
            <w:u w:val="none"/>
          </w:rPr>
          <w:t>universities in Germany</w:t>
        </w:r>
      </w:hyperlink>
      <w:r w:rsidRPr="00CF1909">
        <w:rPr>
          <w:color w:val="000000"/>
        </w:rPr>
        <w:t> </w:t>
      </w:r>
      <w:r>
        <w:t>follow two semesters: w</w:t>
      </w:r>
      <w:r w:rsidRPr="006E3DCE">
        <w:t>inter and summer. Students can choose to apply for any semester of their choice.</w:t>
      </w:r>
    </w:p>
    <w:tbl>
      <w:tblPr>
        <w:tblW w:w="5000" w:type="pct"/>
        <w:tblBorders>
          <w:top w:val="single" w:sz="6" w:space="0" w:color="CED1D9"/>
          <w:left w:val="single" w:sz="6" w:space="0" w:color="CED1D9"/>
          <w:bottom w:val="single" w:sz="6" w:space="0" w:color="CED1D9"/>
          <w:right w:val="single" w:sz="6" w:space="0" w:color="CED1D9"/>
        </w:tblBorders>
        <w:shd w:val="clear" w:color="auto" w:fill="FFFFFF"/>
        <w:tblCellMar>
          <w:top w:w="15" w:type="dxa"/>
          <w:left w:w="15" w:type="dxa"/>
          <w:bottom w:w="15" w:type="dxa"/>
          <w:right w:w="15" w:type="dxa"/>
        </w:tblCellMar>
        <w:tblLook w:val="04A0" w:firstRow="1" w:lastRow="0" w:firstColumn="1" w:lastColumn="0" w:noHBand="0" w:noVBand="1"/>
      </w:tblPr>
      <w:tblGrid>
        <w:gridCol w:w="4905"/>
        <w:gridCol w:w="4905"/>
      </w:tblGrid>
      <w:tr w:rsidR="00CF1909" w:rsidRPr="006E3DCE" w:rsidTr="0064092A">
        <w:tc>
          <w:tcPr>
            <w:tcW w:w="13545" w:type="dxa"/>
            <w:tcBorders>
              <w:top w:val="single" w:sz="12" w:space="0" w:color="E3E8EE"/>
              <w:left w:val="single" w:sz="12" w:space="0" w:color="E3E8EE"/>
              <w:bottom w:val="single" w:sz="12" w:space="0" w:color="E3E8EE"/>
              <w:right w:val="single" w:sz="12" w:space="0" w:color="E3E8EE"/>
            </w:tcBorders>
            <w:shd w:val="clear" w:color="auto" w:fill="F2F4F7"/>
            <w:tcMar>
              <w:top w:w="180" w:type="dxa"/>
              <w:left w:w="225" w:type="dxa"/>
              <w:bottom w:w="180" w:type="dxa"/>
              <w:right w:w="225" w:type="dxa"/>
            </w:tcMar>
            <w:vAlign w:val="bottom"/>
            <w:hideMark/>
          </w:tcPr>
          <w:p w:rsidR="00CF1909" w:rsidRPr="006E3DCE" w:rsidRDefault="00CF1909" w:rsidP="0064092A">
            <w:pPr>
              <w:spacing w:after="160" w:line="259" w:lineRule="auto"/>
            </w:pPr>
            <w:r w:rsidRPr="006E3DCE">
              <w:rPr>
                <w:bCs/>
              </w:rPr>
              <w:t>Winter Semester</w:t>
            </w:r>
          </w:p>
        </w:tc>
        <w:tc>
          <w:tcPr>
            <w:tcW w:w="13545" w:type="dxa"/>
            <w:tcBorders>
              <w:top w:val="single" w:sz="12" w:space="0" w:color="E3E8EE"/>
              <w:left w:val="single" w:sz="12" w:space="0" w:color="E3E8EE"/>
              <w:bottom w:val="single" w:sz="12" w:space="0" w:color="E3E8EE"/>
              <w:right w:val="single" w:sz="12" w:space="0" w:color="E3E8EE"/>
            </w:tcBorders>
            <w:shd w:val="clear" w:color="auto" w:fill="F2F4F7"/>
            <w:tcMar>
              <w:top w:w="180" w:type="dxa"/>
              <w:left w:w="225" w:type="dxa"/>
              <w:bottom w:w="180" w:type="dxa"/>
              <w:right w:w="225" w:type="dxa"/>
            </w:tcMar>
            <w:vAlign w:val="bottom"/>
            <w:hideMark/>
          </w:tcPr>
          <w:p w:rsidR="00CF1909" w:rsidRPr="006E3DCE" w:rsidRDefault="00CF1909" w:rsidP="0064092A">
            <w:pPr>
              <w:spacing w:after="160" w:line="259" w:lineRule="auto"/>
            </w:pPr>
            <w:r w:rsidRPr="006E3DCE">
              <w:rPr>
                <w:bCs/>
              </w:rPr>
              <w:t>Summer Semester</w:t>
            </w:r>
          </w:p>
        </w:tc>
      </w:tr>
      <w:tr w:rsidR="00CF1909" w:rsidRPr="006E3DCE" w:rsidTr="0064092A">
        <w:tc>
          <w:tcPr>
            <w:tcW w:w="13545" w:type="dxa"/>
            <w:tcBorders>
              <w:top w:val="single" w:sz="12" w:space="0" w:color="E3E8EE"/>
              <w:left w:val="single" w:sz="12" w:space="0" w:color="E3E8EE"/>
              <w:bottom w:val="single" w:sz="12" w:space="0" w:color="E3E8EE"/>
              <w:right w:val="single" w:sz="12" w:space="0" w:color="E3E8EE"/>
            </w:tcBorders>
            <w:shd w:val="clear" w:color="auto" w:fill="FFFFFF"/>
            <w:tcMar>
              <w:top w:w="180" w:type="dxa"/>
              <w:left w:w="225" w:type="dxa"/>
              <w:bottom w:w="180" w:type="dxa"/>
              <w:right w:w="225" w:type="dxa"/>
            </w:tcMar>
            <w:vAlign w:val="bottom"/>
            <w:hideMark/>
          </w:tcPr>
          <w:p w:rsidR="00CF1909" w:rsidRPr="006E3DCE" w:rsidRDefault="00CF1909" w:rsidP="0064092A">
            <w:pPr>
              <w:spacing w:after="160" w:line="259" w:lineRule="auto"/>
            </w:pPr>
            <w:r w:rsidRPr="006E3DCE">
              <w:t>April to September</w:t>
            </w:r>
          </w:p>
        </w:tc>
        <w:tc>
          <w:tcPr>
            <w:tcW w:w="13545" w:type="dxa"/>
            <w:tcBorders>
              <w:top w:val="single" w:sz="12" w:space="0" w:color="E3E8EE"/>
              <w:left w:val="single" w:sz="12" w:space="0" w:color="E3E8EE"/>
              <w:bottom w:val="single" w:sz="12" w:space="0" w:color="E3E8EE"/>
              <w:right w:val="single" w:sz="12" w:space="0" w:color="E3E8EE"/>
            </w:tcBorders>
            <w:shd w:val="clear" w:color="auto" w:fill="FFFFFF"/>
            <w:tcMar>
              <w:top w:w="180" w:type="dxa"/>
              <w:left w:w="225" w:type="dxa"/>
              <w:bottom w:w="180" w:type="dxa"/>
              <w:right w:w="225" w:type="dxa"/>
            </w:tcMar>
            <w:vAlign w:val="bottom"/>
            <w:hideMark/>
          </w:tcPr>
          <w:p w:rsidR="00CF1909" w:rsidRPr="006E3DCE" w:rsidRDefault="00CF1909" w:rsidP="0064092A">
            <w:pPr>
              <w:spacing w:after="160" w:line="259" w:lineRule="auto"/>
            </w:pPr>
            <w:r w:rsidRPr="006E3DCE">
              <w:t>October to March</w:t>
            </w:r>
          </w:p>
        </w:tc>
      </w:tr>
      <w:tr w:rsidR="00CF1909" w:rsidRPr="006E3DCE" w:rsidTr="0064092A">
        <w:tc>
          <w:tcPr>
            <w:tcW w:w="13545" w:type="dxa"/>
            <w:tcBorders>
              <w:top w:val="single" w:sz="12" w:space="0" w:color="E3E8EE"/>
              <w:left w:val="single" w:sz="12" w:space="0" w:color="E3E8EE"/>
              <w:bottom w:val="single" w:sz="12" w:space="0" w:color="E3E8EE"/>
              <w:right w:val="single" w:sz="12" w:space="0" w:color="E3E8EE"/>
            </w:tcBorders>
            <w:shd w:val="clear" w:color="auto" w:fill="F2F4F7"/>
            <w:tcMar>
              <w:top w:w="180" w:type="dxa"/>
              <w:left w:w="225" w:type="dxa"/>
              <w:bottom w:w="180" w:type="dxa"/>
              <w:right w:w="225" w:type="dxa"/>
            </w:tcMar>
            <w:vAlign w:val="bottom"/>
            <w:hideMark/>
          </w:tcPr>
          <w:p w:rsidR="00CF1909" w:rsidRPr="006E3DCE" w:rsidRDefault="00CF1909" w:rsidP="0064092A">
            <w:pPr>
              <w:spacing w:after="160" w:line="259" w:lineRule="auto"/>
            </w:pPr>
            <w:r w:rsidRPr="006E3DCE">
              <w:t>Application Deadline - January 15th</w:t>
            </w:r>
          </w:p>
        </w:tc>
        <w:tc>
          <w:tcPr>
            <w:tcW w:w="13545" w:type="dxa"/>
            <w:tcBorders>
              <w:top w:val="single" w:sz="12" w:space="0" w:color="E3E8EE"/>
              <w:left w:val="single" w:sz="12" w:space="0" w:color="E3E8EE"/>
              <w:bottom w:val="single" w:sz="12" w:space="0" w:color="E3E8EE"/>
              <w:right w:val="single" w:sz="12" w:space="0" w:color="E3E8EE"/>
            </w:tcBorders>
            <w:shd w:val="clear" w:color="auto" w:fill="F2F4F7"/>
            <w:tcMar>
              <w:top w:w="180" w:type="dxa"/>
              <w:left w:w="225" w:type="dxa"/>
              <w:bottom w:w="180" w:type="dxa"/>
              <w:right w:w="225" w:type="dxa"/>
            </w:tcMar>
            <w:vAlign w:val="bottom"/>
            <w:hideMark/>
          </w:tcPr>
          <w:p w:rsidR="00CF1909" w:rsidRPr="006E3DCE" w:rsidRDefault="00CF1909" w:rsidP="0064092A">
            <w:pPr>
              <w:spacing w:after="160" w:line="259" w:lineRule="auto"/>
            </w:pPr>
            <w:r w:rsidRPr="006E3DCE">
              <w:t>Application Deadline - July 15th</w:t>
            </w:r>
          </w:p>
        </w:tc>
      </w:tr>
    </w:tbl>
    <w:p w:rsidR="00CF1909" w:rsidRPr="00656590" w:rsidRDefault="00CF1909" w:rsidP="00656590">
      <w:pPr>
        <w:spacing w:after="160" w:line="259" w:lineRule="auto"/>
      </w:pPr>
      <w:r w:rsidRPr="006E3DCE">
        <w:t>When it comes to the language of instruction, some universities in Germany offer courses in English, especially at applied science universities. Majority of othe</w:t>
      </w:r>
      <w:r w:rsidR="00656590">
        <w:t>r courses are taught in German.</w:t>
      </w:r>
    </w:p>
    <w:p w:rsidR="00CF1909" w:rsidRPr="001E07DF" w:rsidRDefault="00656590" w:rsidP="00CF1909">
      <w:pPr>
        <w:rPr>
          <w:b/>
          <w:bCs/>
        </w:rPr>
      </w:pPr>
      <w:r w:rsidRPr="001637A9">
        <w:rPr>
          <w:b/>
        </w:rPr>
        <w:t xml:space="preserve">HERE ARE QUICK FACTS ABOUT </w:t>
      </w:r>
      <w:r>
        <w:rPr>
          <w:b/>
        </w:rPr>
        <w:t>GERMANY</w:t>
      </w:r>
      <w:r w:rsidRPr="00CF1909">
        <w:rPr>
          <w:rFonts w:eastAsia="Calibri"/>
          <w:b/>
          <w:bCs/>
        </w:rPr>
        <w:t xml:space="preserve"> UNIVERSITIES</w:t>
      </w:r>
    </w:p>
    <w:p w:rsidR="00CF1909" w:rsidRPr="00D12028" w:rsidRDefault="00656590" w:rsidP="00CF1909">
      <w:pPr>
        <w:rPr>
          <w:b/>
          <w:bCs/>
        </w:rPr>
      </w:pPr>
      <w:r>
        <w:rPr>
          <w:b/>
          <w:bCs/>
        </w:rPr>
        <w:t>1.</w:t>
      </w:r>
      <w:r w:rsidR="00CF1909" w:rsidRPr="00D12028">
        <w:rPr>
          <w:b/>
          <w:bCs/>
        </w:rPr>
        <w:t xml:space="preserve"> Outstanding Universities</w:t>
      </w:r>
    </w:p>
    <w:p w:rsidR="00CF1909" w:rsidRPr="003301DB" w:rsidRDefault="00CF1909" w:rsidP="00CF1909">
      <w:pPr>
        <w:spacing w:after="160" w:line="259" w:lineRule="auto"/>
      </w:pPr>
      <w:r w:rsidRPr="003301DB">
        <w:t>German universities are famous for delivering high-quality education - a lot of these universities even rank among the best in the world.</w:t>
      </w:r>
      <w:r>
        <w:t xml:space="preserve"> </w:t>
      </w:r>
      <w:r w:rsidRPr="003301DB">
        <w:t>By choosing to study in Germany, you can be sure to get an education that is well above the global average, which will come in very useful when looking for a job after graduation.</w:t>
      </w:r>
    </w:p>
    <w:p w:rsidR="00CF1909" w:rsidRPr="003A52C6" w:rsidRDefault="00656590" w:rsidP="00CF1909">
      <w:pPr>
        <w:spacing w:after="160" w:line="259" w:lineRule="auto"/>
        <w:rPr>
          <w:b/>
          <w:bCs/>
        </w:rPr>
      </w:pPr>
      <w:r>
        <w:rPr>
          <w:b/>
          <w:bCs/>
        </w:rPr>
        <w:t>2.</w:t>
      </w:r>
      <w:r w:rsidR="00CF1909" w:rsidRPr="003A52C6">
        <w:rPr>
          <w:b/>
          <w:bCs/>
        </w:rPr>
        <w:t xml:space="preserve"> Germany Is A Safe Country</w:t>
      </w:r>
    </w:p>
    <w:p w:rsidR="00CF1909" w:rsidRPr="003301DB" w:rsidRDefault="00CF1909" w:rsidP="00CF1909">
      <w:pPr>
        <w:spacing w:after="160" w:line="259" w:lineRule="auto"/>
      </w:pPr>
      <w:r w:rsidRPr="003301DB">
        <w:t>Compared to other study destinations, Germany is a very safe country. </w:t>
      </w:r>
      <w:r>
        <w:t>No matter if it i</w:t>
      </w:r>
      <w:r w:rsidRPr="003301DB">
        <w:t>s day or night, or if you're in the city or the countryside, being out and about is fairly safe taking common sense precautions.</w:t>
      </w:r>
    </w:p>
    <w:p w:rsidR="00CF1909" w:rsidRPr="003A52C6" w:rsidRDefault="00656590" w:rsidP="00CF1909">
      <w:pPr>
        <w:spacing w:after="160" w:line="259" w:lineRule="auto"/>
        <w:rPr>
          <w:b/>
          <w:bCs/>
        </w:rPr>
      </w:pPr>
      <w:r>
        <w:rPr>
          <w:b/>
          <w:bCs/>
        </w:rPr>
        <w:t>3.</w:t>
      </w:r>
      <w:r w:rsidR="00CF1909" w:rsidRPr="003A52C6">
        <w:rPr>
          <w:b/>
          <w:bCs/>
        </w:rPr>
        <w:t xml:space="preserve"> Stable Country</w:t>
      </w:r>
      <w:r w:rsidR="00CF1909">
        <w:rPr>
          <w:b/>
          <w:bCs/>
        </w:rPr>
        <w:br/>
      </w:r>
      <w:r w:rsidR="00CF1909" w:rsidRPr="003301DB">
        <w:t>Germany is very stable when it comes to its politics and economy. In recent polls, Germany was ranked 9th in the world for its perceived stability. Choosing to study in a stable country is a good choice for your future prospects when you finish your studies.</w:t>
      </w:r>
    </w:p>
    <w:p w:rsidR="00CF1909" w:rsidRPr="003A52C6" w:rsidRDefault="00656590" w:rsidP="00CF1909">
      <w:pPr>
        <w:spacing w:after="160" w:line="259" w:lineRule="auto"/>
        <w:rPr>
          <w:b/>
          <w:bCs/>
        </w:rPr>
      </w:pPr>
      <w:r>
        <w:rPr>
          <w:b/>
          <w:bCs/>
        </w:rPr>
        <w:t>4.</w:t>
      </w:r>
      <w:r w:rsidR="00CF1909" w:rsidRPr="003A52C6">
        <w:rPr>
          <w:b/>
          <w:bCs/>
        </w:rPr>
        <w:t xml:space="preserve"> Diversity</w:t>
      </w:r>
      <w:r w:rsidR="00CF1909">
        <w:rPr>
          <w:b/>
          <w:bCs/>
        </w:rPr>
        <w:br/>
      </w:r>
      <w:r w:rsidR="00CF1909" w:rsidRPr="003301DB">
        <w:t>Germany is a liberal and welcoming country that is full of diversity.</w:t>
      </w:r>
    </w:p>
    <w:p w:rsidR="00CF1909" w:rsidRPr="003A52C6" w:rsidRDefault="005E3634" w:rsidP="00CF1909">
      <w:pPr>
        <w:spacing w:after="160" w:line="259" w:lineRule="auto"/>
        <w:rPr>
          <w:b/>
          <w:bCs/>
        </w:rPr>
      </w:pPr>
      <w:r>
        <w:rPr>
          <w:b/>
          <w:bCs/>
        </w:rPr>
        <w:t>5.</w:t>
      </w:r>
      <w:r w:rsidR="00CF1909" w:rsidRPr="003A52C6">
        <w:rPr>
          <w:b/>
          <w:bCs/>
        </w:rPr>
        <w:t xml:space="preserve"> </w:t>
      </w:r>
      <w:r w:rsidR="00CF1909">
        <w:rPr>
          <w:b/>
          <w:bCs/>
        </w:rPr>
        <w:t>Wide Range o</w:t>
      </w:r>
      <w:r w:rsidR="00CF1909" w:rsidRPr="003A52C6">
        <w:rPr>
          <w:b/>
          <w:bCs/>
        </w:rPr>
        <w:t>f Study Programmes</w:t>
      </w:r>
      <w:r w:rsidR="00CF1909">
        <w:rPr>
          <w:b/>
          <w:bCs/>
        </w:rPr>
        <w:br/>
      </w:r>
      <w:r w:rsidR="00CF1909" w:rsidRPr="003301DB">
        <w:t>No matter</w:t>
      </w:r>
      <w:r w:rsidR="00CF1909">
        <w:t xml:space="preserve"> what point of your studies you are in, there i</w:t>
      </w:r>
      <w:r w:rsidR="00CF1909" w:rsidRPr="003301DB">
        <w:t>s a study programme for you in Germany. </w:t>
      </w:r>
      <w:r w:rsidR="00CF1909">
        <w:t xml:space="preserve"> This is </w:t>
      </w:r>
      <w:r w:rsidR="00CF1909">
        <w:lastRenderedPageBreak/>
        <w:t>b</w:t>
      </w:r>
      <w:r w:rsidR="00CF1909" w:rsidRPr="003301DB">
        <w:t>ecause we have so many unive</w:t>
      </w:r>
      <w:r w:rsidR="00CF1909">
        <w:t xml:space="preserve">rsities, there’s a large number </w:t>
      </w:r>
      <w:r w:rsidR="00CF1909" w:rsidRPr="003301DB">
        <w:t>of </w:t>
      </w:r>
      <w:hyperlink r:id="rId35" w:history="1">
        <w:r w:rsidR="00CF1909" w:rsidRPr="00CF1909">
          <w:rPr>
            <w:rStyle w:val="Hyperlink"/>
            <w:color w:val="000000"/>
            <w:u w:val="none"/>
          </w:rPr>
          <w:t>Bachelors</w:t>
        </w:r>
      </w:hyperlink>
      <w:r w:rsidR="00CF1909" w:rsidRPr="00CF1909">
        <w:rPr>
          <w:color w:val="000000"/>
        </w:rPr>
        <w:t>, </w:t>
      </w:r>
      <w:hyperlink r:id="rId36" w:history="1">
        <w:r w:rsidR="00CF1909" w:rsidRPr="00CF1909">
          <w:rPr>
            <w:rStyle w:val="Hyperlink"/>
            <w:color w:val="000000"/>
            <w:u w:val="none"/>
          </w:rPr>
          <w:t>Masters</w:t>
        </w:r>
      </w:hyperlink>
      <w:r w:rsidR="00CF1909" w:rsidRPr="00CF1909">
        <w:rPr>
          <w:color w:val="000000"/>
        </w:rPr>
        <w:t>,</w:t>
      </w:r>
      <w:r w:rsidR="00CF1909" w:rsidRPr="00D12028">
        <w:t xml:space="preserve"> </w:t>
      </w:r>
      <w:r w:rsidR="00CF1909" w:rsidRPr="003301DB">
        <w:t>PhD, language courses, etc. to suit every students’ needs.</w:t>
      </w:r>
    </w:p>
    <w:p w:rsidR="00CF1909" w:rsidRPr="003A52C6" w:rsidRDefault="005E3634" w:rsidP="00CF1909">
      <w:pPr>
        <w:spacing w:after="160" w:line="259" w:lineRule="auto"/>
        <w:rPr>
          <w:b/>
          <w:bCs/>
        </w:rPr>
      </w:pPr>
      <w:r>
        <w:rPr>
          <w:b/>
          <w:bCs/>
        </w:rPr>
        <w:t>6.</w:t>
      </w:r>
      <w:r w:rsidR="00CF1909" w:rsidRPr="003A52C6">
        <w:rPr>
          <w:b/>
          <w:bCs/>
        </w:rPr>
        <w:t xml:space="preserve"> English-Taught Programmes</w:t>
      </w:r>
      <w:r w:rsidR="00CF1909">
        <w:rPr>
          <w:b/>
          <w:bCs/>
        </w:rPr>
        <w:br/>
      </w:r>
      <w:r w:rsidR="00CF1909">
        <w:t>Just because you a</w:t>
      </w:r>
      <w:r w:rsidR="00CF1909" w:rsidRPr="003301DB">
        <w:t>re studying in Germany do</w:t>
      </w:r>
      <w:r w:rsidR="00CF1909">
        <w:t>es not mean that you have to study in German! You wi</w:t>
      </w:r>
      <w:r w:rsidR="00CF1909" w:rsidRPr="003301DB">
        <w:t>ll easily be able to find English-taught programmes at most German universities suited for international students.</w:t>
      </w:r>
    </w:p>
    <w:p w:rsidR="00CF1909" w:rsidRPr="003A52C6" w:rsidRDefault="005E3634" w:rsidP="00CF1909">
      <w:pPr>
        <w:spacing w:after="160" w:line="259" w:lineRule="auto"/>
        <w:rPr>
          <w:b/>
          <w:bCs/>
        </w:rPr>
      </w:pPr>
      <w:r>
        <w:rPr>
          <w:b/>
          <w:bCs/>
        </w:rPr>
        <w:t>7.</w:t>
      </w:r>
      <w:r w:rsidR="00CF1909" w:rsidRPr="003A52C6">
        <w:rPr>
          <w:b/>
          <w:bCs/>
        </w:rPr>
        <w:t xml:space="preserve"> Practice-Orientated Studies</w:t>
      </w:r>
      <w:r w:rsidR="00CF1909" w:rsidRPr="003A52C6">
        <w:rPr>
          <w:b/>
          <w:bCs/>
        </w:rPr>
        <w:br/>
      </w:r>
      <w:r w:rsidR="00CF1909" w:rsidRPr="003301DB">
        <w:t>Most German universities believe that the best way to learn is by applying your knowledge in practice, so a lot of the study programmes - especially at Universities of Applied Sciences - will be very practice-orientated.</w:t>
      </w:r>
    </w:p>
    <w:p w:rsidR="00CF1909" w:rsidRPr="00B56029" w:rsidRDefault="005E3634" w:rsidP="00CF1909">
      <w:pPr>
        <w:spacing w:after="160" w:line="259" w:lineRule="auto"/>
        <w:rPr>
          <w:b/>
          <w:bCs/>
        </w:rPr>
      </w:pPr>
      <w:r>
        <w:rPr>
          <w:b/>
          <w:bCs/>
        </w:rPr>
        <w:t>8.</w:t>
      </w:r>
      <w:r w:rsidR="00CF1909" w:rsidRPr="00B56029">
        <w:rPr>
          <w:b/>
          <w:bCs/>
        </w:rPr>
        <w:t xml:space="preserve"> Lower Tuition Fees</w:t>
      </w:r>
      <w:r w:rsidR="00CF1909">
        <w:rPr>
          <w:b/>
          <w:bCs/>
        </w:rPr>
        <w:br/>
      </w:r>
      <w:r w:rsidR="00CF1909" w:rsidRPr="003301DB">
        <w:t>University fees can be expensive, but luckily in Germany the tuition fees are a lot lower compared to other countries like the US or the UK. So here in Germany, you can study at top-ranked universities at affordable tuition fees.</w:t>
      </w:r>
    </w:p>
    <w:p w:rsidR="00CF1909" w:rsidRPr="00B56029" w:rsidRDefault="005E3634" w:rsidP="00CF1909">
      <w:pPr>
        <w:spacing w:after="160" w:line="259" w:lineRule="auto"/>
        <w:rPr>
          <w:b/>
          <w:bCs/>
        </w:rPr>
      </w:pPr>
      <w:r>
        <w:rPr>
          <w:b/>
          <w:bCs/>
        </w:rPr>
        <w:t xml:space="preserve">9. </w:t>
      </w:r>
      <w:r w:rsidR="00CF1909" w:rsidRPr="00B56029">
        <w:rPr>
          <w:b/>
          <w:bCs/>
        </w:rPr>
        <w:t>Scholarships</w:t>
      </w:r>
      <w:r w:rsidR="00CF1909">
        <w:rPr>
          <w:b/>
          <w:bCs/>
        </w:rPr>
        <w:br/>
      </w:r>
      <w:r w:rsidR="00CF1909" w:rsidRPr="003301DB">
        <w:t>Depending on your situation, you may need to use financial aid or apply to a scholarship programme to help finance your studies.</w:t>
      </w:r>
      <w:r w:rsidR="00CF1909">
        <w:t xml:space="preserve"> </w:t>
      </w:r>
      <w:r w:rsidR="00CF1909" w:rsidRPr="003301DB">
        <w:t>In Germany, there are lots of different options for financing your studies - both from private institutions and from the state government. </w:t>
      </w:r>
    </w:p>
    <w:p w:rsidR="00CF1909" w:rsidRPr="00B56029" w:rsidRDefault="005E3634" w:rsidP="00CF1909">
      <w:pPr>
        <w:spacing w:after="160" w:line="259" w:lineRule="auto"/>
        <w:rPr>
          <w:bCs/>
        </w:rPr>
      </w:pPr>
      <w:r>
        <w:rPr>
          <w:b/>
          <w:bCs/>
        </w:rPr>
        <w:t>10.</w:t>
      </w:r>
      <w:r w:rsidR="00CF1909" w:rsidRPr="00B56029">
        <w:rPr>
          <w:b/>
          <w:bCs/>
        </w:rPr>
        <w:t xml:space="preserve"> Affordable Cost Of Living</w:t>
      </w:r>
      <w:r w:rsidR="00CF1909">
        <w:rPr>
          <w:bCs/>
        </w:rPr>
        <w:br/>
      </w:r>
      <w:r w:rsidR="00CF1909" w:rsidRPr="003301DB">
        <w:t xml:space="preserve">The cost of living in Germany is surprisingly low when you compare it to other nearby countries like France, </w:t>
      </w:r>
      <w:r w:rsidR="00CF1909">
        <w:t>The Netherlands, and the UK. It i</w:t>
      </w:r>
      <w:r w:rsidR="00CF1909" w:rsidRPr="003301DB">
        <w:t>s even lower if you are a student due to various student discounts.</w:t>
      </w:r>
    </w:p>
    <w:p w:rsidR="00CF1909" w:rsidRPr="00B56029" w:rsidRDefault="005E3634" w:rsidP="00CF1909">
      <w:pPr>
        <w:spacing w:after="160" w:line="259" w:lineRule="auto"/>
        <w:rPr>
          <w:b/>
          <w:bCs/>
        </w:rPr>
      </w:pPr>
      <w:r>
        <w:rPr>
          <w:b/>
          <w:bCs/>
        </w:rPr>
        <w:t>11.</w:t>
      </w:r>
      <w:r w:rsidR="00CF1909" w:rsidRPr="00B56029">
        <w:rPr>
          <w:b/>
          <w:bCs/>
        </w:rPr>
        <w:t xml:space="preserve"> Social Life</w:t>
      </w:r>
      <w:r w:rsidR="00CF1909">
        <w:rPr>
          <w:b/>
          <w:bCs/>
        </w:rPr>
        <w:br/>
      </w:r>
      <w:r w:rsidR="00CF1909">
        <w:t>When you move to Germany you wi</w:t>
      </w:r>
      <w:r w:rsidR="00CF1909" w:rsidRPr="003301DB">
        <w:t>ll quickly realise that it’s the perfect place for young people, especially if you live in one of the major cities.</w:t>
      </w:r>
      <w:r w:rsidR="00CF1909">
        <w:t xml:space="preserve"> </w:t>
      </w:r>
      <w:r w:rsidR="00CF1909" w:rsidRPr="003301DB">
        <w:t>A lot of the cities have a vibrant nightlife, plenty of restaurants and bars, as well as lots of festivals and events throughout the year to keep students entertained. </w:t>
      </w:r>
      <w:r w:rsidR="00CF1909">
        <w:t>We ar</w:t>
      </w:r>
      <w:r w:rsidR="00CF1909" w:rsidRPr="003301DB">
        <w:t>e sure you’ll never be bored studying abroad in Germany!</w:t>
      </w:r>
    </w:p>
    <w:p w:rsidR="00CF1909" w:rsidRPr="00B56029" w:rsidRDefault="005E3634" w:rsidP="00CF1909">
      <w:pPr>
        <w:spacing w:after="160" w:line="259" w:lineRule="auto"/>
        <w:rPr>
          <w:b/>
          <w:bCs/>
        </w:rPr>
      </w:pPr>
      <w:r>
        <w:rPr>
          <w:b/>
          <w:bCs/>
        </w:rPr>
        <w:t>12.</w:t>
      </w:r>
      <w:r w:rsidR="00CF1909" w:rsidRPr="00B56029">
        <w:rPr>
          <w:b/>
          <w:bCs/>
        </w:rPr>
        <w:t xml:space="preserve"> Work While You Study</w:t>
      </w:r>
      <w:r w:rsidR="00CF1909">
        <w:rPr>
          <w:b/>
          <w:bCs/>
        </w:rPr>
        <w:br/>
      </w:r>
      <w:r w:rsidR="00CF1909" w:rsidRPr="003301DB">
        <w:t>Unlike some other countries, international students are allowed to work part-time during their studies in Germany. You can work up to 20 hours a week, or 120 full days a year.</w:t>
      </w:r>
      <w:r w:rsidR="00CF1909">
        <w:t xml:space="preserve"> </w:t>
      </w:r>
      <w:r w:rsidR="00CF1909" w:rsidRPr="003301DB">
        <w:t>Working alongside your studies is a good option for those who may need extra money to fund their time abroad, but it can also be helpful to gain work experience and increase your employability.</w:t>
      </w:r>
      <w:r w:rsidR="00CF1909">
        <w:t xml:space="preserve"> </w:t>
      </w:r>
      <w:r w:rsidR="00CF1909" w:rsidRPr="003301DB">
        <w:t>Some common jobs for students in Germany include babysitters, administrative staff in universities, bartenders, or English tutors.</w:t>
      </w:r>
    </w:p>
    <w:p w:rsidR="00CF1909" w:rsidRPr="00B56029" w:rsidRDefault="005E3634" w:rsidP="00CF1909">
      <w:pPr>
        <w:spacing w:after="160" w:line="259" w:lineRule="auto"/>
        <w:rPr>
          <w:b/>
          <w:bCs/>
        </w:rPr>
      </w:pPr>
      <w:r>
        <w:rPr>
          <w:b/>
          <w:bCs/>
        </w:rPr>
        <w:t>13.</w:t>
      </w:r>
      <w:r w:rsidR="00CF1909" w:rsidRPr="00B56029">
        <w:rPr>
          <w:b/>
          <w:bCs/>
        </w:rPr>
        <w:t xml:space="preserve"> Powerful Student Visa</w:t>
      </w:r>
      <w:r w:rsidR="00CF1909">
        <w:rPr>
          <w:b/>
          <w:bCs/>
        </w:rPr>
        <w:br/>
      </w:r>
      <w:r w:rsidR="00CF1909" w:rsidRPr="003301DB">
        <w:t>The visa for international students in Germany is particularly strong, especially when it comes to the rules on staying in the country and traveling.</w:t>
      </w:r>
      <w:r w:rsidR="00CF1909">
        <w:t xml:space="preserve"> </w:t>
      </w:r>
      <w:r w:rsidR="00CF1909" w:rsidRPr="003301DB">
        <w:t>Once you get your visa, you will be allowed to travel visa-free around the whole Schengen area and apply for a German residency permit that can last until well after you graduate.</w:t>
      </w:r>
    </w:p>
    <w:p w:rsidR="00CF1909" w:rsidRPr="00B56029" w:rsidRDefault="005E3634" w:rsidP="00CF1909">
      <w:pPr>
        <w:spacing w:after="160" w:line="259" w:lineRule="auto"/>
        <w:rPr>
          <w:bCs/>
        </w:rPr>
      </w:pPr>
      <w:r>
        <w:rPr>
          <w:b/>
          <w:bCs/>
        </w:rPr>
        <w:lastRenderedPageBreak/>
        <w:t>14.</w:t>
      </w:r>
      <w:r w:rsidR="00CF1909" w:rsidRPr="00B56029">
        <w:rPr>
          <w:b/>
          <w:bCs/>
        </w:rPr>
        <w:t xml:space="preserve"> Lots Of Other International Students</w:t>
      </w:r>
      <w:r w:rsidR="00CF1909">
        <w:rPr>
          <w:bCs/>
        </w:rPr>
        <w:br/>
      </w:r>
      <w:r w:rsidR="00CF1909" w:rsidRPr="003301DB">
        <w:t>As Germany is such a popular study destination, there will be lots of other international students to make friends with.</w:t>
      </w:r>
      <w:r w:rsidR="00CF1909">
        <w:t xml:space="preserve"> </w:t>
      </w:r>
      <w:r w:rsidR="00CF1909" w:rsidRPr="003301DB">
        <w:t>Most other students will be in the exact same position as you - starting life in a new country where they probably don’t know anyone - so most people are always up for making friends and hanging out after class.</w:t>
      </w:r>
    </w:p>
    <w:p w:rsidR="00CF1909" w:rsidRPr="00B56029" w:rsidRDefault="005E3634" w:rsidP="00CF1909">
      <w:pPr>
        <w:spacing w:after="160" w:line="259" w:lineRule="auto"/>
        <w:rPr>
          <w:b/>
          <w:bCs/>
        </w:rPr>
      </w:pPr>
      <w:r>
        <w:rPr>
          <w:b/>
          <w:bCs/>
        </w:rPr>
        <w:t>15.</w:t>
      </w:r>
      <w:r w:rsidR="000F2A1F">
        <w:rPr>
          <w:b/>
          <w:bCs/>
        </w:rPr>
        <w:t xml:space="preserve"> Links To The Rest o</w:t>
      </w:r>
      <w:r w:rsidR="00CF1909" w:rsidRPr="00B56029">
        <w:rPr>
          <w:b/>
          <w:bCs/>
        </w:rPr>
        <w:t>f Europe</w:t>
      </w:r>
      <w:r w:rsidR="00CF1909">
        <w:rPr>
          <w:b/>
          <w:bCs/>
        </w:rPr>
        <w:br/>
      </w:r>
      <w:r w:rsidR="00CF1909" w:rsidRPr="003301DB">
        <w:t>Germany is in the heart of Europe and has excellent travel links with surrounding countries like France and The Netherlands. There are lots of great cities that are no more than a few hours away that you could easily make a day trip to visit. </w:t>
      </w:r>
      <w:r w:rsidR="00CF1909">
        <w:t xml:space="preserve"> </w:t>
      </w:r>
      <w:r w:rsidR="00CF1909" w:rsidRPr="003301DB">
        <w:t>Once you’re in Europe it’s relatively easy to travel around countries by plane or train, so make the most of it while in Germany.</w:t>
      </w:r>
    </w:p>
    <w:p w:rsidR="00CF1909" w:rsidRPr="00B56029" w:rsidRDefault="005E3634" w:rsidP="00CF1909">
      <w:pPr>
        <w:spacing w:after="160" w:line="259" w:lineRule="auto"/>
        <w:rPr>
          <w:bCs/>
        </w:rPr>
      </w:pPr>
      <w:r>
        <w:rPr>
          <w:b/>
          <w:bCs/>
        </w:rPr>
        <w:t>16.</w:t>
      </w:r>
      <w:r w:rsidR="00CF1909" w:rsidRPr="00B56029">
        <w:rPr>
          <w:b/>
          <w:bCs/>
        </w:rPr>
        <w:t xml:space="preserve"> Learn German</w:t>
      </w:r>
      <w:r w:rsidR="00CF1909">
        <w:rPr>
          <w:bCs/>
        </w:rPr>
        <w:br/>
      </w:r>
      <w:r w:rsidR="00CF1909">
        <w:t>There is</w:t>
      </w:r>
      <w:r w:rsidR="00CF1909" w:rsidRPr="003301DB">
        <w:t xml:space="preserve"> no better way to learn German than by living in Germany. Even if you’re not taking language lessons, you should find it easy to pick up some phrases throughout your daily life.</w:t>
      </w:r>
      <w:r w:rsidR="00CF1909">
        <w:t xml:space="preserve"> </w:t>
      </w:r>
      <w:r w:rsidR="00CF1909" w:rsidRPr="003301DB">
        <w:t>Not only will knowing German help you when meeting new people, or going to the supermarket, but it will also help with your future employability. If you plan to w</w:t>
      </w:r>
      <w:r w:rsidR="00CF1909">
        <w:t>ork for a German company, you will</w:t>
      </w:r>
      <w:r w:rsidR="00CF1909" w:rsidRPr="003301DB">
        <w:t xml:space="preserve"> definitely stand out from the crowd if you know German. </w:t>
      </w:r>
      <w:r w:rsidR="00CF1909">
        <w:t xml:space="preserve"> </w:t>
      </w:r>
      <w:r w:rsidR="00CF1909" w:rsidRPr="003301DB">
        <w:t>Even if you don’t work for a German company, having an extra language is an impressive skill that lots of employers look for.</w:t>
      </w:r>
    </w:p>
    <w:p w:rsidR="00CF1909" w:rsidRPr="00B56029" w:rsidRDefault="005E3634" w:rsidP="00CF1909">
      <w:pPr>
        <w:spacing w:after="160" w:line="259" w:lineRule="auto"/>
        <w:rPr>
          <w:b/>
          <w:bCs/>
        </w:rPr>
      </w:pPr>
      <w:r>
        <w:rPr>
          <w:b/>
          <w:bCs/>
        </w:rPr>
        <w:t>17.</w:t>
      </w:r>
      <w:r w:rsidR="00CF1909">
        <w:rPr>
          <w:b/>
          <w:bCs/>
        </w:rPr>
        <w:t xml:space="preserve"> German C</w:t>
      </w:r>
      <w:r w:rsidR="00CF1909" w:rsidRPr="00B56029">
        <w:rPr>
          <w:b/>
          <w:bCs/>
        </w:rPr>
        <w:t>ulture</w:t>
      </w:r>
      <w:r w:rsidR="00CF1909">
        <w:rPr>
          <w:b/>
          <w:bCs/>
        </w:rPr>
        <w:br/>
      </w:r>
      <w:r w:rsidR="00CF1909" w:rsidRPr="003301DB">
        <w:t>Germany has a rich and diverse culture that you can easily soak up while living here. Some of the most important literature, inventions, and scientific discoveries came from Germany so there are lots to learn about.</w:t>
      </w:r>
    </w:p>
    <w:p w:rsidR="00CF1909" w:rsidRPr="00B56029" w:rsidRDefault="005E3634" w:rsidP="00CF1909">
      <w:pPr>
        <w:spacing w:after="160" w:line="259" w:lineRule="auto"/>
        <w:rPr>
          <w:bCs/>
        </w:rPr>
      </w:pPr>
      <w:r>
        <w:rPr>
          <w:b/>
          <w:bCs/>
        </w:rPr>
        <w:t>18.</w:t>
      </w:r>
      <w:r w:rsidR="00CF1909" w:rsidRPr="00B56029">
        <w:rPr>
          <w:b/>
          <w:bCs/>
        </w:rPr>
        <w:t xml:space="preserve"> Lots To Explore</w:t>
      </w:r>
      <w:r w:rsidR="00CF1909">
        <w:rPr>
          <w:bCs/>
        </w:rPr>
        <w:br/>
      </w:r>
      <w:r w:rsidR="00CF1909" w:rsidRPr="003301DB">
        <w:t>Germany is a big country with many major cities that are all unique and special in their own ways, so make the most of it and visit as many as you can.</w:t>
      </w:r>
      <w:r w:rsidR="00CF1909">
        <w:t xml:space="preserve"> </w:t>
      </w:r>
      <w:r w:rsidR="00CF1909" w:rsidRPr="003301DB">
        <w:t>You can check out the banking hub in Hamburg, the history in Berlin, Oktoberfest in Munich, and the famous cathedral and carnival in Cologne - and so much more.</w:t>
      </w:r>
    </w:p>
    <w:p w:rsidR="00CF1909" w:rsidRPr="00B56029" w:rsidRDefault="005E3634" w:rsidP="00CF1909">
      <w:pPr>
        <w:spacing w:after="160" w:line="259" w:lineRule="auto"/>
        <w:rPr>
          <w:b/>
          <w:bCs/>
        </w:rPr>
      </w:pPr>
      <w:r>
        <w:rPr>
          <w:b/>
          <w:bCs/>
        </w:rPr>
        <w:t>19.</w:t>
      </w:r>
      <w:r w:rsidR="00CF1909" w:rsidRPr="00B56029">
        <w:rPr>
          <w:b/>
          <w:bCs/>
        </w:rPr>
        <w:t xml:space="preserve"> Career Opportunities</w:t>
      </w:r>
      <w:r w:rsidR="00CF1909">
        <w:rPr>
          <w:b/>
          <w:bCs/>
        </w:rPr>
        <w:br/>
      </w:r>
      <w:r w:rsidR="00CF1909" w:rsidRPr="003301DB">
        <w:t>Germany has a thriving economy and high employment rates for international students, and by studying in Germany you will increase your chances of being able to take advantage of this.</w:t>
      </w:r>
      <w:r w:rsidR="00CF1909">
        <w:t xml:space="preserve"> </w:t>
      </w:r>
      <w:r w:rsidR="00CF1909" w:rsidRPr="003301DB">
        <w:t>There are lots of big companies in Germany, from fashion companies like Adidas to car manufacturers like BMW, all looking to hire the best new graduates.</w:t>
      </w:r>
    </w:p>
    <w:p w:rsidR="00CF1909" w:rsidRPr="005E3634" w:rsidRDefault="005E3634" w:rsidP="005E3634">
      <w:pPr>
        <w:spacing w:after="160" w:line="259" w:lineRule="auto"/>
        <w:rPr>
          <w:b/>
          <w:bCs/>
        </w:rPr>
      </w:pPr>
      <w:r>
        <w:rPr>
          <w:b/>
          <w:bCs/>
        </w:rPr>
        <w:t>20.</w:t>
      </w:r>
      <w:r w:rsidR="00CF1909" w:rsidRPr="00B56029">
        <w:rPr>
          <w:b/>
          <w:bCs/>
        </w:rPr>
        <w:t xml:space="preserve"> Staying in Germany</w:t>
      </w:r>
      <w:r w:rsidR="00CF1909">
        <w:rPr>
          <w:b/>
          <w:bCs/>
        </w:rPr>
        <w:br/>
      </w:r>
      <w:r w:rsidR="00CF1909">
        <w:t xml:space="preserve">Finally, once you are done with </w:t>
      </w:r>
      <w:r w:rsidR="00CF1909" w:rsidRPr="003301DB">
        <w:t>your study programme at a German university, there is a good chance you will find employment.</w:t>
      </w:r>
      <w:r w:rsidR="00CF1909">
        <w:t xml:space="preserve"> </w:t>
      </w:r>
      <w:r w:rsidR="00CF1909" w:rsidRPr="003301DB">
        <w:t>After the initial period of your residence permit ends, you can extend it for an additional 18 months while you find a job - once you find a job, you can stay for even longer!</w:t>
      </w:r>
    </w:p>
    <w:p w:rsidR="007D5378" w:rsidRDefault="005E3634" w:rsidP="00885629">
      <w:pPr>
        <w:rPr>
          <w:rFonts w:ascii="Verdana" w:hAnsi="Verdana"/>
          <w:color w:val="212529"/>
          <w:sz w:val="29"/>
          <w:szCs w:val="29"/>
          <w:shd w:val="clear" w:color="auto" w:fill="FFFFFF"/>
        </w:rPr>
      </w:pPr>
      <w:r w:rsidRPr="003A2CED">
        <w:rPr>
          <w:b/>
        </w:rPr>
        <w:t>UNDERSTANDING YOUR OPTIONS</w:t>
      </w:r>
      <w:r w:rsidR="007D5378" w:rsidRPr="007D5378">
        <w:rPr>
          <w:rFonts w:ascii="Verdana" w:hAnsi="Verdana"/>
          <w:color w:val="212529"/>
          <w:sz w:val="29"/>
          <w:szCs w:val="29"/>
          <w:shd w:val="clear" w:color="auto" w:fill="FFFFFF"/>
        </w:rPr>
        <w:t xml:space="preserve"> </w:t>
      </w:r>
      <w:r w:rsidR="007D5378">
        <w:rPr>
          <w:rFonts w:ascii="Verdana" w:hAnsi="Verdana"/>
          <w:color w:val="212529"/>
          <w:sz w:val="29"/>
          <w:szCs w:val="29"/>
          <w:shd w:val="clear" w:color="auto" w:fill="FFFFFF"/>
        </w:rPr>
        <w:br/>
      </w:r>
      <w:r w:rsidR="007D5378" w:rsidRPr="007D5378">
        <w:t>Are you planning to come to Germany before, during or after your studies? You can choose between different options: for example, a language course, an exchange semester at a German higher education institution, or an internship at an exciting company. Another alternative is to make Germany your home for several years by deciding on a complete degree course or a PhD.</w:t>
      </w:r>
      <w:r w:rsidR="00885629" w:rsidRPr="007D5378">
        <w:rPr>
          <w:rFonts w:ascii="Verdana" w:eastAsia="Times New Roman" w:hAnsi="Verdana"/>
          <w:bCs/>
          <w:color w:val="212529"/>
          <w:sz w:val="29"/>
          <w:szCs w:val="29"/>
          <w:lang w:val="en-GB" w:eastAsia="en-GB"/>
        </w:rPr>
        <w:t xml:space="preserve"> </w:t>
      </w:r>
    </w:p>
    <w:p w:rsidR="00885629" w:rsidRPr="007D5378" w:rsidRDefault="000F2A1F" w:rsidP="00CE7451">
      <w:pPr>
        <w:numPr>
          <w:ilvl w:val="0"/>
          <w:numId w:val="45"/>
        </w:numPr>
        <w:rPr>
          <w:rFonts w:ascii="Verdana" w:hAnsi="Verdana"/>
          <w:color w:val="212529"/>
          <w:sz w:val="29"/>
          <w:szCs w:val="29"/>
          <w:shd w:val="clear" w:color="auto" w:fill="FFFFFF"/>
        </w:rPr>
      </w:pPr>
      <w:hyperlink r:id="rId37" w:anchor="tab-c982b3a0" w:history="1">
        <w:r w:rsidR="00885629" w:rsidRPr="00885629">
          <w:rPr>
            <w:rStyle w:val="Hyperlink"/>
            <w:bCs/>
            <w:lang w:val="en-GB"/>
          </w:rPr>
          <w:t>Short Stays</w:t>
        </w:r>
      </w:hyperlink>
      <w:r w:rsidR="00885629" w:rsidRPr="00885629">
        <w:rPr>
          <w:lang w:val="en-GB"/>
        </w:rPr>
        <w:t> – German higher education institutions run a variety of short-term courses in the summer and winter academic breaks. Specialist and language classes can deepen your knowledge, provide opportunities to meet others and are a lot of fun. </w:t>
      </w:r>
    </w:p>
    <w:p w:rsidR="00885629" w:rsidRPr="00885629" w:rsidRDefault="000F2A1F" w:rsidP="00CE7451">
      <w:pPr>
        <w:numPr>
          <w:ilvl w:val="0"/>
          <w:numId w:val="45"/>
        </w:numPr>
        <w:rPr>
          <w:lang w:val="en-GB"/>
        </w:rPr>
      </w:pPr>
      <w:hyperlink r:id="rId38" w:anchor="tab-bce0d9b7" w:history="1">
        <w:r w:rsidR="00885629" w:rsidRPr="00885629">
          <w:rPr>
            <w:rStyle w:val="Hyperlink"/>
            <w:bCs/>
            <w:lang w:val="en-GB"/>
          </w:rPr>
          <w:t>Exchange Semester</w:t>
        </w:r>
      </w:hyperlink>
      <w:r w:rsidR="00885629" w:rsidRPr="00885629">
        <w:rPr>
          <w:lang w:val="en-GB"/>
        </w:rPr>
        <w:t> – An exchange semester will allow you to get to know a new culture and improve your language abilities while continuing your studies. </w:t>
      </w:r>
    </w:p>
    <w:p w:rsidR="00885629" w:rsidRPr="00885629" w:rsidRDefault="000F2A1F" w:rsidP="00CE7451">
      <w:pPr>
        <w:numPr>
          <w:ilvl w:val="0"/>
          <w:numId w:val="45"/>
        </w:numPr>
        <w:rPr>
          <w:lang w:val="en-GB"/>
        </w:rPr>
      </w:pPr>
      <w:hyperlink r:id="rId39" w:anchor="tab-cf47beff" w:history="1">
        <w:r w:rsidR="00885629" w:rsidRPr="00885629">
          <w:rPr>
            <w:rStyle w:val="Hyperlink"/>
            <w:bCs/>
            <w:lang w:val="en-GB"/>
          </w:rPr>
          <w:t>Internship</w:t>
        </w:r>
      </w:hyperlink>
      <w:r w:rsidR="00885629" w:rsidRPr="00885629">
        <w:rPr>
          <w:lang w:val="en-GB"/>
        </w:rPr>
        <w:t> – Internships give you first experiences in the working world. There are many companies in Germany that offer internship opportunities. </w:t>
      </w:r>
    </w:p>
    <w:p w:rsidR="00885629" w:rsidRPr="00885629" w:rsidRDefault="000F2A1F" w:rsidP="00CE7451">
      <w:pPr>
        <w:numPr>
          <w:ilvl w:val="0"/>
          <w:numId w:val="45"/>
        </w:numPr>
        <w:rPr>
          <w:lang w:val="en-GB"/>
        </w:rPr>
      </w:pPr>
      <w:hyperlink r:id="rId40" w:anchor="tab-170110b1" w:history="1">
        <w:r w:rsidR="00885629" w:rsidRPr="00885629">
          <w:rPr>
            <w:rStyle w:val="Hyperlink"/>
            <w:bCs/>
            <w:lang w:val="en-GB"/>
          </w:rPr>
          <w:t>Full Degree</w:t>
        </w:r>
      </w:hyperlink>
      <w:r w:rsidR="00885629" w:rsidRPr="00885629">
        <w:rPr>
          <w:lang w:val="en-GB"/>
        </w:rPr>
        <w:t> – It’s worth doing some research. German higher education institutions offer a wide range of courses ending in internationally renowned degrees. </w:t>
      </w:r>
    </w:p>
    <w:p w:rsidR="00885629" w:rsidRPr="00885629" w:rsidRDefault="00885629" w:rsidP="00CE7451">
      <w:pPr>
        <w:numPr>
          <w:ilvl w:val="0"/>
          <w:numId w:val="45"/>
        </w:numPr>
        <w:rPr>
          <w:lang w:val="en-GB"/>
        </w:rPr>
      </w:pPr>
      <w:hyperlink r:id="rId41" w:anchor="tab-0b969685" w:history="1">
        <w:r w:rsidRPr="00885629">
          <w:rPr>
            <w:rStyle w:val="Hyperlink"/>
            <w:bCs/>
            <w:lang w:val="en-GB"/>
          </w:rPr>
          <w:t>Doctorate</w:t>
        </w:r>
      </w:hyperlink>
      <w:r w:rsidRPr="00885629">
        <w:rPr>
          <w:lang w:val="en-GB"/>
        </w:rPr>
        <w:t> – Germany is a popular host country for doctoral candidates from all over the world. The research landscape is excellent.</w:t>
      </w:r>
    </w:p>
    <w:p w:rsidR="007B3CE3" w:rsidRDefault="00CE7451" w:rsidP="007B3CE3">
      <w:r>
        <w:rPr>
          <w:b/>
        </w:rPr>
        <w:t xml:space="preserve">Why </w:t>
      </w:r>
      <w:r w:rsidR="000F2A1F" w:rsidRPr="007B3CE3">
        <w:rPr>
          <w:b/>
        </w:rPr>
        <w:t>Australia?</w:t>
      </w:r>
      <w:r w:rsidR="000F2A1F">
        <w:br/>
        <w:t>Studying in Australia offers a wealth of opportunities for students from all over the world. From world-class universities, multicultural environment, to beautiful natural landscapes, there's no better time to get that internationally recognized education than now.</w:t>
      </w:r>
      <w:r w:rsidR="007B3CE3">
        <w:br/>
      </w:r>
      <w:r w:rsidR="007B3CE3">
        <w:t>Australia has many top-ranked universities in the world. The universities provide quality education along with various scholarships for students to afford the study in the university. The cities in Australia are student-friendly and provide great multicultural diversity. Other than these, there are many benefits of studying in Australia which makes it one of the popular study destinations.</w:t>
      </w:r>
    </w:p>
    <w:p w:rsidR="007B3CE3" w:rsidRDefault="007B3CE3" w:rsidP="007B3CE3">
      <w:r>
        <w:t>Australia is a popular study-abroad destination for international students because of numerous reasons. Australia is home to top universities and offers an exciting and affordable lifestyle for students. The scenic beauty and the sea and sunshine are other factors in are some of the benefits of studying in Australia. It is no surprise that thousands of international students wish to study in Australia every year. Seven cities in Australia count among the 100 student-friendly cities in the world. After the US and the UK, Australia is the third most popular study-abroad destination. The world-class universities, the various course choices, and the post-study work options are among the many benefits of studying in Australia for international students. read further to learn more about the top reasons to study in Australia for international students.</w:t>
      </w:r>
    </w:p>
    <w:p w:rsidR="00CE7451" w:rsidRPr="00CE7451" w:rsidRDefault="00CE7451" w:rsidP="00CE7451">
      <w:r w:rsidRPr="00CE7451">
        <w:t xml:space="preserve">The Australian education system offers a wide range of study options, in </w:t>
      </w:r>
      <w:r>
        <w:t xml:space="preserve">Australia and around the world. </w:t>
      </w:r>
      <w:r w:rsidRPr="00CE7451">
        <w:t>Universities and non-university higher education providers (i</w:t>
      </w:r>
      <w:r>
        <w:t xml:space="preserve">ncluding private institutes and </w:t>
      </w:r>
      <w:r w:rsidRPr="00CE7451">
        <w:t>Government-owned TAFEs) offer undergraduate and postgraduate studies, including Bachelor degrees, Master d</w:t>
      </w:r>
      <w:r>
        <w:t xml:space="preserve">egrees and Doctoral degrees.  </w:t>
      </w:r>
      <w:r w:rsidRPr="00CE7451">
        <w:t xml:space="preserve">Many higher education providers also offer Graduate Diploma and Graduate Certificate programs, and even Associate Degrees leading to full Bachelor qualifications.  </w:t>
      </w:r>
    </w:p>
    <w:p w:rsidR="00CE7451" w:rsidRPr="00CE7451" w:rsidRDefault="00CE7451" w:rsidP="00CE7451"/>
    <w:p w:rsidR="00CE7451" w:rsidRDefault="00CE7451" w:rsidP="00CE7451">
      <w:pPr>
        <w:rPr>
          <w:b/>
        </w:rPr>
      </w:pPr>
    </w:p>
    <w:p w:rsidR="007B3CE3" w:rsidRPr="000F2A1F" w:rsidRDefault="007B3CE3" w:rsidP="007B3CE3">
      <w:pPr>
        <w:rPr>
          <w:b/>
        </w:rPr>
      </w:pPr>
      <w:r w:rsidRPr="000F2A1F">
        <w:rPr>
          <w:b/>
        </w:rPr>
        <w:lastRenderedPageBreak/>
        <w:t>HERE ARE</w:t>
      </w:r>
      <w:r>
        <w:rPr>
          <w:b/>
        </w:rPr>
        <w:t xml:space="preserve"> </w:t>
      </w:r>
      <w:r w:rsidRPr="000F2A1F">
        <w:rPr>
          <w:b/>
        </w:rPr>
        <w:t>SOME QUICK FACTS ABOUT AUSTRALIA</w:t>
      </w:r>
    </w:p>
    <w:p w:rsidR="007B3CE3" w:rsidRDefault="007B3CE3" w:rsidP="007B3CE3">
      <w:r w:rsidRPr="00901E08">
        <w:rPr>
          <w:b/>
        </w:rPr>
        <w:t xml:space="preserve">1. </w:t>
      </w:r>
      <w:r w:rsidR="00CE7451" w:rsidRPr="00901E08">
        <w:rPr>
          <w:b/>
        </w:rPr>
        <w:t>University Rankings And Reputation</w:t>
      </w:r>
      <w:r>
        <w:br/>
      </w:r>
      <w:r>
        <w:t xml:space="preserve">Australia has an excellent education system and is home to some of the world’s top universities, which is one of the benefits of studying in Australia for international students. </w:t>
      </w:r>
    </w:p>
    <w:p w:rsidR="007B3CE3" w:rsidRDefault="007B3CE3" w:rsidP="007B3CE3">
      <w:r w:rsidRPr="00901E08">
        <w:rPr>
          <w:b/>
        </w:rPr>
        <w:t xml:space="preserve">2. </w:t>
      </w:r>
      <w:r w:rsidR="00CE7451">
        <w:rPr>
          <w:b/>
        </w:rPr>
        <w:t>Wide Range o</w:t>
      </w:r>
      <w:r w:rsidR="00CE7451" w:rsidRPr="00901E08">
        <w:rPr>
          <w:b/>
        </w:rPr>
        <w:t>f Courses And Subjects</w:t>
      </w:r>
      <w:r>
        <w:br/>
      </w:r>
      <w:r>
        <w:t>Australian universities offer a wide range of subjects which give students the opportunity to study a combination of subjects. Some of the universities here have mo</w:t>
      </w:r>
      <w:r>
        <w:t>re than 700 course combinations</w:t>
      </w:r>
    </w:p>
    <w:p w:rsidR="007B3CE3" w:rsidRDefault="007B3CE3" w:rsidP="007B3CE3">
      <w:r w:rsidRPr="00901E08">
        <w:rPr>
          <w:b/>
        </w:rPr>
        <w:t xml:space="preserve">3. </w:t>
      </w:r>
      <w:r w:rsidR="00CE7451">
        <w:rPr>
          <w:b/>
        </w:rPr>
        <w:t>Scholarship Benefits f</w:t>
      </w:r>
      <w:r w:rsidR="00CE7451" w:rsidRPr="00901E08">
        <w:rPr>
          <w:b/>
        </w:rPr>
        <w:t>or International Students</w:t>
      </w:r>
      <w:r>
        <w:br/>
      </w:r>
      <w:r>
        <w:t>Several merit and need-based scholarships and that is one of the main benefits of studying in Australia for international students. The Australian by government offers scholarships worth $200 million specifically for international students wanting to study at Australian universities. Scholarships are also offered by universities individually at institutes such as University of Melbourne, University of Adelaide, University of Sydney, RMIT University, and Deakin University. The scholarships cover undergraduate, postgraduate, and research degrees and range from fully fund</w:t>
      </w:r>
      <w:r>
        <w:t>ed to 10% of the tuition fees.</w:t>
      </w:r>
    </w:p>
    <w:p w:rsidR="007B3CE3" w:rsidRDefault="007B3CE3" w:rsidP="007B3CE3">
      <w:r w:rsidRPr="00901E08">
        <w:rPr>
          <w:b/>
        </w:rPr>
        <w:t xml:space="preserve">5. </w:t>
      </w:r>
      <w:r w:rsidR="00CE7451" w:rsidRPr="00901E08">
        <w:rPr>
          <w:b/>
        </w:rPr>
        <w:t>Focus On Research</w:t>
      </w:r>
      <w:r>
        <w:br/>
      </w:r>
      <w:r>
        <w:t>Australian universities have always invested in research in nearly every field of science, medicine, and technology, which is one of the major benefits of studying in Austral</w:t>
      </w:r>
      <w:r>
        <w:t xml:space="preserve">ia for international students. </w:t>
      </w:r>
    </w:p>
    <w:p w:rsidR="007B3CE3" w:rsidRDefault="007B3CE3" w:rsidP="007B3CE3">
      <w:r w:rsidRPr="00901E08">
        <w:rPr>
          <w:b/>
        </w:rPr>
        <w:t xml:space="preserve">6. </w:t>
      </w:r>
      <w:r w:rsidR="00CE7451" w:rsidRPr="00901E08">
        <w:rPr>
          <w:b/>
        </w:rPr>
        <w:t>Working While Studying</w:t>
      </w:r>
      <w:r>
        <w:br/>
      </w:r>
      <w:r>
        <w:t>Students can work part-time while studying. This is one of the big benefits of studying in Australia for international students including Nigeria students. They can work for a maximum of 40 hours during their course and can work for an unrestricted number of hours during vacations. Students can easily get part-time jobs while staying on a student visa in Australia and can develop communication and other important interpersonal skil</w:t>
      </w:r>
      <w:r>
        <w:t>ls while getting paid for work.</w:t>
      </w:r>
    </w:p>
    <w:p w:rsidR="007B3CE3" w:rsidRDefault="007B3CE3" w:rsidP="007B3CE3">
      <w:r w:rsidRPr="00901E08">
        <w:rPr>
          <w:b/>
        </w:rPr>
        <w:t xml:space="preserve">7. </w:t>
      </w:r>
      <w:r w:rsidR="00CE7451" w:rsidRPr="00901E08">
        <w:rPr>
          <w:b/>
        </w:rPr>
        <w:t>Post-Study Work Visa</w:t>
      </w:r>
      <w:r>
        <w:br/>
      </w:r>
      <w:r>
        <w:t xml:space="preserve">Students thinking why study in Australia, can know about the benefits of working in Australia after the study. Another big benefit of studying in Australia is the long post-study work visa (PSW) available to international students. Australian university graduates don't need a sponsor or job to apply for this visa and can continue to live and work in Australia for 2-4 years </w:t>
      </w:r>
      <w:r>
        <w:t>after completing their studies.</w:t>
      </w:r>
    </w:p>
    <w:p w:rsidR="007B3CE3" w:rsidRDefault="007B3CE3" w:rsidP="007B3CE3">
      <w:r w:rsidRPr="00901E08">
        <w:rPr>
          <w:b/>
        </w:rPr>
        <w:t xml:space="preserve">8. </w:t>
      </w:r>
      <w:r w:rsidR="00CE7451" w:rsidRPr="00901E08">
        <w:rPr>
          <w:b/>
        </w:rPr>
        <w:t>Land Of Outdoor Activities</w:t>
      </w:r>
      <w:r w:rsidRPr="00901E08">
        <w:rPr>
          <w:b/>
        </w:rPr>
        <w:br/>
      </w:r>
      <w:r>
        <w:t>Australia is the land of sunshine, beaches, and good vibes, making it the perfect place to study abroad and have a ton of fun at the same time. With a moderately warm to downright hot climate and weather opposite to that of most countries, Australia attracts students from all over the world. The fun elements of studying in Australia are the outdoor adventure sports, pristine beaches, and famous museums and buildings.</w:t>
      </w:r>
    </w:p>
    <w:p w:rsidR="007B3CE3" w:rsidRDefault="007B3CE3" w:rsidP="007B3CE3">
      <w:r w:rsidRPr="00901E08">
        <w:rPr>
          <w:b/>
        </w:rPr>
        <w:t xml:space="preserve">9. </w:t>
      </w:r>
      <w:r w:rsidR="00CE7451" w:rsidRPr="00901E08">
        <w:rPr>
          <w:b/>
        </w:rPr>
        <w:t>Diverse And Vibrant Student Life</w:t>
      </w:r>
      <w:r>
        <w:br/>
      </w:r>
      <w:r>
        <w:t xml:space="preserve">Australia is well known for being a warm and welcoming place to study for international students, which </w:t>
      </w:r>
      <w:r>
        <w:lastRenderedPageBreak/>
        <w:t xml:space="preserve">is another advantage of studying in Australia for international students. Australian universities offer a diverse mix of students and a vibrant environment so that students from all corners of the world feel welcome. </w:t>
      </w:r>
    </w:p>
    <w:p w:rsidR="007B3CE3" w:rsidRDefault="007B3CE3" w:rsidP="007B3CE3">
      <w:r w:rsidRPr="00901E08">
        <w:rPr>
          <w:b/>
        </w:rPr>
        <w:t xml:space="preserve">10. </w:t>
      </w:r>
      <w:r w:rsidR="00901E08" w:rsidRPr="00901E08">
        <w:rPr>
          <w:b/>
        </w:rPr>
        <w:t>No Language Barrier</w:t>
      </w:r>
      <w:r>
        <w:br/>
      </w:r>
      <w:r>
        <w:t>English is the language of Australia and the courses are taught in Australia. International students who have good proficiency in the language will find it easy and comfortable to study in Australia.</w:t>
      </w:r>
    </w:p>
    <w:p w:rsidR="007B3CE3" w:rsidRDefault="007B3CE3" w:rsidP="007B3CE3"/>
    <w:p w:rsidR="00CF1909" w:rsidRDefault="000F2A1F" w:rsidP="000F2A1F">
      <w:r>
        <w:t>In conclusion, studying in Australia offers a rich of opportunities for students from all over the world. From world-class universities to beautiful natural landscapes and a multicultural environment, there are many reasons why studying in Australia is a great choice. With affordable living costs, work opportunities, and support services, it’s easy to see why so many international students choose to study in Australia.</w:t>
      </w:r>
    </w:p>
    <w:p w:rsidR="00854814" w:rsidRDefault="00854814" w:rsidP="00854814">
      <w:pPr>
        <w:rPr>
          <w:rFonts w:ascii="Verdana" w:hAnsi="Verdana"/>
          <w:color w:val="212529"/>
          <w:sz w:val="29"/>
          <w:szCs w:val="29"/>
          <w:shd w:val="clear" w:color="auto" w:fill="FFFFFF"/>
        </w:rPr>
      </w:pPr>
      <w:r w:rsidRPr="003A2CED">
        <w:rPr>
          <w:b/>
        </w:rPr>
        <w:t>UNDERSTANDING YOUR OPTIONS</w:t>
      </w:r>
      <w:r w:rsidRPr="007D5378">
        <w:rPr>
          <w:rFonts w:ascii="Verdana" w:hAnsi="Verdana"/>
          <w:color w:val="212529"/>
          <w:sz w:val="29"/>
          <w:szCs w:val="29"/>
          <w:shd w:val="clear" w:color="auto" w:fill="FFFFFF"/>
        </w:rPr>
        <w:t xml:space="preserve"> </w:t>
      </w:r>
    </w:p>
    <w:p w:rsidR="00854814" w:rsidRPr="00CE7451" w:rsidRDefault="00854814" w:rsidP="00854814">
      <w:pPr>
        <w:rPr>
          <w:b/>
        </w:rPr>
      </w:pPr>
      <w:r>
        <w:rPr>
          <w:b/>
        </w:rPr>
        <w:t xml:space="preserve">Undergraduate (Bachelor level) </w:t>
      </w:r>
    </w:p>
    <w:p w:rsidR="00854814" w:rsidRPr="00CE7451" w:rsidRDefault="00854814" w:rsidP="00854814">
      <w:pPr>
        <w:numPr>
          <w:ilvl w:val="0"/>
          <w:numId w:val="44"/>
        </w:numPr>
      </w:pPr>
      <w:r w:rsidRPr="00CE7451">
        <w:t xml:space="preserve">Length - Typically 3 years (4 years for a Bachelor Honours degree) </w:t>
      </w:r>
      <w:r>
        <w:t>.</w:t>
      </w:r>
    </w:p>
    <w:p w:rsidR="00854814" w:rsidRPr="00CE7451" w:rsidRDefault="00854814" w:rsidP="00854814">
      <w:pPr>
        <w:numPr>
          <w:ilvl w:val="0"/>
          <w:numId w:val="44"/>
        </w:numPr>
      </w:pPr>
      <w:r w:rsidRPr="00CE7451">
        <w:t>Semesters - 2, but some provi</w:t>
      </w:r>
      <w:r>
        <w:t>ders now offer three trimesters.</w:t>
      </w:r>
    </w:p>
    <w:p w:rsidR="00854814" w:rsidRPr="00CE7451" w:rsidRDefault="00854814" w:rsidP="00854814">
      <w:pPr>
        <w:numPr>
          <w:ilvl w:val="0"/>
          <w:numId w:val="44"/>
        </w:numPr>
      </w:pPr>
      <w:r w:rsidRPr="00CE7451">
        <w:t xml:space="preserve">Starts - Usually March, but can vary by course and education provider. Mid-year or second semester starts can also be available.  </w:t>
      </w:r>
    </w:p>
    <w:p w:rsidR="00854814" w:rsidRPr="00CE7451" w:rsidRDefault="00854814" w:rsidP="00854814">
      <w:pPr>
        <w:rPr>
          <w:b/>
        </w:rPr>
      </w:pPr>
      <w:r w:rsidRPr="00CE7451">
        <w:rPr>
          <w:b/>
        </w:rPr>
        <w:t xml:space="preserve">Postgraduate  </w:t>
      </w:r>
    </w:p>
    <w:p w:rsidR="00854814" w:rsidRPr="00CE7451" w:rsidRDefault="00854814" w:rsidP="00854814">
      <w:pPr>
        <w:numPr>
          <w:ilvl w:val="0"/>
          <w:numId w:val="43"/>
        </w:numPr>
      </w:pPr>
      <w:r w:rsidRPr="00CE7451">
        <w:t xml:space="preserve">Length - 1 to 2 years </w:t>
      </w:r>
    </w:p>
    <w:p w:rsidR="00854814" w:rsidRPr="00CE7451" w:rsidRDefault="00854814" w:rsidP="00854814">
      <w:pPr>
        <w:numPr>
          <w:ilvl w:val="0"/>
          <w:numId w:val="43"/>
        </w:numPr>
      </w:pPr>
      <w:r w:rsidRPr="00CE7451">
        <w:t>Semesters - 2, but some provi</w:t>
      </w:r>
      <w:r>
        <w:t>ders now offer three trimesters.</w:t>
      </w:r>
    </w:p>
    <w:p w:rsidR="00854814" w:rsidRPr="00CE7451" w:rsidRDefault="00854814" w:rsidP="00854814">
      <w:pPr>
        <w:numPr>
          <w:ilvl w:val="0"/>
          <w:numId w:val="43"/>
        </w:numPr>
      </w:pPr>
      <w:r w:rsidRPr="00CE7451">
        <w:t>Starts - Usually March, but can vary by course and education provider</w:t>
      </w:r>
      <w:r>
        <w:t>.</w:t>
      </w:r>
      <w:r w:rsidRPr="00CE7451">
        <w:t xml:space="preserve"> </w:t>
      </w:r>
    </w:p>
    <w:p w:rsidR="00854814" w:rsidRPr="00CE7451" w:rsidRDefault="00854814" w:rsidP="00854814">
      <w:pPr>
        <w:rPr>
          <w:b/>
        </w:rPr>
      </w:pPr>
      <w:r>
        <w:rPr>
          <w:b/>
        </w:rPr>
        <w:t xml:space="preserve">Doctoral </w:t>
      </w:r>
    </w:p>
    <w:p w:rsidR="00854814" w:rsidRPr="00CE7451" w:rsidRDefault="00854814" w:rsidP="00537997">
      <w:pPr>
        <w:numPr>
          <w:ilvl w:val="0"/>
          <w:numId w:val="46"/>
        </w:numPr>
      </w:pPr>
      <w:r w:rsidRPr="00CE7451">
        <w:t xml:space="preserve">Length - 3 years (plus 1 year for review) </w:t>
      </w:r>
    </w:p>
    <w:p w:rsidR="00854814" w:rsidRPr="00CE7451" w:rsidRDefault="00854814" w:rsidP="00537997">
      <w:pPr>
        <w:numPr>
          <w:ilvl w:val="0"/>
          <w:numId w:val="46"/>
        </w:numPr>
      </w:pPr>
      <w:r w:rsidRPr="00CE7451">
        <w:t>Semesters - Most Doctoral candidates do not attend classes, but instead have academic supervision throughout the year</w:t>
      </w:r>
      <w:r>
        <w:t>.</w:t>
      </w:r>
      <w:r w:rsidRPr="00CE7451">
        <w:t xml:space="preserve"> </w:t>
      </w:r>
    </w:p>
    <w:p w:rsidR="00537997" w:rsidRDefault="00854814" w:rsidP="00854814">
      <w:pPr>
        <w:numPr>
          <w:ilvl w:val="0"/>
          <w:numId w:val="46"/>
        </w:numPr>
      </w:pPr>
      <w:r w:rsidRPr="00CE7451">
        <w:t>Starts - Start dates are negotiated with a Doctoral degree supervisor</w:t>
      </w:r>
      <w:r w:rsidR="00537997">
        <w:t xml:space="preserve"> who wi</w:t>
      </w:r>
      <w:bookmarkStart w:id="0" w:name="_GoBack"/>
      <w:bookmarkEnd w:id="0"/>
      <w:r w:rsidR="00537997">
        <w:t xml:space="preserve">ll be providing </w:t>
      </w:r>
      <w:r w:rsidR="007B3CE3">
        <w:t xml:space="preserve">academic support, counseling, and career advice. This ensures that you have the resources and support you need to succeed in your studies. </w:t>
      </w:r>
    </w:p>
    <w:p w:rsidR="00537997" w:rsidRDefault="00537997" w:rsidP="00537997">
      <w:pPr>
        <w:ind w:left="360"/>
      </w:pPr>
    </w:p>
    <w:p w:rsidR="0096047C" w:rsidRPr="00854814" w:rsidRDefault="009A087D" w:rsidP="00537997">
      <w:r w:rsidRPr="00537997">
        <w:rPr>
          <w:b/>
          <w:bCs/>
          <w:color w:val="FF0000"/>
          <w:sz w:val="24"/>
          <w:szCs w:val="24"/>
        </w:rPr>
        <w:lastRenderedPageBreak/>
        <w:t>APPLY FOR A PROGRAM</w:t>
      </w:r>
    </w:p>
    <w:p w:rsidR="0096047C" w:rsidRDefault="009A087D">
      <w:pPr>
        <w:rPr>
          <w:sz w:val="24"/>
          <w:szCs w:val="24"/>
        </w:rPr>
      </w:pPr>
      <w:r>
        <w:rPr>
          <w:sz w:val="24"/>
          <w:szCs w:val="24"/>
        </w:rPr>
        <w:t>Now that it is you turn to have the WESC experience, carefully go through the procedures below to have understanding on how we work.</w:t>
      </w:r>
    </w:p>
    <w:p w:rsidR="0096047C" w:rsidRPr="00854814" w:rsidRDefault="009A087D">
      <w:pPr>
        <w:rPr>
          <w:b/>
          <w:sz w:val="24"/>
          <w:szCs w:val="24"/>
        </w:rPr>
      </w:pPr>
      <w:r w:rsidRPr="00854814">
        <w:rPr>
          <w:b/>
          <w:sz w:val="24"/>
          <w:szCs w:val="24"/>
        </w:rPr>
        <w:t>WESC ELIGIBILITY FORM</w:t>
      </w:r>
    </w:p>
    <w:p w:rsidR="0096047C" w:rsidRDefault="009A087D">
      <w:pPr>
        <w:rPr>
          <w:sz w:val="24"/>
          <w:szCs w:val="24"/>
        </w:rPr>
      </w:pPr>
      <w:r>
        <w:rPr>
          <w:sz w:val="24"/>
          <w:szCs w:val="24"/>
        </w:rPr>
        <w:t>https://docs.google.com/forms/d/e/1FAIpQLScuYgrKK4rC46JKBAt77BeCwVXcD4AMSBshV3UFSiQnQBh6IA/viewform?usp=sf_link</w:t>
      </w:r>
    </w:p>
    <w:p w:rsidR="0096047C" w:rsidRDefault="009A087D">
      <w:pPr>
        <w:rPr>
          <w:b/>
          <w:bCs/>
          <w:sz w:val="24"/>
          <w:szCs w:val="24"/>
        </w:rPr>
      </w:pPr>
      <w:r>
        <w:rPr>
          <w:b/>
          <w:bCs/>
          <w:sz w:val="24"/>
          <w:szCs w:val="24"/>
        </w:rPr>
        <w:t>*Procedures for WESC Student Admission*</w:t>
      </w:r>
    </w:p>
    <w:p w:rsidR="0096047C" w:rsidRDefault="009A087D">
      <w:pPr>
        <w:rPr>
          <w:sz w:val="24"/>
          <w:szCs w:val="24"/>
        </w:rPr>
      </w:pPr>
      <w:r>
        <w:rPr>
          <w:sz w:val="24"/>
          <w:szCs w:val="24"/>
        </w:rPr>
        <w:t>✓ Fill the inquiry form.</w:t>
      </w:r>
    </w:p>
    <w:p w:rsidR="0096047C" w:rsidRDefault="009A087D">
      <w:pPr>
        <w:rPr>
          <w:sz w:val="24"/>
          <w:szCs w:val="24"/>
        </w:rPr>
      </w:pPr>
      <w:r>
        <w:rPr>
          <w:sz w:val="24"/>
          <w:szCs w:val="24"/>
        </w:rPr>
        <w:t>✓ Supply your documents to admission@wescng.com.</w:t>
      </w:r>
    </w:p>
    <w:p w:rsidR="0096047C" w:rsidRDefault="009A087D">
      <w:pPr>
        <w:rPr>
          <w:sz w:val="24"/>
          <w:szCs w:val="24"/>
        </w:rPr>
      </w:pPr>
      <w:r>
        <w:rPr>
          <w:sz w:val="24"/>
          <w:szCs w:val="24"/>
        </w:rPr>
        <w:t>✓ Upon completion of search, you will be required to select your choice program or preferred program(s) that match your budget. Note that you can apply to many schools to increase your chances of being selected.</w:t>
      </w:r>
    </w:p>
    <w:p w:rsidR="0096047C" w:rsidRDefault="009A087D">
      <w:pPr>
        <w:rPr>
          <w:sz w:val="24"/>
          <w:szCs w:val="24"/>
        </w:rPr>
      </w:pPr>
      <w:r>
        <w:rPr>
          <w:sz w:val="24"/>
          <w:szCs w:val="24"/>
        </w:rPr>
        <w:t>✓ After that, pay your application fee(s) that is attached to the program(s) you have chosen for us to commence the processing.</w:t>
      </w:r>
    </w:p>
    <w:p w:rsidR="0096047C" w:rsidRDefault="009A087D">
      <w:pPr>
        <w:rPr>
          <w:sz w:val="24"/>
          <w:szCs w:val="24"/>
        </w:rPr>
      </w:pPr>
      <w:r>
        <w:rPr>
          <w:sz w:val="24"/>
          <w:szCs w:val="24"/>
        </w:rPr>
        <w:t>✓ Once application is submitted, you will receive a notification.</w:t>
      </w:r>
    </w:p>
    <w:p w:rsidR="0096047C" w:rsidRDefault="009A087D">
      <w:pPr>
        <w:rPr>
          <w:sz w:val="24"/>
          <w:szCs w:val="24"/>
        </w:rPr>
      </w:pPr>
      <w:r>
        <w:rPr>
          <w:sz w:val="24"/>
          <w:szCs w:val="24"/>
        </w:rPr>
        <w:t xml:space="preserve">✓ As soon as Conditional offer or admission letter is out, pay your tuition deposit, to initiate your visa processing. </w:t>
      </w:r>
    </w:p>
    <w:p w:rsidR="0096047C" w:rsidRDefault="0096047C">
      <w:pPr>
        <w:rPr>
          <w:sz w:val="24"/>
          <w:szCs w:val="24"/>
        </w:rPr>
      </w:pPr>
    </w:p>
    <w:p w:rsidR="0096047C" w:rsidRDefault="009A087D">
      <w:pPr>
        <w:rPr>
          <w:b/>
          <w:bCs/>
          <w:sz w:val="24"/>
          <w:szCs w:val="24"/>
        </w:rPr>
      </w:pPr>
      <w:r>
        <w:rPr>
          <w:b/>
          <w:bCs/>
          <w:sz w:val="24"/>
          <w:szCs w:val="24"/>
        </w:rPr>
        <w:t xml:space="preserve">Note the following: </w:t>
      </w:r>
    </w:p>
    <w:p w:rsidR="0096047C" w:rsidRDefault="009A087D">
      <w:pPr>
        <w:rPr>
          <w:sz w:val="24"/>
          <w:szCs w:val="24"/>
        </w:rPr>
      </w:pPr>
      <w:r>
        <w:rPr>
          <w:sz w:val="24"/>
          <w:szCs w:val="24"/>
        </w:rPr>
        <w:t>✓ that Visa processing attracts professional fee which must be paid before proceedings can commence.</w:t>
      </w:r>
    </w:p>
    <w:p w:rsidR="0096047C" w:rsidRDefault="009A087D">
      <w:pPr>
        <w:rPr>
          <w:sz w:val="24"/>
          <w:szCs w:val="24"/>
        </w:rPr>
      </w:pPr>
      <w:r>
        <w:rPr>
          <w:sz w:val="24"/>
          <w:szCs w:val="24"/>
        </w:rPr>
        <w:t>✓ Visa fee  (payable to the embassy) vary to country. Your destination country will determine the visa fee you will pay.</w:t>
      </w:r>
    </w:p>
    <w:p w:rsidR="0096047C" w:rsidRDefault="009A087D">
      <w:pPr>
        <w:rPr>
          <w:sz w:val="24"/>
          <w:szCs w:val="24"/>
        </w:rPr>
      </w:pPr>
      <w:r>
        <w:rPr>
          <w:sz w:val="24"/>
          <w:szCs w:val="24"/>
        </w:rPr>
        <w:t>✓ Failure to do the above will attract a processing fee to cover for the resources used throughout the process (Only applicable during promotional period)</w:t>
      </w:r>
    </w:p>
    <w:p w:rsidR="0096047C" w:rsidRDefault="0096047C">
      <w:pPr>
        <w:rPr>
          <w:b/>
          <w:bCs/>
          <w:color w:val="FF0000"/>
          <w:sz w:val="24"/>
          <w:szCs w:val="24"/>
        </w:rPr>
      </w:pPr>
    </w:p>
    <w:p w:rsidR="0096047C" w:rsidRDefault="0096047C">
      <w:pPr>
        <w:rPr>
          <w:b/>
          <w:bCs/>
          <w:color w:val="FF0000"/>
          <w:sz w:val="24"/>
          <w:szCs w:val="24"/>
        </w:rPr>
      </w:pPr>
    </w:p>
    <w:p w:rsidR="0096047C" w:rsidRDefault="0096047C">
      <w:pPr>
        <w:rPr>
          <w:b/>
          <w:bCs/>
          <w:color w:val="FF0000"/>
          <w:sz w:val="24"/>
          <w:szCs w:val="24"/>
        </w:rPr>
      </w:pPr>
    </w:p>
    <w:p w:rsidR="0096047C" w:rsidRDefault="0096047C">
      <w:pPr>
        <w:rPr>
          <w:b/>
          <w:bCs/>
          <w:color w:val="FF0000"/>
          <w:sz w:val="24"/>
          <w:szCs w:val="24"/>
        </w:rPr>
      </w:pPr>
    </w:p>
    <w:p w:rsidR="0096047C" w:rsidRDefault="009A087D">
      <w:pPr>
        <w:rPr>
          <w:b/>
          <w:bCs/>
          <w:color w:val="FF0000"/>
          <w:sz w:val="24"/>
          <w:szCs w:val="24"/>
        </w:rPr>
      </w:pPr>
      <w:r>
        <w:rPr>
          <w:b/>
          <w:bCs/>
          <w:color w:val="FF0000"/>
          <w:sz w:val="24"/>
          <w:szCs w:val="24"/>
        </w:rPr>
        <w:t>BLOG</w:t>
      </w:r>
    </w:p>
    <w:p w:rsidR="0096047C" w:rsidRDefault="009A087D">
      <w:pPr>
        <w:rPr>
          <w:b/>
          <w:bCs/>
          <w:color w:val="000000"/>
          <w:sz w:val="24"/>
          <w:szCs w:val="24"/>
        </w:rPr>
      </w:pPr>
      <w:r>
        <w:rPr>
          <w:b/>
          <w:bCs/>
          <w:color w:val="000000"/>
          <w:sz w:val="24"/>
          <w:szCs w:val="24"/>
        </w:rPr>
        <w:t xml:space="preserve">WESC ARTICLE </w:t>
      </w:r>
    </w:p>
    <w:p w:rsidR="0096047C" w:rsidRDefault="009A087D">
      <w:pPr>
        <w:pStyle w:val="ListParagraph"/>
        <w:numPr>
          <w:ilvl w:val="0"/>
          <w:numId w:val="12"/>
        </w:numPr>
        <w:rPr>
          <w:color w:val="000000"/>
          <w:sz w:val="24"/>
          <w:szCs w:val="24"/>
        </w:rPr>
      </w:pPr>
      <w:r>
        <w:rPr>
          <w:color w:val="000000"/>
          <w:sz w:val="24"/>
          <w:szCs w:val="24"/>
        </w:rPr>
        <w:t>Article 1</w:t>
      </w:r>
    </w:p>
    <w:p w:rsidR="0096047C" w:rsidRDefault="009A087D">
      <w:pPr>
        <w:pStyle w:val="ListParagraph"/>
        <w:numPr>
          <w:ilvl w:val="0"/>
          <w:numId w:val="12"/>
        </w:numPr>
        <w:rPr>
          <w:color w:val="000000"/>
          <w:sz w:val="24"/>
          <w:szCs w:val="24"/>
        </w:rPr>
      </w:pPr>
      <w:r>
        <w:rPr>
          <w:color w:val="000000"/>
          <w:sz w:val="24"/>
          <w:szCs w:val="24"/>
        </w:rPr>
        <w:t>Article 2</w:t>
      </w:r>
    </w:p>
    <w:p w:rsidR="0096047C" w:rsidRDefault="009A087D">
      <w:pPr>
        <w:pStyle w:val="ListParagraph"/>
        <w:numPr>
          <w:ilvl w:val="0"/>
          <w:numId w:val="12"/>
        </w:numPr>
        <w:rPr>
          <w:color w:val="000000"/>
          <w:sz w:val="24"/>
          <w:szCs w:val="24"/>
        </w:rPr>
      </w:pPr>
      <w:r>
        <w:rPr>
          <w:color w:val="000000"/>
          <w:sz w:val="24"/>
          <w:szCs w:val="24"/>
        </w:rPr>
        <w:t>Article 3</w:t>
      </w:r>
    </w:p>
    <w:p w:rsidR="0096047C" w:rsidRDefault="009A087D">
      <w:pPr>
        <w:pStyle w:val="ListParagraph"/>
        <w:numPr>
          <w:ilvl w:val="0"/>
          <w:numId w:val="12"/>
        </w:numPr>
        <w:rPr>
          <w:color w:val="000000"/>
          <w:sz w:val="24"/>
          <w:szCs w:val="24"/>
        </w:rPr>
      </w:pPr>
      <w:r>
        <w:rPr>
          <w:color w:val="000000"/>
          <w:sz w:val="24"/>
          <w:szCs w:val="24"/>
        </w:rPr>
        <w:t>Article n</w:t>
      </w:r>
    </w:p>
    <w:p w:rsidR="0096047C" w:rsidRDefault="009A087D">
      <w:pPr>
        <w:rPr>
          <w:b/>
          <w:bCs/>
          <w:color w:val="000000"/>
          <w:sz w:val="24"/>
          <w:szCs w:val="24"/>
        </w:rPr>
      </w:pPr>
      <w:r>
        <w:rPr>
          <w:b/>
          <w:bCs/>
          <w:color w:val="000000"/>
          <w:sz w:val="24"/>
          <w:szCs w:val="24"/>
        </w:rPr>
        <w:t>Leave a reply</w:t>
      </w:r>
    </w:p>
    <w:p w:rsidR="0096047C" w:rsidRDefault="009A087D">
      <w:pPr>
        <w:rPr>
          <w:color w:val="000000"/>
          <w:sz w:val="24"/>
          <w:szCs w:val="24"/>
        </w:rPr>
      </w:pPr>
      <w:r>
        <w:rPr>
          <w:color w:val="000000"/>
          <w:sz w:val="24"/>
          <w:szCs w:val="24"/>
        </w:rPr>
        <w:t xml:space="preserve">Name </w:t>
      </w:r>
    </w:p>
    <w:p w:rsidR="0096047C" w:rsidRDefault="009A087D">
      <w:pPr>
        <w:rPr>
          <w:color w:val="000000"/>
          <w:sz w:val="24"/>
          <w:szCs w:val="24"/>
        </w:rPr>
      </w:pPr>
      <w:r>
        <w:rPr>
          <w:color w:val="000000"/>
          <w:sz w:val="24"/>
          <w:szCs w:val="24"/>
        </w:rPr>
        <w:t>Address</w:t>
      </w:r>
    </w:p>
    <w:p w:rsidR="0096047C" w:rsidRDefault="009A087D">
      <w:pPr>
        <w:rPr>
          <w:color w:val="000000"/>
          <w:sz w:val="24"/>
          <w:szCs w:val="24"/>
        </w:rPr>
      </w:pPr>
      <w:r>
        <w:rPr>
          <w:color w:val="000000"/>
          <w:sz w:val="24"/>
          <w:szCs w:val="24"/>
        </w:rPr>
        <w:t>Email</w:t>
      </w:r>
    </w:p>
    <w:p w:rsidR="0096047C" w:rsidRDefault="009A087D">
      <w:pPr>
        <w:rPr>
          <w:color w:val="000000"/>
          <w:sz w:val="24"/>
          <w:szCs w:val="24"/>
        </w:rPr>
      </w:pPr>
      <w:r>
        <w:rPr>
          <w:color w:val="000000"/>
          <w:sz w:val="24"/>
          <w:szCs w:val="24"/>
        </w:rPr>
        <w:t>Contact</w:t>
      </w:r>
    </w:p>
    <w:p w:rsidR="0096047C" w:rsidRDefault="009A087D">
      <w:pPr>
        <w:rPr>
          <w:color w:val="000000"/>
          <w:sz w:val="24"/>
          <w:szCs w:val="24"/>
        </w:rPr>
      </w:pPr>
      <w:r>
        <w:rPr>
          <w:color w:val="000000"/>
          <w:sz w:val="24"/>
          <w:szCs w:val="24"/>
        </w:rPr>
        <w:t xml:space="preserve">Website </w:t>
      </w:r>
    </w:p>
    <w:p w:rsidR="0096047C" w:rsidRDefault="009A087D">
      <w:pPr>
        <w:rPr>
          <w:b/>
          <w:bCs/>
          <w:color w:val="FF0000"/>
          <w:sz w:val="24"/>
          <w:szCs w:val="24"/>
        </w:rPr>
      </w:pPr>
      <w:r>
        <w:rPr>
          <w:b/>
          <w:bCs/>
          <w:color w:val="FF0000"/>
          <w:sz w:val="24"/>
          <w:szCs w:val="24"/>
        </w:rPr>
        <w:t>Submit comment</w:t>
      </w:r>
    </w:p>
    <w:p w:rsidR="0096047C" w:rsidRDefault="009A087D">
      <w:pPr>
        <w:rPr>
          <w:b/>
          <w:bCs/>
          <w:color w:val="000000"/>
          <w:sz w:val="24"/>
          <w:szCs w:val="24"/>
        </w:rPr>
      </w:pPr>
      <w:r>
        <w:rPr>
          <w:b/>
          <w:bCs/>
          <w:color w:val="000000"/>
          <w:sz w:val="24"/>
          <w:szCs w:val="24"/>
        </w:rPr>
        <w:t>[   ]Save my name, email and website for the next I comment.</w:t>
      </w:r>
    </w:p>
    <w:sectPr w:rsidR="0096047C">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E45" w:rsidRDefault="00144E45">
      <w:pPr>
        <w:spacing w:after="0" w:line="240" w:lineRule="auto"/>
      </w:pPr>
      <w:r>
        <w:separator/>
      </w:r>
    </w:p>
  </w:endnote>
  <w:endnote w:type="continuationSeparator" w:id="0">
    <w:p w:rsidR="00144E45" w:rsidRDefault="0014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00022FF" w:usb1="C000205B" w:usb2="00000009" w:usb3="00000000" w:csb0="000001DF" w:csb1="00000000"/>
  </w:font>
  <w:font w:name="__Open_Sans_Fallback_e97483">
    <w:altName w:val="Times New Roman"/>
    <w:panose1 w:val="00000000000000000000"/>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A1F" w:rsidRDefault="000F2A1F">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E45" w:rsidRDefault="00144E45">
      <w:pPr>
        <w:spacing w:after="0" w:line="240" w:lineRule="auto"/>
      </w:pPr>
      <w:r>
        <w:separator/>
      </w:r>
    </w:p>
  </w:footnote>
  <w:footnote w:type="continuationSeparator" w:id="0">
    <w:p w:rsidR="00144E45" w:rsidRDefault="00144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A1F" w:rsidRDefault="000F2A1F">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3754F12"/>
    <w:multiLevelType w:val="hybridMultilevel"/>
    <w:tmpl w:val="5B48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4E20E58"/>
    <w:multiLevelType w:val="multilevel"/>
    <w:tmpl w:val="005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6A1D77"/>
    <w:multiLevelType w:val="hybridMultilevel"/>
    <w:tmpl w:val="197A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0D164AE"/>
    <w:multiLevelType w:val="multilevel"/>
    <w:tmpl w:val="83E8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AA26E2"/>
    <w:multiLevelType w:val="multilevel"/>
    <w:tmpl w:val="B756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1871D2"/>
    <w:multiLevelType w:val="multilevel"/>
    <w:tmpl w:val="8750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CD1C32"/>
    <w:multiLevelType w:val="multilevel"/>
    <w:tmpl w:val="B1AE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8A6D3C"/>
    <w:multiLevelType w:val="multilevel"/>
    <w:tmpl w:val="B27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497587"/>
    <w:multiLevelType w:val="multilevel"/>
    <w:tmpl w:val="288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8D03B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3B55A2"/>
    <w:multiLevelType w:val="multilevel"/>
    <w:tmpl w:val="DD1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922D7B"/>
    <w:multiLevelType w:val="hybridMultilevel"/>
    <w:tmpl w:val="FDB23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557D6A"/>
    <w:multiLevelType w:val="hybridMultilevel"/>
    <w:tmpl w:val="204A1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5917E5"/>
    <w:multiLevelType w:val="multilevel"/>
    <w:tmpl w:val="BF58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37852"/>
    <w:multiLevelType w:val="hybridMultilevel"/>
    <w:tmpl w:val="6E343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18B2885"/>
    <w:multiLevelType w:val="hybridMultilevel"/>
    <w:tmpl w:val="B33A653A"/>
    <w:lvl w:ilvl="0" w:tplc="C004FE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33C0FED"/>
    <w:multiLevelType w:val="hybridMultilevel"/>
    <w:tmpl w:val="59FA3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153E55"/>
    <w:multiLevelType w:val="hybridMultilevel"/>
    <w:tmpl w:val="1A082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A57664"/>
    <w:multiLevelType w:val="multilevel"/>
    <w:tmpl w:val="7AB8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170D5C"/>
    <w:multiLevelType w:val="hybridMultilevel"/>
    <w:tmpl w:val="76AC2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66233F"/>
    <w:multiLevelType w:val="multilevel"/>
    <w:tmpl w:val="CA9C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9F2126"/>
    <w:multiLevelType w:val="hybridMultilevel"/>
    <w:tmpl w:val="D81E9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E49545D"/>
    <w:multiLevelType w:val="multilevel"/>
    <w:tmpl w:val="5D62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E45825"/>
    <w:multiLevelType w:val="multilevel"/>
    <w:tmpl w:val="A380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D2896"/>
    <w:multiLevelType w:val="hybridMultilevel"/>
    <w:tmpl w:val="2FFAE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49B60F2"/>
    <w:multiLevelType w:val="hybridMultilevel"/>
    <w:tmpl w:val="D80E3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4E32EB7"/>
    <w:multiLevelType w:val="hybridMultilevel"/>
    <w:tmpl w:val="AAB8C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6B6F66"/>
    <w:multiLevelType w:val="hybridMultilevel"/>
    <w:tmpl w:val="A1A013F6"/>
    <w:lvl w:ilvl="0" w:tplc="79F4299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E553D0"/>
    <w:multiLevelType w:val="hybridMultilevel"/>
    <w:tmpl w:val="43964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5BD1E99"/>
    <w:multiLevelType w:val="hybridMultilevel"/>
    <w:tmpl w:val="08FC1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25"/>
  </w:num>
  <w:num w:numId="5">
    <w:abstractNumId w:val="0"/>
  </w:num>
  <w:num w:numId="6">
    <w:abstractNumId w:val="1"/>
  </w:num>
  <w:num w:numId="7">
    <w:abstractNumId w:val="2"/>
  </w:num>
  <w:num w:numId="8">
    <w:abstractNumId w:val="5"/>
  </w:num>
  <w:num w:numId="9">
    <w:abstractNumId w:val="6"/>
  </w:num>
  <w:num w:numId="10">
    <w:abstractNumId w:val="7"/>
  </w:num>
  <w:num w:numId="11">
    <w:abstractNumId w:val="8"/>
  </w:num>
  <w:num w:numId="12">
    <w:abstractNumId w:val="9"/>
  </w:num>
  <w:num w:numId="13">
    <w:abstractNumId w:val="11"/>
  </w:num>
  <w:num w:numId="14">
    <w:abstractNumId w:val="12"/>
  </w:num>
  <w:num w:numId="15">
    <w:abstractNumId w:val="13"/>
  </w:num>
  <w:num w:numId="16">
    <w:abstractNumId w:val="14"/>
  </w:num>
  <w:num w:numId="17">
    <w:abstractNumId w:val="15"/>
  </w:num>
  <w:num w:numId="18">
    <w:abstractNumId w:val="36"/>
  </w:num>
  <w:num w:numId="19">
    <w:abstractNumId w:val="34"/>
  </w:num>
  <w:num w:numId="20">
    <w:abstractNumId w:val="20"/>
  </w:num>
  <w:num w:numId="21">
    <w:abstractNumId w:val="19"/>
  </w:num>
  <w:num w:numId="22">
    <w:abstractNumId w:val="23"/>
  </w:num>
  <w:num w:numId="23">
    <w:abstractNumId w:val="38"/>
  </w:num>
  <w:num w:numId="24">
    <w:abstractNumId w:val="21"/>
  </w:num>
  <w:num w:numId="25">
    <w:abstractNumId w:val="35"/>
  </w:num>
  <w:num w:numId="26">
    <w:abstractNumId w:val="30"/>
  </w:num>
  <w:num w:numId="27">
    <w:abstractNumId w:val="42"/>
  </w:num>
  <w:num w:numId="28">
    <w:abstractNumId w:val="33"/>
  </w:num>
  <w:num w:numId="29">
    <w:abstractNumId w:val="18"/>
  </w:num>
  <w:num w:numId="30">
    <w:abstractNumId w:val="27"/>
  </w:num>
  <w:num w:numId="31">
    <w:abstractNumId w:val="28"/>
  </w:num>
  <w:num w:numId="32">
    <w:abstractNumId w:val="40"/>
  </w:num>
  <w:num w:numId="33">
    <w:abstractNumId w:val="37"/>
  </w:num>
  <w:num w:numId="34">
    <w:abstractNumId w:val="44"/>
  </w:num>
  <w:num w:numId="35">
    <w:abstractNumId w:val="43"/>
  </w:num>
  <w:num w:numId="36">
    <w:abstractNumId w:val="17"/>
  </w:num>
  <w:num w:numId="37">
    <w:abstractNumId w:val="24"/>
  </w:num>
  <w:num w:numId="38">
    <w:abstractNumId w:val="22"/>
  </w:num>
  <w:num w:numId="39">
    <w:abstractNumId w:val="39"/>
  </w:num>
  <w:num w:numId="40">
    <w:abstractNumId w:val="26"/>
  </w:num>
  <w:num w:numId="41">
    <w:abstractNumId w:val="31"/>
  </w:num>
  <w:num w:numId="42">
    <w:abstractNumId w:val="29"/>
  </w:num>
  <w:num w:numId="43">
    <w:abstractNumId w:val="32"/>
  </w:num>
  <w:num w:numId="44">
    <w:abstractNumId w:val="41"/>
  </w:num>
  <w:num w:numId="45">
    <w:abstractNumId w:val="16"/>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047C"/>
    <w:rsid w:val="000F2A1F"/>
    <w:rsid w:val="00144E45"/>
    <w:rsid w:val="001D5530"/>
    <w:rsid w:val="001F387C"/>
    <w:rsid w:val="002C6F59"/>
    <w:rsid w:val="00377E85"/>
    <w:rsid w:val="004353DD"/>
    <w:rsid w:val="004479A1"/>
    <w:rsid w:val="004F5F5C"/>
    <w:rsid w:val="00537997"/>
    <w:rsid w:val="005E3634"/>
    <w:rsid w:val="0064092A"/>
    <w:rsid w:val="00656590"/>
    <w:rsid w:val="007B3CE3"/>
    <w:rsid w:val="007D5378"/>
    <w:rsid w:val="00854814"/>
    <w:rsid w:val="00885629"/>
    <w:rsid w:val="00901E08"/>
    <w:rsid w:val="0096047C"/>
    <w:rsid w:val="00983C28"/>
    <w:rsid w:val="009A087D"/>
    <w:rsid w:val="00A01CBB"/>
    <w:rsid w:val="00A27B99"/>
    <w:rsid w:val="00A57FDC"/>
    <w:rsid w:val="00AB4623"/>
    <w:rsid w:val="00B34F89"/>
    <w:rsid w:val="00B3752C"/>
    <w:rsid w:val="00BC4279"/>
    <w:rsid w:val="00C5063A"/>
    <w:rsid w:val="00CA3AA9"/>
    <w:rsid w:val="00CA461E"/>
    <w:rsid w:val="00CE7451"/>
    <w:rsid w:val="00CF1909"/>
    <w:rsid w:val="00D4515A"/>
    <w:rsid w:val="00E316A2"/>
    <w:rsid w:val="00E401BF"/>
    <w:rsid w:val="00EA4A22"/>
    <w:rsid w:val="00EB54C6"/>
    <w:rsid w:val="00EE1F3B"/>
    <w:rsid w:val="00F03DF0"/>
    <w:rsid w:val="00F11C75"/>
    <w:rsid w:val="00F33756"/>
    <w:rsid w:val="00F52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40599"/>
  <w15:docId w15:val="{B1A9A736-14E8-4B6A-A9E2-F8BBDC5D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zh-CN"/>
    </w:rPr>
  </w:style>
  <w:style w:type="paragraph" w:styleId="Heading2">
    <w:name w:val="heading 2"/>
    <w:basedOn w:val="Normal"/>
    <w:next w:val="Normal"/>
    <w:link w:val="Heading2Char"/>
    <w:uiPriority w:val="9"/>
    <w:semiHidden/>
    <w:unhideWhenUsed/>
    <w:qFormat/>
    <w:rsid w:val="00E401BF"/>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1D553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uiPriority w:val="99"/>
    <w:unhideWhenUsed/>
    <w:rsid w:val="00CF1909"/>
    <w:rPr>
      <w:color w:val="0563C1"/>
      <w:u w:val="single"/>
    </w:rPr>
  </w:style>
  <w:style w:type="character" w:customStyle="1" w:styleId="Heading2Char">
    <w:name w:val="Heading 2 Char"/>
    <w:link w:val="Heading2"/>
    <w:uiPriority w:val="9"/>
    <w:semiHidden/>
    <w:rsid w:val="00E401BF"/>
    <w:rPr>
      <w:rFonts w:ascii="Cambria" w:eastAsia="SimSun" w:hAnsi="Cambria" w:cs="Times New Roman"/>
      <w:b/>
      <w:bCs/>
      <w:i/>
      <w:iCs/>
      <w:sz w:val="28"/>
      <w:szCs w:val="28"/>
      <w:lang w:val="en-US" w:eastAsia="zh-CN"/>
    </w:rPr>
  </w:style>
  <w:style w:type="character" w:customStyle="1" w:styleId="Heading4Char">
    <w:name w:val="Heading 4 Char"/>
    <w:link w:val="Heading4"/>
    <w:uiPriority w:val="9"/>
    <w:semiHidden/>
    <w:rsid w:val="001D5530"/>
    <w:rPr>
      <w:rFonts w:ascii="Calibri" w:eastAsia="SimSun" w:hAnsi="Calibri" w:cs="Times New Roman"/>
      <w:b/>
      <w:bCs/>
      <w:sz w:val="28"/>
      <w:szCs w:val="28"/>
      <w:lang w:val="en-US" w:eastAsia="zh-CN"/>
    </w:rPr>
  </w:style>
  <w:style w:type="paragraph" w:styleId="NormalWeb">
    <w:name w:val="Normal (Web)"/>
    <w:basedOn w:val="Normal"/>
    <w:uiPriority w:val="99"/>
    <w:semiHidden/>
    <w:unhideWhenUsed/>
    <w:rsid w:val="0088562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824">
      <w:bodyDiv w:val="1"/>
      <w:marLeft w:val="0"/>
      <w:marRight w:val="0"/>
      <w:marTop w:val="0"/>
      <w:marBottom w:val="0"/>
      <w:divBdr>
        <w:top w:val="none" w:sz="0" w:space="0" w:color="auto"/>
        <w:left w:val="none" w:sz="0" w:space="0" w:color="auto"/>
        <w:bottom w:val="none" w:sz="0" w:space="0" w:color="auto"/>
        <w:right w:val="none" w:sz="0" w:space="0" w:color="auto"/>
      </w:divBdr>
    </w:div>
    <w:div w:id="198860304">
      <w:bodyDiv w:val="1"/>
      <w:marLeft w:val="0"/>
      <w:marRight w:val="0"/>
      <w:marTop w:val="0"/>
      <w:marBottom w:val="0"/>
      <w:divBdr>
        <w:top w:val="none" w:sz="0" w:space="0" w:color="auto"/>
        <w:left w:val="none" w:sz="0" w:space="0" w:color="auto"/>
        <w:bottom w:val="none" w:sz="0" w:space="0" w:color="auto"/>
        <w:right w:val="none" w:sz="0" w:space="0" w:color="auto"/>
      </w:divBdr>
    </w:div>
    <w:div w:id="425267654">
      <w:bodyDiv w:val="1"/>
      <w:marLeft w:val="0"/>
      <w:marRight w:val="0"/>
      <w:marTop w:val="0"/>
      <w:marBottom w:val="0"/>
      <w:divBdr>
        <w:top w:val="none" w:sz="0" w:space="0" w:color="auto"/>
        <w:left w:val="none" w:sz="0" w:space="0" w:color="auto"/>
        <w:bottom w:val="none" w:sz="0" w:space="0" w:color="auto"/>
        <w:right w:val="none" w:sz="0" w:space="0" w:color="auto"/>
      </w:divBdr>
      <w:divsChild>
        <w:div w:id="467091910">
          <w:marLeft w:val="0"/>
          <w:marRight w:val="0"/>
          <w:marTop w:val="0"/>
          <w:marBottom w:val="300"/>
          <w:divBdr>
            <w:top w:val="none" w:sz="0" w:space="0" w:color="auto"/>
            <w:left w:val="none" w:sz="0" w:space="0" w:color="auto"/>
            <w:bottom w:val="none" w:sz="0" w:space="0" w:color="auto"/>
            <w:right w:val="none" w:sz="0" w:space="0" w:color="auto"/>
          </w:divBdr>
          <w:divsChild>
            <w:div w:id="2108845771">
              <w:marLeft w:val="-225"/>
              <w:marRight w:val="-225"/>
              <w:marTop w:val="0"/>
              <w:marBottom w:val="0"/>
              <w:divBdr>
                <w:top w:val="none" w:sz="0" w:space="0" w:color="auto"/>
                <w:left w:val="none" w:sz="0" w:space="0" w:color="auto"/>
                <w:bottom w:val="none" w:sz="0" w:space="0" w:color="auto"/>
                <w:right w:val="none" w:sz="0" w:space="0" w:color="auto"/>
              </w:divBdr>
              <w:divsChild>
                <w:div w:id="9260207">
                  <w:marLeft w:val="0"/>
                  <w:marRight w:val="0"/>
                  <w:marTop w:val="0"/>
                  <w:marBottom w:val="0"/>
                  <w:divBdr>
                    <w:top w:val="none" w:sz="0" w:space="0" w:color="auto"/>
                    <w:left w:val="none" w:sz="0" w:space="0" w:color="auto"/>
                    <w:bottom w:val="none" w:sz="0" w:space="0" w:color="auto"/>
                    <w:right w:val="none" w:sz="0" w:space="0" w:color="auto"/>
                  </w:divBdr>
                  <w:divsChild>
                    <w:div w:id="971059380">
                      <w:marLeft w:val="-225"/>
                      <w:marRight w:val="-225"/>
                      <w:marTop w:val="0"/>
                      <w:marBottom w:val="0"/>
                      <w:divBdr>
                        <w:top w:val="none" w:sz="0" w:space="0" w:color="auto"/>
                        <w:left w:val="none" w:sz="0" w:space="0" w:color="auto"/>
                        <w:bottom w:val="none" w:sz="0" w:space="0" w:color="auto"/>
                        <w:right w:val="none" w:sz="0" w:space="0" w:color="auto"/>
                      </w:divBdr>
                      <w:divsChild>
                        <w:div w:id="635526775">
                          <w:marLeft w:val="0"/>
                          <w:marRight w:val="0"/>
                          <w:marTop w:val="0"/>
                          <w:marBottom w:val="0"/>
                          <w:divBdr>
                            <w:top w:val="none" w:sz="0" w:space="0" w:color="auto"/>
                            <w:left w:val="none" w:sz="0" w:space="0" w:color="auto"/>
                            <w:bottom w:val="none" w:sz="0" w:space="0" w:color="auto"/>
                            <w:right w:val="none" w:sz="0" w:space="0" w:color="auto"/>
                          </w:divBdr>
                        </w:div>
                        <w:div w:id="20637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7526">
          <w:marLeft w:val="0"/>
          <w:marRight w:val="0"/>
          <w:marTop w:val="0"/>
          <w:marBottom w:val="300"/>
          <w:divBdr>
            <w:top w:val="none" w:sz="0" w:space="0" w:color="auto"/>
            <w:left w:val="none" w:sz="0" w:space="0" w:color="auto"/>
            <w:bottom w:val="none" w:sz="0" w:space="0" w:color="auto"/>
            <w:right w:val="none" w:sz="0" w:space="0" w:color="auto"/>
          </w:divBdr>
          <w:divsChild>
            <w:div w:id="999431494">
              <w:marLeft w:val="-225"/>
              <w:marRight w:val="-225"/>
              <w:marTop w:val="0"/>
              <w:marBottom w:val="0"/>
              <w:divBdr>
                <w:top w:val="none" w:sz="0" w:space="0" w:color="auto"/>
                <w:left w:val="none" w:sz="0" w:space="0" w:color="auto"/>
                <w:bottom w:val="none" w:sz="0" w:space="0" w:color="auto"/>
                <w:right w:val="none" w:sz="0" w:space="0" w:color="auto"/>
              </w:divBdr>
              <w:divsChild>
                <w:div w:id="1488090616">
                  <w:marLeft w:val="0"/>
                  <w:marRight w:val="0"/>
                  <w:marTop w:val="0"/>
                  <w:marBottom w:val="0"/>
                  <w:divBdr>
                    <w:top w:val="none" w:sz="0" w:space="0" w:color="auto"/>
                    <w:left w:val="none" w:sz="0" w:space="0" w:color="auto"/>
                    <w:bottom w:val="none" w:sz="0" w:space="0" w:color="auto"/>
                    <w:right w:val="none" w:sz="0" w:space="0" w:color="auto"/>
                  </w:divBdr>
                </w:div>
                <w:div w:id="890389654">
                  <w:marLeft w:val="0"/>
                  <w:marRight w:val="0"/>
                  <w:marTop w:val="0"/>
                  <w:marBottom w:val="0"/>
                  <w:divBdr>
                    <w:top w:val="none" w:sz="0" w:space="0" w:color="auto"/>
                    <w:left w:val="none" w:sz="0" w:space="0" w:color="auto"/>
                    <w:bottom w:val="none" w:sz="0" w:space="0" w:color="auto"/>
                    <w:right w:val="none" w:sz="0" w:space="0" w:color="auto"/>
                  </w:divBdr>
                  <w:divsChild>
                    <w:div w:id="1887141588">
                      <w:marLeft w:val="-225"/>
                      <w:marRight w:val="-225"/>
                      <w:marTop w:val="0"/>
                      <w:marBottom w:val="0"/>
                      <w:divBdr>
                        <w:top w:val="none" w:sz="0" w:space="0" w:color="auto"/>
                        <w:left w:val="none" w:sz="0" w:space="0" w:color="auto"/>
                        <w:bottom w:val="none" w:sz="0" w:space="0" w:color="auto"/>
                        <w:right w:val="none" w:sz="0" w:space="0" w:color="auto"/>
                      </w:divBdr>
                      <w:divsChild>
                        <w:div w:id="682516441">
                          <w:marLeft w:val="0"/>
                          <w:marRight w:val="0"/>
                          <w:marTop w:val="0"/>
                          <w:marBottom w:val="0"/>
                          <w:divBdr>
                            <w:top w:val="none" w:sz="0" w:space="0" w:color="auto"/>
                            <w:left w:val="none" w:sz="0" w:space="0" w:color="auto"/>
                            <w:bottom w:val="none" w:sz="0" w:space="0" w:color="auto"/>
                            <w:right w:val="none" w:sz="0" w:space="0" w:color="auto"/>
                          </w:divBdr>
                        </w:div>
                        <w:div w:id="16103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14230">
      <w:bodyDiv w:val="1"/>
      <w:marLeft w:val="0"/>
      <w:marRight w:val="0"/>
      <w:marTop w:val="0"/>
      <w:marBottom w:val="0"/>
      <w:divBdr>
        <w:top w:val="none" w:sz="0" w:space="0" w:color="auto"/>
        <w:left w:val="none" w:sz="0" w:space="0" w:color="auto"/>
        <w:bottom w:val="none" w:sz="0" w:space="0" w:color="auto"/>
        <w:right w:val="none" w:sz="0" w:space="0" w:color="auto"/>
      </w:divBdr>
      <w:divsChild>
        <w:div w:id="62417529">
          <w:marLeft w:val="0"/>
          <w:marRight w:val="0"/>
          <w:marTop w:val="0"/>
          <w:marBottom w:val="0"/>
          <w:divBdr>
            <w:top w:val="none" w:sz="0" w:space="0" w:color="auto"/>
            <w:left w:val="none" w:sz="0" w:space="0" w:color="auto"/>
            <w:bottom w:val="none" w:sz="0" w:space="0" w:color="auto"/>
            <w:right w:val="none" w:sz="0" w:space="0" w:color="auto"/>
          </w:divBdr>
        </w:div>
        <w:div w:id="1155610534">
          <w:marLeft w:val="0"/>
          <w:marRight w:val="0"/>
          <w:marTop w:val="0"/>
          <w:marBottom w:val="0"/>
          <w:divBdr>
            <w:top w:val="none" w:sz="0" w:space="0" w:color="auto"/>
            <w:left w:val="none" w:sz="0" w:space="0" w:color="auto"/>
            <w:bottom w:val="none" w:sz="0" w:space="0" w:color="auto"/>
            <w:right w:val="none" w:sz="0" w:space="0" w:color="auto"/>
          </w:divBdr>
        </w:div>
        <w:div w:id="1901095860">
          <w:marLeft w:val="0"/>
          <w:marRight w:val="0"/>
          <w:marTop w:val="0"/>
          <w:marBottom w:val="0"/>
          <w:divBdr>
            <w:top w:val="none" w:sz="0" w:space="0" w:color="auto"/>
            <w:left w:val="none" w:sz="0" w:space="0" w:color="auto"/>
            <w:bottom w:val="none" w:sz="0" w:space="0" w:color="auto"/>
            <w:right w:val="none" w:sz="0" w:space="0" w:color="auto"/>
          </w:divBdr>
        </w:div>
        <w:div w:id="1983001042">
          <w:marLeft w:val="0"/>
          <w:marRight w:val="0"/>
          <w:marTop w:val="0"/>
          <w:marBottom w:val="0"/>
          <w:divBdr>
            <w:top w:val="none" w:sz="0" w:space="0" w:color="auto"/>
            <w:left w:val="none" w:sz="0" w:space="0" w:color="auto"/>
            <w:bottom w:val="none" w:sz="0" w:space="0" w:color="auto"/>
            <w:right w:val="none" w:sz="0" w:space="0" w:color="auto"/>
          </w:divBdr>
        </w:div>
      </w:divsChild>
    </w:div>
    <w:div w:id="1742874654">
      <w:bodyDiv w:val="1"/>
      <w:marLeft w:val="0"/>
      <w:marRight w:val="0"/>
      <w:marTop w:val="0"/>
      <w:marBottom w:val="0"/>
      <w:divBdr>
        <w:top w:val="none" w:sz="0" w:space="0" w:color="auto"/>
        <w:left w:val="none" w:sz="0" w:space="0" w:color="auto"/>
        <w:bottom w:val="none" w:sz="0" w:space="0" w:color="auto"/>
        <w:right w:val="none" w:sz="0" w:space="0" w:color="auto"/>
      </w:divBdr>
      <w:divsChild>
        <w:div w:id="2111125777">
          <w:marLeft w:val="0"/>
          <w:marRight w:val="0"/>
          <w:marTop w:val="0"/>
          <w:marBottom w:val="0"/>
          <w:divBdr>
            <w:top w:val="none" w:sz="0" w:space="0" w:color="auto"/>
            <w:left w:val="none" w:sz="0" w:space="0" w:color="auto"/>
            <w:bottom w:val="none" w:sz="0" w:space="0" w:color="auto"/>
            <w:right w:val="none" w:sz="0" w:space="0" w:color="auto"/>
          </w:divBdr>
        </w:div>
        <w:div w:id="1412048941">
          <w:marLeft w:val="0"/>
          <w:marRight w:val="0"/>
          <w:marTop w:val="0"/>
          <w:marBottom w:val="0"/>
          <w:divBdr>
            <w:top w:val="none" w:sz="0" w:space="0" w:color="auto"/>
            <w:left w:val="none" w:sz="0" w:space="0" w:color="auto"/>
            <w:bottom w:val="none" w:sz="0" w:space="0" w:color="auto"/>
            <w:right w:val="none" w:sz="0" w:space="0" w:color="auto"/>
          </w:divBdr>
        </w:div>
        <w:div w:id="1494905876">
          <w:marLeft w:val="0"/>
          <w:marRight w:val="0"/>
          <w:marTop w:val="0"/>
          <w:marBottom w:val="0"/>
          <w:divBdr>
            <w:top w:val="none" w:sz="0" w:space="0" w:color="auto"/>
            <w:left w:val="none" w:sz="0" w:space="0" w:color="auto"/>
            <w:bottom w:val="none" w:sz="0" w:space="0" w:color="auto"/>
            <w:right w:val="none" w:sz="0" w:space="0" w:color="auto"/>
          </w:divBdr>
        </w:div>
        <w:div w:id="1367869536">
          <w:marLeft w:val="0"/>
          <w:marRight w:val="0"/>
          <w:marTop w:val="0"/>
          <w:marBottom w:val="0"/>
          <w:divBdr>
            <w:top w:val="none" w:sz="0" w:space="0" w:color="auto"/>
            <w:left w:val="none" w:sz="0" w:space="0" w:color="auto"/>
            <w:bottom w:val="none" w:sz="0" w:space="0" w:color="auto"/>
            <w:right w:val="none" w:sz="0" w:space="0" w:color="auto"/>
          </w:divBdr>
        </w:div>
      </w:divsChild>
    </w:div>
    <w:div w:id="1762137303">
      <w:bodyDiv w:val="1"/>
      <w:marLeft w:val="0"/>
      <w:marRight w:val="0"/>
      <w:marTop w:val="0"/>
      <w:marBottom w:val="0"/>
      <w:divBdr>
        <w:top w:val="none" w:sz="0" w:space="0" w:color="auto"/>
        <w:left w:val="none" w:sz="0" w:space="0" w:color="auto"/>
        <w:bottom w:val="none" w:sz="0" w:space="0" w:color="auto"/>
        <w:right w:val="none" w:sz="0" w:space="0" w:color="auto"/>
      </w:divBdr>
      <w:divsChild>
        <w:div w:id="1701665228">
          <w:marLeft w:val="0"/>
          <w:marRight w:val="0"/>
          <w:marTop w:val="0"/>
          <w:marBottom w:val="0"/>
          <w:divBdr>
            <w:top w:val="none" w:sz="0" w:space="0" w:color="auto"/>
            <w:left w:val="none" w:sz="0" w:space="0" w:color="auto"/>
            <w:bottom w:val="none" w:sz="0" w:space="0" w:color="auto"/>
            <w:right w:val="none" w:sz="0" w:space="0" w:color="auto"/>
          </w:divBdr>
        </w:div>
        <w:div w:id="92211098">
          <w:marLeft w:val="0"/>
          <w:marRight w:val="0"/>
          <w:marTop w:val="0"/>
          <w:marBottom w:val="0"/>
          <w:divBdr>
            <w:top w:val="none" w:sz="0" w:space="0" w:color="auto"/>
            <w:left w:val="none" w:sz="0" w:space="0" w:color="auto"/>
            <w:bottom w:val="none" w:sz="0" w:space="0" w:color="auto"/>
            <w:right w:val="none" w:sz="0" w:space="0" w:color="auto"/>
          </w:divBdr>
        </w:div>
        <w:div w:id="885722452">
          <w:marLeft w:val="0"/>
          <w:marRight w:val="0"/>
          <w:marTop w:val="0"/>
          <w:marBottom w:val="0"/>
          <w:divBdr>
            <w:top w:val="none" w:sz="0" w:space="0" w:color="auto"/>
            <w:left w:val="none" w:sz="0" w:space="0" w:color="auto"/>
            <w:bottom w:val="none" w:sz="0" w:space="0" w:color="auto"/>
            <w:right w:val="none" w:sz="0" w:space="0" w:color="auto"/>
          </w:divBdr>
        </w:div>
      </w:divsChild>
    </w:div>
    <w:div w:id="1873566460">
      <w:bodyDiv w:val="1"/>
      <w:marLeft w:val="0"/>
      <w:marRight w:val="0"/>
      <w:marTop w:val="0"/>
      <w:marBottom w:val="0"/>
      <w:divBdr>
        <w:top w:val="none" w:sz="0" w:space="0" w:color="auto"/>
        <w:left w:val="none" w:sz="0" w:space="0" w:color="auto"/>
        <w:bottom w:val="none" w:sz="0" w:space="0" w:color="auto"/>
        <w:right w:val="none" w:sz="0" w:space="0" w:color="auto"/>
      </w:divBdr>
    </w:div>
    <w:div w:id="2045325406">
      <w:bodyDiv w:val="1"/>
      <w:marLeft w:val="0"/>
      <w:marRight w:val="0"/>
      <w:marTop w:val="0"/>
      <w:marBottom w:val="0"/>
      <w:divBdr>
        <w:top w:val="none" w:sz="0" w:space="0" w:color="auto"/>
        <w:left w:val="none" w:sz="0" w:space="0" w:color="auto"/>
        <w:bottom w:val="none" w:sz="0" w:space="0" w:color="auto"/>
        <w:right w:val="none" w:sz="0" w:space="0" w:color="auto"/>
      </w:divBdr>
    </w:div>
    <w:div w:id="2069303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udyin-uk.com/study-options/a-level/" TargetMode="External"/><Relationship Id="rId18" Type="http://schemas.openxmlformats.org/officeDocument/2006/relationships/hyperlink" Target="https://www.studyin-uk.com/study-options/postgraduate-and-masters-degree/" TargetMode="External"/><Relationship Id="rId26" Type="http://schemas.openxmlformats.org/officeDocument/2006/relationships/hyperlink" Target="https://www.studyin-uk.com/study-options/foundation/" TargetMode="External"/><Relationship Id="rId39" Type="http://schemas.openxmlformats.org/officeDocument/2006/relationships/hyperlink" Target="https://www.study-in-germany.de/en/plan-your-studies/plan-your-stay/types-of-stay/" TargetMode="External"/><Relationship Id="rId21" Type="http://schemas.openxmlformats.org/officeDocument/2006/relationships/hyperlink" Target="https://www.studyin-uk.com/study-options/distance-learning/" TargetMode="External"/><Relationship Id="rId34" Type="http://schemas.openxmlformats.org/officeDocument/2006/relationships/hyperlink" Target="https://yocket.com/universities/germany" TargetMode="External"/><Relationship Id="rId42" Type="http://schemas.openxmlformats.org/officeDocument/2006/relationships/header" Target="header1.xml"/><Relationship Id="rId7" Type="http://schemas.openxmlformats.org/officeDocument/2006/relationships/hyperlink" Target="https://datausa.io/profile/university/special-focus-institutions" TargetMode="External"/><Relationship Id="rId2" Type="http://schemas.openxmlformats.org/officeDocument/2006/relationships/styles" Target="styles.xml"/><Relationship Id="rId16" Type="http://schemas.openxmlformats.org/officeDocument/2006/relationships/hyperlink" Target="https://www.studyin-uk.com/study-options/undergraduate/" TargetMode="External"/><Relationship Id="rId29" Type="http://schemas.openxmlformats.org/officeDocument/2006/relationships/hyperlink" Target="https://www.medicaldoorway.com/medical-school-admission-no-entrance-ex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yin-uk.com/study-options/language-study/" TargetMode="External"/><Relationship Id="rId24" Type="http://schemas.openxmlformats.org/officeDocument/2006/relationships/hyperlink" Target="https://www.studyin-uk.com/study-options/undergraduate/" TargetMode="External"/><Relationship Id="rId32" Type="http://schemas.openxmlformats.org/officeDocument/2006/relationships/hyperlink" Target="https://www.educations.com/top-10-lists/top-10-places-to-study-abroad-europe-18099" TargetMode="External"/><Relationship Id="rId37" Type="http://schemas.openxmlformats.org/officeDocument/2006/relationships/hyperlink" Target="https://www.study-in-germany.de/en/plan-your-studies/plan-your-stay/types-of-stay/" TargetMode="External"/><Relationship Id="rId40" Type="http://schemas.openxmlformats.org/officeDocument/2006/relationships/hyperlink" Target="https://www.study-in-germany.de/en/plan-your-studies/plan-your-stay/types-of-stay/"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tudyin-uk.com/study-options/public-school/" TargetMode="External"/><Relationship Id="rId23" Type="http://schemas.openxmlformats.org/officeDocument/2006/relationships/hyperlink" Target="https://www.nuffic.nl/en/library/key-figures-2015-internationalisation-in-higher-education.pdf" TargetMode="External"/><Relationship Id="rId28" Type="http://schemas.openxmlformats.org/officeDocument/2006/relationships/hyperlink" Target="https://www.studyin-uk.com/consultation/" TargetMode="External"/><Relationship Id="rId36" Type="http://schemas.openxmlformats.org/officeDocument/2006/relationships/hyperlink" Target="https://www.cbs.de/en/masters-degree-germany/" TargetMode="External"/><Relationship Id="rId10" Type="http://schemas.openxmlformats.org/officeDocument/2006/relationships/hyperlink" Target="https://www.studyin-uk.com/study-options/foundation/" TargetMode="External"/><Relationship Id="rId19" Type="http://schemas.openxmlformats.org/officeDocument/2006/relationships/hyperlink" Target="https://www.studyin-uk.com/study-options/two-year-degree/" TargetMode="External"/><Relationship Id="rId31" Type="http://schemas.openxmlformats.org/officeDocument/2006/relationships/hyperlink" Target="https://www.educations.com/search/mba-in-cypru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yinfocentre.com/blog/usa/institute/cheap-community-colleges-in-usa-top-6-cheap-community-colleges-in-the-usa-for-international-students" TargetMode="External"/><Relationship Id="rId14" Type="http://schemas.openxmlformats.org/officeDocument/2006/relationships/hyperlink" Target="https://www.studyin-uk.com/study-options/college/" TargetMode="External"/><Relationship Id="rId22" Type="http://schemas.openxmlformats.org/officeDocument/2006/relationships/hyperlink" Target="https://dreamfoundation.eu/en_GB/contents/content/131-netherlands" TargetMode="External"/><Relationship Id="rId27" Type="http://schemas.openxmlformats.org/officeDocument/2006/relationships/hyperlink" Target="https://www.studyin-uk.com/" TargetMode="External"/><Relationship Id="rId30" Type="http://schemas.openxmlformats.org/officeDocument/2006/relationships/hyperlink" Target="https://www.educations.com/articles-and-advice/toefl-vs-ielts-a-comparison-17418" TargetMode="External"/><Relationship Id="rId35" Type="http://schemas.openxmlformats.org/officeDocument/2006/relationships/hyperlink" Target="https://www.cbs.de/en/bachelors-degree-germany/" TargetMode="External"/><Relationship Id="rId43" Type="http://schemas.openxmlformats.org/officeDocument/2006/relationships/footer" Target="footer1.xml"/><Relationship Id="rId8" Type="http://schemas.openxmlformats.org/officeDocument/2006/relationships/hyperlink" Target="https://www.visionofhumanity.org/maps/" TargetMode="External"/><Relationship Id="rId3" Type="http://schemas.openxmlformats.org/officeDocument/2006/relationships/settings" Target="settings.xml"/><Relationship Id="rId12" Type="http://schemas.openxmlformats.org/officeDocument/2006/relationships/hyperlink" Target="https://www.studyin-uk.com/study-options/summer-school/" TargetMode="External"/><Relationship Id="rId17" Type="http://schemas.openxmlformats.org/officeDocument/2006/relationships/hyperlink" Target="https://www.studyin-uk.com/study-options/pre-masters/" TargetMode="External"/><Relationship Id="rId25" Type="http://schemas.openxmlformats.org/officeDocument/2006/relationships/hyperlink" Target="https://www.studyin-uk.com/study-options/postgraduate-and-masters-degree/" TargetMode="External"/><Relationship Id="rId33" Type="http://schemas.openxmlformats.org/officeDocument/2006/relationships/hyperlink" Target="https://www.educations.com/articles-and-advice/how-to-study-abroad-14160" TargetMode="External"/><Relationship Id="rId38" Type="http://schemas.openxmlformats.org/officeDocument/2006/relationships/hyperlink" Target="https://www.study-in-germany.de/en/plan-your-studies/plan-your-stay/types-of-stay/" TargetMode="External"/><Relationship Id="rId20" Type="http://schemas.openxmlformats.org/officeDocument/2006/relationships/hyperlink" Target="https://www.studyin-uk.com/study-options/research/" TargetMode="External"/><Relationship Id="rId41" Type="http://schemas.openxmlformats.org/officeDocument/2006/relationships/hyperlink" Target="https://www.study-in-germany.de/en/plan-your-studies/plan-your-stay/types-of-st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2274</TotalTime>
  <Pages>50</Pages>
  <Words>16052</Words>
  <Characters>91499</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X692</dc:creator>
  <cp:lastModifiedBy>user pc</cp:lastModifiedBy>
  <cp:revision>12</cp:revision>
  <dcterms:created xsi:type="dcterms:W3CDTF">2023-12-04T14:34:00Z</dcterms:created>
  <dcterms:modified xsi:type="dcterms:W3CDTF">2024-01-29T11:08:00Z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e7850873dffa4884bf98ed2b429ae046</vt:lpwstr>
  </property>
</Properties>
</file>